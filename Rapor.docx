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59E" w:rsidRDefault="007D19C5" w:rsidP="001E1763">
      <w:pPr>
        <w:pStyle w:val="Author"/>
        <w:rPr>
          <w:b/>
          <w:bCs/>
          <w:i w:val="0"/>
          <w:iCs w:val="0"/>
          <w:sz w:val="34"/>
          <w:szCs w:val="34"/>
        </w:rPr>
      </w:pPr>
      <w:r>
        <w:rPr>
          <w:b/>
          <w:bCs/>
          <w:i w:val="0"/>
          <w:iCs w:val="0"/>
          <w:sz w:val="34"/>
          <w:szCs w:val="34"/>
        </w:rPr>
        <w:t>SUNUCU İSTEK YOĞ</w:t>
      </w:r>
      <w:r w:rsidR="0045159E">
        <w:rPr>
          <w:b/>
          <w:bCs/>
          <w:i w:val="0"/>
          <w:iCs w:val="0"/>
          <w:sz w:val="34"/>
          <w:szCs w:val="34"/>
        </w:rPr>
        <w:t xml:space="preserve">UNLUĞUNUN </w:t>
      </w:r>
    </w:p>
    <w:p w:rsidR="001E1763" w:rsidRPr="007D19C5" w:rsidRDefault="0045159E" w:rsidP="001E1763">
      <w:pPr>
        <w:pStyle w:val="Author"/>
        <w:rPr>
          <w:b/>
          <w:bCs/>
          <w:i w:val="0"/>
          <w:iCs w:val="0"/>
          <w:sz w:val="34"/>
          <w:szCs w:val="34"/>
        </w:rPr>
      </w:pPr>
      <w:r>
        <w:rPr>
          <w:b/>
          <w:bCs/>
          <w:i w:val="0"/>
          <w:iCs w:val="0"/>
          <w:sz w:val="34"/>
          <w:szCs w:val="34"/>
        </w:rPr>
        <w:t>MULTITHREAD İLE KONTROLÜ</w:t>
      </w:r>
    </w:p>
    <w:p w:rsidR="00574725" w:rsidRPr="00A61DDB" w:rsidRDefault="00574725">
      <w:pPr>
        <w:pStyle w:val="Affiliation"/>
        <w:rPr>
          <w:sz w:val="22"/>
          <w:szCs w:val="22"/>
        </w:rPr>
      </w:pPr>
      <w:r w:rsidRPr="00A61DDB">
        <w:rPr>
          <w:sz w:val="22"/>
          <w:szCs w:val="22"/>
        </w:rPr>
        <w:t>Onur GÜLER</w:t>
      </w:r>
    </w:p>
    <w:p w:rsidR="00DC3AF3" w:rsidRPr="00A61DDB" w:rsidRDefault="000D3D9C">
      <w:pPr>
        <w:pStyle w:val="Affiliation"/>
        <w:rPr>
          <w:i/>
          <w:iCs/>
          <w:sz w:val="20"/>
          <w:szCs w:val="20"/>
        </w:rPr>
      </w:pPr>
      <w:r w:rsidRPr="00A61DDB">
        <w:rPr>
          <w:i/>
          <w:iCs/>
          <w:sz w:val="20"/>
          <w:szCs w:val="20"/>
        </w:rPr>
        <w:t>Bilgisayar</w:t>
      </w:r>
      <w:r w:rsidR="00C8514F" w:rsidRPr="00A61DDB">
        <w:rPr>
          <w:i/>
          <w:iCs/>
          <w:sz w:val="20"/>
          <w:szCs w:val="20"/>
        </w:rPr>
        <w:t xml:space="preserve"> </w:t>
      </w:r>
      <w:r w:rsidRPr="00A61DDB">
        <w:rPr>
          <w:i/>
          <w:iCs/>
          <w:sz w:val="20"/>
          <w:szCs w:val="20"/>
        </w:rPr>
        <w:t>Mühendisliği</w:t>
      </w:r>
      <w:r w:rsidR="00C8514F" w:rsidRPr="00A61DDB">
        <w:rPr>
          <w:i/>
          <w:iCs/>
          <w:sz w:val="20"/>
          <w:szCs w:val="20"/>
        </w:rPr>
        <w:t xml:space="preserve"> </w:t>
      </w:r>
      <w:r w:rsidRPr="00A61DDB">
        <w:rPr>
          <w:i/>
          <w:iCs/>
          <w:sz w:val="20"/>
          <w:szCs w:val="20"/>
        </w:rPr>
        <w:t>Bölümü</w:t>
      </w:r>
    </w:p>
    <w:p w:rsidR="00DC3AF3" w:rsidRPr="00A61DDB" w:rsidRDefault="000D3D9C">
      <w:pPr>
        <w:pStyle w:val="Affiliation"/>
        <w:rPr>
          <w:i/>
          <w:iCs/>
          <w:sz w:val="20"/>
          <w:szCs w:val="20"/>
        </w:rPr>
      </w:pPr>
      <w:r w:rsidRPr="00A61DDB">
        <w:rPr>
          <w:i/>
          <w:iCs/>
          <w:sz w:val="20"/>
          <w:szCs w:val="20"/>
        </w:rPr>
        <w:t>Kocaeli</w:t>
      </w:r>
      <w:r w:rsidR="00C8514F" w:rsidRPr="00A61DDB">
        <w:rPr>
          <w:i/>
          <w:iCs/>
          <w:sz w:val="20"/>
          <w:szCs w:val="20"/>
        </w:rPr>
        <w:t xml:space="preserve"> </w:t>
      </w:r>
      <w:r w:rsidRPr="00A61DDB">
        <w:rPr>
          <w:i/>
          <w:iCs/>
          <w:sz w:val="20"/>
          <w:szCs w:val="20"/>
        </w:rPr>
        <w:t>Üniversitesi</w:t>
      </w:r>
    </w:p>
    <w:p w:rsidR="00574725" w:rsidRPr="00A61DDB" w:rsidRDefault="00574725">
      <w:pPr>
        <w:pStyle w:val="Affiliation"/>
        <w:rPr>
          <w:i/>
          <w:iCs/>
          <w:sz w:val="20"/>
          <w:szCs w:val="20"/>
        </w:rPr>
      </w:pPr>
      <w:r w:rsidRPr="00A61DDB">
        <w:rPr>
          <w:i/>
          <w:iCs/>
          <w:sz w:val="20"/>
          <w:szCs w:val="20"/>
        </w:rPr>
        <w:t>170202031</w:t>
      </w:r>
    </w:p>
    <w:p w:rsidR="00DC3AF3" w:rsidRDefault="00C8514F" w:rsidP="00C8514F">
      <w:pPr>
        <w:pStyle w:val="Affiliation"/>
        <w:ind w:left="2880" w:firstLine="720"/>
        <w:jc w:val="both"/>
        <w:rPr>
          <w:rFonts w:eastAsia="Times New Roman"/>
          <w:sz w:val="18"/>
        </w:rPr>
      </w:pPr>
      <w:r>
        <w:t xml:space="preserve">   </w:t>
      </w:r>
      <w:hyperlink r:id="rId8" w:history="1">
        <w:r w:rsidRPr="001D4AD2">
          <w:rPr>
            <w:rStyle w:val="Kpr"/>
            <w:rFonts w:eastAsia="Times New Roman"/>
            <w:sz w:val="18"/>
          </w:rPr>
          <w:t>45onurguler45@gmail.com</w:t>
        </w:r>
      </w:hyperlink>
      <w:r w:rsidR="0017344E">
        <w:rPr>
          <w:rFonts w:eastAsia="Times New Roman"/>
          <w:sz w:val="18"/>
        </w:rPr>
        <w:tab/>
      </w:r>
    </w:p>
    <w:p w:rsidR="00DC3AF3" w:rsidRDefault="00DC3AF3">
      <w:pPr>
        <w:pStyle w:val="Affiliation"/>
        <w:rPr>
          <w:sz w:val="18"/>
        </w:rPr>
      </w:pPr>
    </w:p>
    <w:p w:rsidR="00DC3AF3" w:rsidRDefault="00DC3AF3">
      <w:pPr>
        <w:pStyle w:val="Affiliation"/>
        <w:rPr>
          <w:sz w:val="18"/>
        </w:rPr>
      </w:pPr>
    </w:p>
    <w:p w:rsidR="00DC3AF3" w:rsidRDefault="00DC3AF3">
      <w:pPr>
        <w:pStyle w:val="Affiliation"/>
        <w:rPr>
          <w:sz w:val="18"/>
        </w:rPr>
      </w:pPr>
    </w:p>
    <w:p w:rsidR="00DC3AF3" w:rsidRDefault="00DC3AF3">
      <w:pPr>
        <w:pStyle w:val="Affiliation"/>
        <w:rPr>
          <w:sz w:val="18"/>
        </w:rPr>
      </w:pPr>
    </w:p>
    <w:p w:rsidR="00DC3AF3" w:rsidRDefault="00DC3AF3"/>
    <w:p w:rsidR="00173872" w:rsidRDefault="00173872">
      <w:pPr>
        <w:sectPr w:rsidR="00173872">
          <w:pgSz w:w="11906" w:h="16838"/>
          <w:pgMar w:top="1588" w:right="1134" w:bottom="1871" w:left="1134" w:header="720" w:footer="720" w:gutter="0"/>
          <w:cols w:space="720"/>
          <w:docGrid w:linePitch="360"/>
        </w:sectPr>
      </w:pPr>
    </w:p>
    <w:p w:rsidR="00806566" w:rsidRDefault="00B95011">
      <w:pPr>
        <w:pStyle w:val="BodyTextKeep"/>
        <w:ind w:right="0"/>
        <w:rPr>
          <w:b/>
          <w:bCs/>
          <w:sz w:val="22"/>
          <w:szCs w:val="22"/>
        </w:rPr>
      </w:pPr>
      <w:r>
        <w:rPr>
          <w:b/>
          <w:bCs/>
          <w:sz w:val="22"/>
          <w:szCs w:val="22"/>
        </w:rPr>
        <w:t>1.</w:t>
      </w:r>
      <w:r w:rsidR="00806566">
        <w:rPr>
          <w:b/>
          <w:bCs/>
          <w:sz w:val="22"/>
          <w:szCs w:val="22"/>
        </w:rPr>
        <w:t>Özet</w:t>
      </w:r>
    </w:p>
    <w:p w:rsidR="00806566" w:rsidRDefault="00806566" w:rsidP="00806566">
      <w:pPr>
        <w:pStyle w:val="BodyTextKeep"/>
        <w:ind w:right="0"/>
      </w:pPr>
    </w:p>
    <w:p w:rsidR="00806566" w:rsidRDefault="00806566" w:rsidP="00806566">
      <w:pPr>
        <w:pStyle w:val="BodyTextKeep"/>
        <w:ind w:right="0"/>
        <w:rPr>
          <w:sz w:val="20"/>
          <w:szCs w:val="20"/>
        </w:rPr>
      </w:pPr>
      <w:r>
        <w:rPr>
          <w:sz w:val="20"/>
          <w:szCs w:val="20"/>
        </w:rPr>
        <w:t>Bu proje</w:t>
      </w:r>
      <w:r w:rsidR="00497F16">
        <w:rPr>
          <w:sz w:val="20"/>
          <w:szCs w:val="20"/>
        </w:rPr>
        <w:t>nin amacı</w:t>
      </w:r>
      <w:r w:rsidR="00BD5DB2">
        <w:rPr>
          <w:sz w:val="20"/>
          <w:szCs w:val="20"/>
        </w:rPr>
        <w:t>;</w:t>
      </w:r>
      <w:r w:rsidR="00497F16">
        <w:rPr>
          <w:sz w:val="20"/>
          <w:szCs w:val="20"/>
        </w:rPr>
        <w:t xml:space="preserve"> herhangi bir</w:t>
      </w:r>
      <w:r w:rsidR="00BD5DB2">
        <w:rPr>
          <w:sz w:val="20"/>
          <w:szCs w:val="20"/>
        </w:rPr>
        <w:t xml:space="preserve"> sunucuya gelen </w:t>
      </w:r>
      <w:proofErr w:type="gramStart"/>
      <w:r w:rsidR="00BD5DB2">
        <w:rPr>
          <w:sz w:val="20"/>
          <w:szCs w:val="20"/>
        </w:rPr>
        <w:t>isteklerin ,ana</w:t>
      </w:r>
      <w:proofErr w:type="gramEnd"/>
      <w:r w:rsidR="00BD5DB2">
        <w:rPr>
          <w:sz w:val="20"/>
          <w:szCs w:val="20"/>
        </w:rPr>
        <w:t xml:space="preserve"> sunucuyu yormasını engellemek. Bunu da </w:t>
      </w:r>
      <w:r w:rsidR="0027717F">
        <w:rPr>
          <w:sz w:val="20"/>
          <w:szCs w:val="20"/>
        </w:rPr>
        <w:t>ana sunucuya gelen istekleri alt sunucular ile ana sunucudan çekip aynı anda en az 3 sunucuyla birlikte daha fazla isteğe cevap vermeye çalışarak yapmak.</w:t>
      </w:r>
    </w:p>
    <w:p w:rsidR="00806566" w:rsidRDefault="00806566" w:rsidP="00806566">
      <w:pPr>
        <w:pStyle w:val="BodyTextKeep"/>
        <w:ind w:right="0"/>
        <w:rPr>
          <w:b/>
          <w:bCs/>
          <w:sz w:val="22"/>
          <w:szCs w:val="22"/>
        </w:rPr>
      </w:pPr>
    </w:p>
    <w:p w:rsidR="00806566" w:rsidRDefault="00806566" w:rsidP="00806566">
      <w:pPr>
        <w:pStyle w:val="BodyTextKeep"/>
        <w:ind w:right="0"/>
        <w:rPr>
          <w:b/>
          <w:bCs/>
          <w:sz w:val="22"/>
          <w:szCs w:val="22"/>
        </w:rPr>
      </w:pPr>
    </w:p>
    <w:p w:rsidR="00AD4472" w:rsidRDefault="00B95011">
      <w:pPr>
        <w:pStyle w:val="BodyTextKeep"/>
        <w:ind w:right="0"/>
        <w:rPr>
          <w:b/>
          <w:bCs/>
          <w:sz w:val="22"/>
          <w:szCs w:val="22"/>
        </w:rPr>
      </w:pPr>
      <w:r>
        <w:rPr>
          <w:b/>
          <w:bCs/>
          <w:sz w:val="22"/>
          <w:szCs w:val="22"/>
        </w:rPr>
        <w:t>2</w:t>
      </w:r>
      <w:r w:rsidR="00AD4472">
        <w:rPr>
          <w:b/>
          <w:bCs/>
          <w:sz w:val="22"/>
          <w:szCs w:val="22"/>
        </w:rPr>
        <w:t>.</w:t>
      </w:r>
      <w:r w:rsidR="009F3FE7">
        <w:rPr>
          <w:b/>
          <w:bCs/>
          <w:sz w:val="22"/>
          <w:szCs w:val="22"/>
        </w:rPr>
        <w:t>Giriş</w:t>
      </w:r>
    </w:p>
    <w:p w:rsidR="00CE316E" w:rsidRDefault="00CE316E" w:rsidP="001E1763">
      <w:pPr>
        <w:pStyle w:val="BodyTextKeep"/>
        <w:rPr>
          <w:sz w:val="20"/>
          <w:szCs w:val="20"/>
        </w:rPr>
      </w:pPr>
      <w:r>
        <w:rPr>
          <w:sz w:val="20"/>
          <w:szCs w:val="20"/>
        </w:rPr>
        <w:t xml:space="preserve"> </w:t>
      </w:r>
    </w:p>
    <w:p w:rsidR="00103BE4" w:rsidRDefault="00103BE4" w:rsidP="001E1763">
      <w:pPr>
        <w:pStyle w:val="BodyTextKeep"/>
        <w:rPr>
          <w:sz w:val="20"/>
          <w:szCs w:val="20"/>
        </w:rPr>
      </w:pPr>
    </w:p>
    <w:p w:rsidR="009F3FE7" w:rsidRDefault="00AC0517" w:rsidP="00806566">
      <w:pPr>
        <w:pStyle w:val="BodyTextKeep"/>
        <w:rPr>
          <w:sz w:val="20"/>
          <w:szCs w:val="20"/>
        </w:rPr>
      </w:pPr>
      <w:r>
        <w:rPr>
          <w:sz w:val="20"/>
          <w:szCs w:val="20"/>
        </w:rPr>
        <w:t xml:space="preserve">Bir sunucuya </w:t>
      </w:r>
      <w:r w:rsidR="00904875">
        <w:rPr>
          <w:sz w:val="20"/>
          <w:szCs w:val="20"/>
        </w:rPr>
        <w:t xml:space="preserve">rastgele sayıda istekler gelmektedir. Bu ilk sunucu ana sunucu. En az iki tane alt sunucu olmalı ve bu alt sunucular </w:t>
      </w:r>
      <w:r w:rsidR="009E2191">
        <w:rPr>
          <w:sz w:val="20"/>
          <w:szCs w:val="20"/>
        </w:rPr>
        <w:t xml:space="preserve">ana sunucudan rastgele istekleri çekerek ana sunucuyu rahatlatmak ve daha fazla isteğe cevap vermeyi amaçlanmaktadır. Bu sunucular bir yandan istekleri alırken diğer yandan ise aldığı isteklere geri dönüş yapmak. Bir tane </w:t>
      </w:r>
      <w:proofErr w:type="spellStart"/>
      <w:r w:rsidR="009E2191">
        <w:rPr>
          <w:sz w:val="20"/>
          <w:szCs w:val="20"/>
        </w:rPr>
        <w:t>thread</w:t>
      </w:r>
      <w:proofErr w:type="spellEnd"/>
      <w:r w:rsidR="009E2191">
        <w:rPr>
          <w:sz w:val="20"/>
          <w:szCs w:val="20"/>
        </w:rPr>
        <w:t xml:space="preserve"> ile </w:t>
      </w:r>
      <w:r w:rsidR="002A700E">
        <w:rPr>
          <w:sz w:val="20"/>
          <w:szCs w:val="20"/>
        </w:rPr>
        <w:t>ise bu alt sunucuları kontrol edi</w:t>
      </w:r>
      <w:r w:rsidR="008B13AA">
        <w:rPr>
          <w:sz w:val="20"/>
          <w:szCs w:val="20"/>
        </w:rPr>
        <w:t>lmeli</w:t>
      </w:r>
      <w:r w:rsidR="002A700E">
        <w:rPr>
          <w:sz w:val="20"/>
          <w:szCs w:val="20"/>
        </w:rPr>
        <w:t xml:space="preserve">. Alt sunuculardan bir tanesinin kapasitesi yüzde yetmişi </w:t>
      </w:r>
      <w:r w:rsidR="00F26914">
        <w:rPr>
          <w:sz w:val="20"/>
          <w:szCs w:val="20"/>
        </w:rPr>
        <w:t>aşarsa bir tane daha yeni bir alt sunucu oluşturup yüzde yetmişi aşan alt sunucudaki kapasiteyi yarıya indirip yeni açılan sunucuya da yarısını geçirerek sunucuları rahatlatmak amaçlanmaktadır. Eğer alt sunucu sayısı üçten fazlaysa bu alt sunucuları</w:t>
      </w:r>
      <w:r w:rsidR="008B13AA">
        <w:rPr>
          <w:sz w:val="20"/>
          <w:szCs w:val="20"/>
        </w:rPr>
        <w:t xml:space="preserve">n kapasitelerinin sıfır olup olmadığını kontrol edip eğer sıfır olan bir alt sunucu varsa bu alt sunucuyu silmek amaçlanmaktadır.  </w:t>
      </w:r>
    </w:p>
    <w:p w:rsidR="00806566" w:rsidRDefault="00806566" w:rsidP="00806566">
      <w:pPr>
        <w:pStyle w:val="BodyTextKeep"/>
        <w:rPr>
          <w:sz w:val="20"/>
          <w:szCs w:val="20"/>
        </w:rPr>
      </w:pPr>
    </w:p>
    <w:p w:rsidR="00806566" w:rsidRDefault="00806566" w:rsidP="00806566">
      <w:pPr>
        <w:pStyle w:val="BodyTextKeep"/>
        <w:rPr>
          <w:sz w:val="20"/>
          <w:szCs w:val="20"/>
        </w:rPr>
      </w:pPr>
      <w:r w:rsidRPr="001E1763">
        <w:rPr>
          <w:sz w:val="20"/>
          <w:szCs w:val="20"/>
        </w:rPr>
        <w:t xml:space="preserve">Bu proje sayesinde projeyi yapacak kişinin </w:t>
      </w:r>
      <w:proofErr w:type="spellStart"/>
      <w:r w:rsidR="0027717F">
        <w:rPr>
          <w:sz w:val="20"/>
          <w:szCs w:val="20"/>
        </w:rPr>
        <w:t>Thread</w:t>
      </w:r>
      <w:proofErr w:type="spellEnd"/>
      <w:r w:rsidR="0027717F">
        <w:rPr>
          <w:sz w:val="20"/>
          <w:szCs w:val="20"/>
        </w:rPr>
        <w:t xml:space="preserve"> ve </w:t>
      </w:r>
      <w:proofErr w:type="spellStart"/>
      <w:r w:rsidR="0027717F">
        <w:rPr>
          <w:sz w:val="20"/>
          <w:szCs w:val="20"/>
        </w:rPr>
        <w:t>Multithread</w:t>
      </w:r>
      <w:proofErr w:type="spellEnd"/>
      <w:r w:rsidRPr="001E1763">
        <w:rPr>
          <w:sz w:val="20"/>
          <w:szCs w:val="20"/>
        </w:rPr>
        <w:t xml:space="preserve"> konusunda daha önce edinmiş olduğu teorik bilgileri pratiğe dönüştürmesi</w:t>
      </w:r>
      <w:r w:rsidR="00AC0517">
        <w:rPr>
          <w:sz w:val="20"/>
          <w:szCs w:val="20"/>
        </w:rPr>
        <w:t xml:space="preserve"> </w:t>
      </w:r>
      <w:r w:rsidRPr="001E1763">
        <w:rPr>
          <w:sz w:val="20"/>
          <w:szCs w:val="20"/>
        </w:rPr>
        <w:t xml:space="preserve">amaçlanmaktadır. </w:t>
      </w:r>
    </w:p>
    <w:p w:rsidR="00CE316E" w:rsidRPr="001E1763" w:rsidRDefault="009F3FE7" w:rsidP="001E1763">
      <w:pPr>
        <w:pStyle w:val="BodyTextKeep"/>
        <w:rPr>
          <w:sz w:val="20"/>
          <w:szCs w:val="20"/>
        </w:rPr>
      </w:pPr>
      <w:r>
        <w:rPr>
          <w:sz w:val="20"/>
          <w:szCs w:val="20"/>
        </w:rPr>
        <w:t xml:space="preserve"> </w:t>
      </w:r>
      <w:r w:rsidR="00CE316E">
        <w:rPr>
          <w:sz w:val="20"/>
          <w:szCs w:val="20"/>
        </w:rPr>
        <w:t xml:space="preserve"> </w:t>
      </w:r>
    </w:p>
    <w:p w:rsidR="00173872" w:rsidRDefault="00173872" w:rsidP="001E1763">
      <w:pPr>
        <w:pStyle w:val="BodyTextKeep"/>
      </w:pPr>
    </w:p>
    <w:p w:rsidR="00AC0517" w:rsidRDefault="00AC0517" w:rsidP="001E1763">
      <w:pPr>
        <w:pStyle w:val="BodyTextKeep"/>
      </w:pPr>
    </w:p>
    <w:p w:rsidR="00806566" w:rsidRPr="009D3D86" w:rsidRDefault="00B95011" w:rsidP="00806566">
      <w:pPr>
        <w:pStyle w:val="BodyTextKeep"/>
        <w:ind w:right="0"/>
        <w:rPr>
          <w:b/>
          <w:bCs/>
          <w:sz w:val="22"/>
          <w:szCs w:val="22"/>
        </w:rPr>
      </w:pPr>
      <w:r>
        <w:rPr>
          <w:b/>
          <w:bCs/>
          <w:sz w:val="22"/>
          <w:szCs w:val="22"/>
        </w:rPr>
        <w:t>3</w:t>
      </w:r>
      <w:r w:rsidR="00806566">
        <w:rPr>
          <w:b/>
          <w:bCs/>
          <w:sz w:val="22"/>
          <w:szCs w:val="22"/>
        </w:rPr>
        <w:t>. Temel Bilgiler</w:t>
      </w:r>
    </w:p>
    <w:p w:rsidR="00173872" w:rsidRDefault="00173872" w:rsidP="001E1763">
      <w:pPr>
        <w:pStyle w:val="BodyTextKeep"/>
        <w:rPr>
          <w:sz w:val="20"/>
          <w:szCs w:val="20"/>
        </w:rPr>
      </w:pPr>
    </w:p>
    <w:p w:rsidR="00806566" w:rsidRDefault="00806566" w:rsidP="001E1763">
      <w:pPr>
        <w:pStyle w:val="BodyTextKeep"/>
        <w:rPr>
          <w:sz w:val="20"/>
          <w:szCs w:val="20"/>
        </w:rPr>
      </w:pPr>
      <w:r>
        <w:rPr>
          <w:sz w:val="20"/>
          <w:szCs w:val="20"/>
        </w:rPr>
        <w:t>Proje gelişiminde;</w:t>
      </w:r>
    </w:p>
    <w:p w:rsidR="00806566" w:rsidRDefault="00806566" w:rsidP="001E1763">
      <w:pPr>
        <w:pStyle w:val="BodyTextKeep"/>
        <w:rPr>
          <w:sz w:val="20"/>
          <w:szCs w:val="20"/>
        </w:rPr>
      </w:pPr>
      <w:r>
        <w:rPr>
          <w:sz w:val="20"/>
          <w:szCs w:val="20"/>
        </w:rPr>
        <w:t xml:space="preserve">Tümleşik geliştirme ortamı olarak </w:t>
      </w:r>
      <w:proofErr w:type="gramStart"/>
      <w:r>
        <w:rPr>
          <w:sz w:val="20"/>
          <w:szCs w:val="20"/>
        </w:rPr>
        <w:t xml:space="preserve">“ </w:t>
      </w:r>
      <w:proofErr w:type="spellStart"/>
      <w:r w:rsidRPr="00806566">
        <w:rPr>
          <w:sz w:val="20"/>
          <w:szCs w:val="20"/>
        </w:rPr>
        <w:t>NetBeans</w:t>
      </w:r>
      <w:proofErr w:type="spellEnd"/>
      <w:proofErr w:type="gramEnd"/>
      <w:r w:rsidRPr="00806566">
        <w:rPr>
          <w:sz w:val="20"/>
          <w:szCs w:val="20"/>
        </w:rPr>
        <w:t xml:space="preserve"> IDE</w:t>
      </w:r>
      <w:r>
        <w:rPr>
          <w:sz w:val="20"/>
          <w:szCs w:val="20"/>
        </w:rPr>
        <w:t xml:space="preserve"> ” kullanılmıştır.</w:t>
      </w:r>
    </w:p>
    <w:p w:rsidR="00173872" w:rsidRDefault="00173872" w:rsidP="005F366A">
      <w:pPr>
        <w:pStyle w:val="NormalWeb"/>
        <w:shd w:val="clear" w:color="auto" w:fill="FFFFFF"/>
        <w:spacing w:before="0" w:beforeAutospacing="0" w:after="150" w:afterAutospacing="0"/>
        <w:jc w:val="both"/>
        <w:rPr>
          <w:sz w:val="20"/>
          <w:szCs w:val="20"/>
        </w:rPr>
      </w:pPr>
    </w:p>
    <w:p w:rsidR="00173872" w:rsidRPr="009D3D86" w:rsidRDefault="00B95011" w:rsidP="00173872">
      <w:pPr>
        <w:pStyle w:val="BodyTextKeep"/>
        <w:ind w:right="0"/>
        <w:rPr>
          <w:b/>
          <w:bCs/>
          <w:sz w:val="22"/>
          <w:szCs w:val="22"/>
        </w:rPr>
      </w:pPr>
      <w:r>
        <w:rPr>
          <w:b/>
          <w:bCs/>
          <w:sz w:val="22"/>
          <w:szCs w:val="22"/>
        </w:rPr>
        <w:t>4</w:t>
      </w:r>
      <w:r w:rsidR="00173872" w:rsidRPr="009D3D86">
        <w:rPr>
          <w:b/>
          <w:bCs/>
          <w:sz w:val="22"/>
          <w:szCs w:val="22"/>
        </w:rPr>
        <w:t>.</w:t>
      </w:r>
      <w:r>
        <w:rPr>
          <w:b/>
          <w:bCs/>
          <w:sz w:val="22"/>
          <w:szCs w:val="22"/>
        </w:rPr>
        <w:t xml:space="preserve"> </w:t>
      </w:r>
      <w:r w:rsidR="00564867">
        <w:rPr>
          <w:b/>
          <w:bCs/>
          <w:sz w:val="22"/>
          <w:szCs w:val="22"/>
        </w:rPr>
        <w:t xml:space="preserve">Sorunlar ve </w:t>
      </w:r>
      <w:r w:rsidR="00173872" w:rsidRPr="009D3D86">
        <w:rPr>
          <w:b/>
          <w:bCs/>
          <w:sz w:val="22"/>
          <w:szCs w:val="22"/>
        </w:rPr>
        <w:t>Yapılan Araştırmalar</w:t>
      </w:r>
    </w:p>
    <w:p w:rsidR="00173872" w:rsidRDefault="00173872" w:rsidP="00173872">
      <w:pPr>
        <w:pStyle w:val="Balk2"/>
        <w:numPr>
          <w:ilvl w:val="0"/>
          <w:numId w:val="0"/>
        </w:numPr>
        <w:shd w:val="clear" w:color="auto" w:fill="FFFFFF"/>
        <w:spacing w:before="0" w:after="0"/>
        <w:rPr>
          <w:caps/>
          <w:spacing w:val="15"/>
          <w:sz w:val="20"/>
          <w:szCs w:val="20"/>
        </w:rPr>
      </w:pPr>
    </w:p>
    <w:p w:rsidR="000D4C36" w:rsidRDefault="000D4C36" w:rsidP="005D7940">
      <w:pPr>
        <w:rPr>
          <w:color w:val="000000" w:themeColor="text1"/>
          <w:shd w:val="clear" w:color="auto" w:fill="FFFFFF"/>
        </w:rPr>
      </w:pPr>
    </w:p>
    <w:p w:rsidR="00E33EEE" w:rsidRDefault="00E33EEE" w:rsidP="005D7940">
      <w:pPr>
        <w:rPr>
          <w:color w:val="000000" w:themeColor="text1"/>
          <w:shd w:val="clear" w:color="auto" w:fill="FFFFFF"/>
        </w:rPr>
      </w:pPr>
      <w:r>
        <w:rPr>
          <w:color w:val="000000" w:themeColor="text1"/>
          <w:shd w:val="clear" w:color="auto" w:fill="FFFFFF"/>
        </w:rPr>
        <w:t xml:space="preserve">       Projeyi Java programlama dilinde yazdığım için ilk önce </w:t>
      </w:r>
      <w:proofErr w:type="spellStart"/>
      <w:r>
        <w:rPr>
          <w:color w:val="000000" w:themeColor="text1"/>
          <w:shd w:val="clear" w:color="auto" w:fill="FFFFFF"/>
        </w:rPr>
        <w:t>threadlerin</w:t>
      </w:r>
      <w:proofErr w:type="spellEnd"/>
      <w:r>
        <w:rPr>
          <w:color w:val="000000" w:themeColor="text1"/>
          <w:shd w:val="clear" w:color="auto" w:fill="FFFFFF"/>
        </w:rPr>
        <w:t xml:space="preserve"> nasıl oluşturulacağını araştırdım. </w:t>
      </w:r>
      <w:proofErr w:type="spellStart"/>
      <w:r w:rsidR="000D388C">
        <w:rPr>
          <w:color w:val="000000" w:themeColor="text1"/>
          <w:shd w:val="clear" w:color="auto" w:fill="FFFFFF"/>
        </w:rPr>
        <w:t>Thread</w:t>
      </w:r>
      <w:proofErr w:type="spellEnd"/>
      <w:r w:rsidR="000D388C">
        <w:rPr>
          <w:color w:val="000000" w:themeColor="text1"/>
          <w:shd w:val="clear" w:color="auto" w:fill="FFFFFF"/>
        </w:rPr>
        <w:t xml:space="preserve"> oluşturmak için bir tane </w:t>
      </w:r>
      <w:proofErr w:type="spellStart"/>
      <w:r w:rsidR="000D388C">
        <w:rPr>
          <w:color w:val="000000" w:themeColor="text1"/>
          <w:shd w:val="clear" w:color="auto" w:fill="FFFFFF"/>
        </w:rPr>
        <w:t>class</w:t>
      </w:r>
      <w:proofErr w:type="spellEnd"/>
      <w:r w:rsidR="000D388C">
        <w:rPr>
          <w:color w:val="000000" w:themeColor="text1"/>
          <w:shd w:val="clear" w:color="auto" w:fill="FFFFFF"/>
        </w:rPr>
        <w:t xml:space="preserve"> oluşturup bu </w:t>
      </w:r>
      <w:proofErr w:type="spellStart"/>
      <w:r w:rsidR="000D388C">
        <w:rPr>
          <w:color w:val="000000" w:themeColor="text1"/>
          <w:shd w:val="clear" w:color="auto" w:fill="FFFFFF"/>
        </w:rPr>
        <w:t>classa</w:t>
      </w:r>
      <w:proofErr w:type="spellEnd"/>
      <w:r w:rsidR="000D388C">
        <w:rPr>
          <w:color w:val="000000" w:themeColor="text1"/>
          <w:shd w:val="clear" w:color="auto" w:fill="FFFFFF"/>
        </w:rPr>
        <w:t xml:space="preserve"> </w:t>
      </w:r>
      <w:proofErr w:type="spellStart"/>
      <w:r w:rsidR="000D388C">
        <w:rPr>
          <w:color w:val="000000" w:themeColor="text1"/>
          <w:shd w:val="clear" w:color="auto" w:fill="FFFFFF"/>
        </w:rPr>
        <w:t>Thread</w:t>
      </w:r>
      <w:proofErr w:type="spellEnd"/>
      <w:r w:rsidR="000D388C">
        <w:rPr>
          <w:color w:val="000000" w:themeColor="text1"/>
          <w:shd w:val="clear" w:color="auto" w:fill="FFFFFF"/>
        </w:rPr>
        <w:t xml:space="preserve"> kütüphanesini </w:t>
      </w:r>
      <w:proofErr w:type="spellStart"/>
      <w:r w:rsidR="000D388C">
        <w:rPr>
          <w:color w:val="000000" w:themeColor="text1"/>
          <w:shd w:val="clear" w:color="auto" w:fill="FFFFFF"/>
        </w:rPr>
        <w:t>extends</w:t>
      </w:r>
      <w:proofErr w:type="spellEnd"/>
      <w:r w:rsidR="000D388C">
        <w:rPr>
          <w:color w:val="000000" w:themeColor="text1"/>
          <w:shd w:val="clear" w:color="auto" w:fill="FFFFFF"/>
        </w:rPr>
        <w:t xml:space="preserve"> ettim.</w:t>
      </w:r>
    </w:p>
    <w:p w:rsidR="00E33EEE" w:rsidRDefault="00E33EEE" w:rsidP="00E33EEE">
      <w:pPr>
        <w:ind w:firstLine="28"/>
        <w:rPr>
          <w:color w:val="000000" w:themeColor="text1"/>
          <w:shd w:val="clear" w:color="auto" w:fill="FFFFFF"/>
        </w:rPr>
      </w:pPr>
      <w:r>
        <w:rPr>
          <w:color w:val="000000" w:themeColor="text1"/>
          <w:shd w:val="clear" w:color="auto" w:fill="FFFFFF"/>
        </w:rPr>
        <w:t xml:space="preserve">       </w:t>
      </w:r>
    </w:p>
    <w:p w:rsidR="00564867" w:rsidRDefault="00564867" w:rsidP="00E33EEE">
      <w:pPr>
        <w:ind w:firstLine="28"/>
        <w:rPr>
          <w:b/>
          <w:bCs/>
        </w:rPr>
      </w:pPr>
    </w:p>
    <w:p w:rsidR="00E33EEE" w:rsidRDefault="00E33EEE" w:rsidP="00E33EEE">
      <w:pPr>
        <w:ind w:firstLine="28"/>
        <w:rPr>
          <w:b/>
          <w:bCs/>
        </w:rPr>
      </w:pPr>
      <w:r>
        <w:rPr>
          <w:b/>
          <w:bCs/>
        </w:rPr>
        <w:t xml:space="preserve"> </w:t>
      </w:r>
      <w:proofErr w:type="spellStart"/>
      <w:r>
        <w:rPr>
          <w:b/>
          <w:bCs/>
        </w:rPr>
        <w:t>Threadler</w:t>
      </w:r>
      <w:proofErr w:type="spellEnd"/>
      <w:r>
        <w:rPr>
          <w:b/>
          <w:bCs/>
        </w:rPr>
        <w:t xml:space="preserve"> arasında veri aktarımı;</w:t>
      </w:r>
    </w:p>
    <w:p w:rsidR="000D388C" w:rsidRPr="00E33EEE" w:rsidRDefault="000D388C" w:rsidP="00E33EEE">
      <w:pPr>
        <w:ind w:firstLine="28"/>
        <w:rPr>
          <w:color w:val="000000" w:themeColor="text1"/>
          <w:shd w:val="clear" w:color="auto" w:fill="FFFFFF"/>
        </w:rPr>
      </w:pPr>
    </w:p>
    <w:p w:rsidR="00BD603B" w:rsidRDefault="00E33EEE" w:rsidP="00E33EEE">
      <w:pPr>
        <w:ind w:firstLine="28"/>
        <w:rPr>
          <w:color w:val="000000" w:themeColor="text1"/>
          <w:shd w:val="clear" w:color="auto" w:fill="FFFFFF"/>
        </w:rPr>
      </w:pPr>
      <w:r>
        <w:rPr>
          <w:color w:val="000000" w:themeColor="text1"/>
          <w:shd w:val="clear" w:color="auto" w:fill="FFFFFF"/>
        </w:rPr>
        <w:t xml:space="preserve">       </w:t>
      </w:r>
      <w:proofErr w:type="spellStart"/>
      <w:r>
        <w:rPr>
          <w:color w:val="000000" w:themeColor="text1"/>
          <w:shd w:val="clear" w:color="auto" w:fill="FFFFFF"/>
        </w:rPr>
        <w:t>Threadleri</w:t>
      </w:r>
      <w:proofErr w:type="spellEnd"/>
      <w:r>
        <w:rPr>
          <w:color w:val="000000" w:themeColor="text1"/>
          <w:shd w:val="clear" w:color="auto" w:fill="FFFFFF"/>
        </w:rPr>
        <w:t xml:space="preserve"> oluşturduktan sonra 2 farklı </w:t>
      </w:r>
      <w:proofErr w:type="spellStart"/>
      <w:r>
        <w:rPr>
          <w:color w:val="000000" w:themeColor="text1"/>
          <w:shd w:val="clear" w:color="auto" w:fill="FFFFFF"/>
        </w:rPr>
        <w:t>thread</w:t>
      </w:r>
      <w:proofErr w:type="spellEnd"/>
      <w:r>
        <w:rPr>
          <w:color w:val="000000" w:themeColor="text1"/>
          <w:shd w:val="clear" w:color="auto" w:fill="FFFFFF"/>
        </w:rPr>
        <w:t xml:space="preserve"> ile aynı veriye ulaşmam gerekti, </w:t>
      </w:r>
      <w:proofErr w:type="spellStart"/>
      <w:r>
        <w:rPr>
          <w:color w:val="000000" w:themeColor="text1"/>
          <w:shd w:val="clear" w:color="auto" w:fill="FFFFFF"/>
        </w:rPr>
        <w:t>int</w:t>
      </w:r>
      <w:proofErr w:type="spellEnd"/>
      <w:r>
        <w:rPr>
          <w:color w:val="000000" w:themeColor="text1"/>
          <w:shd w:val="clear" w:color="auto" w:fill="FFFFFF"/>
        </w:rPr>
        <w:t xml:space="preserve"> ve </w:t>
      </w:r>
      <w:proofErr w:type="spellStart"/>
      <w:r>
        <w:rPr>
          <w:color w:val="000000" w:themeColor="text1"/>
          <w:shd w:val="clear" w:color="auto" w:fill="FFFFFF"/>
        </w:rPr>
        <w:t>string</w:t>
      </w:r>
      <w:proofErr w:type="spellEnd"/>
      <w:r>
        <w:rPr>
          <w:color w:val="000000" w:themeColor="text1"/>
          <w:shd w:val="clear" w:color="auto" w:fill="FFFFFF"/>
        </w:rPr>
        <w:t xml:space="preserve"> gibi değişkenler üzerinde deneme yaptım ama bu </w:t>
      </w:r>
      <w:proofErr w:type="spellStart"/>
      <w:r>
        <w:rPr>
          <w:color w:val="000000" w:themeColor="text1"/>
          <w:shd w:val="clear" w:color="auto" w:fill="FFFFFF"/>
        </w:rPr>
        <w:t>threade</w:t>
      </w:r>
      <w:proofErr w:type="spellEnd"/>
      <w:r>
        <w:rPr>
          <w:color w:val="000000" w:themeColor="text1"/>
          <w:shd w:val="clear" w:color="auto" w:fill="FFFFFF"/>
        </w:rPr>
        <w:t xml:space="preserve"> gönderilen değişkenler sadece main </w:t>
      </w:r>
      <w:proofErr w:type="spellStart"/>
      <w:r>
        <w:rPr>
          <w:color w:val="000000" w:themeColor="text1"/>
          <w:shd w:val="clear" w:color="auto" w:fill="FFFFFF"/>
        </w:rPr>
        <w:t>thread</w:t>
      </w:r>
      <w:proofErr w:type="spellEnd"/>
      <w:r>
        <w:rPr>
          <w:color w:val="000000" w:themeColor="text1"/>
          <w:shd w:val="clear" w:color="auto" w:fill="FFFFFF"/>
        </w:rPr>
        <w:t xml:space="preserve"> de tanımlı olan değerleri alabiliyordu ve mainin içinde değişme olmuyordu</w:t>
      </w:r>
      <w:r w:rsidR="000D388C">
        <w:rPr>
          <w:color w:val="000000" w:themeColor="text1"/>
          <w:shd w:val="clear" w:color="auto" w:fill="FFFFFF"/>
        </w:rPr>
        <w:t xml:space="preserve">. Bu problem için başta veri tabanında verileri tutmayı düşündüm daha sonra bir nesne oluşturup bu nesnelerin içinde verileri tutabileceğim aklıma geldi ama bundan tam emin olmadığım için biraz araştırma yaptım ve kaynakçada belirttiğim </w:t>
      </w:r>
      <w:proofErr w:type="spellStart"/>
      <w:r w:rsidR="000D388C">
        <w:rPr>
          <w:color w:val="000000" w:themeColor="text1"/>
          <w:shd w:val="clear" w:color="auto" w:fill="FFFFFF"/>
        </w:rPr>
        <w:t>youtube</w:t>
      </w:r>
      <w:proofErr w:type="spellEnd"/>
      <w:r w:rsidR="000D388C">
        <w:rPr>
          <w:color w:val="000000" w:themeColor="text1"/>
          <w:shd w:val="clear" w:color="auto" w:fill="FFFFFF"/>
        </w:rPr>
        <w:t xml:space="preserve"> adresinden nesneleri adresleri ile birlikte gönderdiğini öğrendim bu sayede mainin içinde oluşturduğum bir nesneyi başka </w:t>
      </w:r>
      <w:proofErr w:type="spellStart"/>
      <w:r w:rsidR="000D388C">
        <w:rPr>
          <w:color w:val="000000" w:themeColor="text1"/>
          <w:shd w:val="clear" w:color="auto" w:fill="FFFFFF"/>
        </w:rPr>
        <w:t>threadin</w:t>
      </w:r>
      <w:proofErr w:type="spellEnd"/>
      <w:r w:rsidR="000D388C">
        <w:rPr>
          <w:color w:val="000000" w:themeColor="text1"/>
          <w:shd w:val="clear" w:color="auto" w:fill="FFFFFF"/>
        </w:rPr>
        <w:t xml:space="preserve"> içinde değişiklik yaparsam, başka bir </w:t>
      </w:r>
      <w:proofErr w:type="spellStart"/>
      <w:r w:rsidR="000D388C">
        <w:rPr>
          <w:color w:val="000000" w:themeColor="text1"/>
          <w:shd w:val="clear" w:color="auto" w:fill="FFFFFF"/>
        </w:rPr>
        <w:t>thread</w:t>
      </w:r>
      <w:proofErr w:type="spellEnd"/>
      <w:r w:rsidR="000D388C">
        <w:rPr>
          <w:color w:val="000000" w:themeColor="text1"/>
          <w:shd w:val="clear" w:color="auto" w:fill="FFFFFF"/>
        </w:rPr>
        <w:t xml:space="preserve"> ile </w:t>
      </w:r>
      <w:r w:rsidR="0070569D">
        <w:rPr>
          <w:color w:val="000000" w:themeColor="text1"/>
          <w:shd w:val="clear" w:color="auto" w:fill="FFFFFF"/>
        </w:rPr>
        <w:t>bu nesnenin içindeki veriye eriştiğimde yaptığım değişiklikler taşınabiliyordu.</w:t>
      </w:r>
    </w:p>
    <w:p w:rsidR="0070569D" w:rsidRDefault="0070569D" w:rsidP="00E33EEE">
      <w:pPr>
        <w:ind w:firstLine="28"/>
        <w:rPr>
          <w:color w:val="000000" w:themeColor="text1"/>
          <w:shd w:val="clear" w:color="auto" w:fill="FFFFFF"/>
        </w:rPr>
      </w:pPr>
    </w:p>
    <w:p w:rsidR="00564867" w:rsidRDefault="00564867" w:rsidP="00E33EEE">
      <w:pPr>
        <w:ind w:firstLine="28"/>
        <w:rPr>
          <w:b/>
          <w:bCs/>
        </w:rPr>
      </w:pPr>
    </w:p>
    <w:p w:rsidR="0070569D" w:rsidRDefault="0070569D" w:rsidP="00E33EEE">
      <w:pPr>
        <w:ind w:firstLine="28"/>
        <w:rPr>
          <w:b/>
          <w:bCs/>
        </w:rPr>
      </w:pPr>
      <w:proofErr w:type="spellStart"/>
      <w:r>
        <w:rPr>
          <w:b/>
          <w:bCs/>
        </w:rPr>
        <w:t>Threadler</w:t>
      </w:r>
      <w:proofErr w:type="spellEnd"/>
      <w:r>
        <w:rPr>
          <w:b/>
          <w:bCs/>
        </w:rPr>
        <w:t xml:space="preserve"> arasında </w:t>
      </w:r>
      <w:r>
        <w:rPr>
          <w:b/>
          <w:bCs/>
        </w:rPr>
        <w:t>senkronizasyon</w:t>
      </w:r>
      <w:r>
        <w:rPr>
          <w:b/>
          <w:bCs/>
        </w:rPr>
        <w:t>;</w:t>
      </w:r>
    </w:p>
    <w:p w:rsidR="0070569D" w:rsidRDefault="0070569D" w:rsidP="0070569D">
      <w:pPr>
        <w:ind w:firstLine="28"/>
        <w:rPr>
          <w:b/>
          <w:bCs/>
        </w:rPr>
      </w:pPr>
      <w:r>
        <w:rPr>
          <w:b/>
          <w:bCs/>
        </w:rPr>
        <w:t xml:space="preserve">      </w:t>
      </w:r>
    </w:p>
    <w:p w:rsidR="0070569D" w:rsidRDefault="0070569D" w:rsidP="00E33EEE">
      <w:pPr>
        <w:ind w:firstLine="28"/>
        <w:rPr>
          <w:color w:val="000000" w:themeColor="text1"/>
          <w:shd w:val="clear" w:color="auto" w:fill="FFFFFF"/>
        </w:rPr>
      </w:pPr>
      <w:r>
        <w:rPr>
          <w:b/>
          <w:bCs/>
        </w:rPr>
        <w:t xml:space="preserve">      </w:t>
      </w:r>
      <w:r>
        <w:rPr>
          <w:color w:val="000000" w:themeColor="text1"/>
          <w:shd w:val="clear" w:color="auto" w:fill="FFFFFF"/>
        </w:rPr>
        <w:t xml:space="preserve">İki ayrı </w:t>
      </w:r>
      <w:proofErr w:type="spellStart"/>
      <w:r>
        <w:rPr>
          <w:color w:val="000000" w:themeColor="text1"/>
          <w:shd w:val="clear" w:color="auto" w:fill="FFFFFF"/>
        </w:rPr>
        <w:t>thread</w:t>
      </w:r>
      <w:proofErr w:type="spellEnd"/>
      <w:r>
        <w:rPr>
          <w:color w:val="000000" w:themeColor="text1"/>
          <w:shd w:val="clear" w:color="auto" w:fill="FFFFFF"/>
        </w:rPr>
        <w:t xml:space="preserve"> bir nesnedeki veriye eriştiğinde her </w:t>
      </w:r>
      <w:proofErr w:type="spellStart"/>
      <w:r>
        <w:rPr>
          <w:color w:val="000000" w:themeColor="text1"/>
          <w:shd w:val="clear" w:color="auto" w:fill="FFFFFF"/>
        </w:rPr>
        <w:t>çalıştrımada</w:t>
      </w:r>
      <w:proofErr w:type="spellEnd"/>
      <w:r>
        <w:rPr>
          <w:color w:val="000000" w:themeColor="text1"/>
          <w:shd w:val="clear" w:color="auto" w:fill="FFFFFF"/>
        </w:rPr>
        <w:t xml:space="preserve"> çok farklı sonuçlar veriyordu biri işlem yapıp yazıyor, diğer </w:t>
      </w:r>
      <w:proofErr w:type="spellStart"/>
      <w:r>
        <w:rPr>
          <w:color w:val="000000" w:themeColor="text1"/>
          <w:shd w:val="clear" w:color="auto" w:fill="FFFFFF"/>
        </w:rPr>
        <w:t>thread</w:t>
      </w:r>
      <w:proofErr w:type="spellEnd"/>
      <w:r>
        <w:rPr>
          <w:color w:val="000000" w:themeColor="text1"/>
          <w:shd w:val="clear" w:color="auto" w:fill="FFFFFF"/>
        </w:rPr>
        <w:t xml:space="preserve"> de işlem yapıp yazıyor ama sadece son işlem kaydoluyordu. </w:t>
      </w:r>
      <w:proofErr w:type="spellStart"/>
      <w:r>
        <w:rPr>
          <w:color w:val="000000" w:themeColor="text1"/>
          <w:shd w:val="clear" w:color="auto" w:fill="FFFFFF"/>
        </w:rPr>
        <w:t>Javada</w:t>
      </w:r>
      <w:proofErr w:type="spellEnd"/>
      <w:r>
        <w:rPr>
          <w:color w:val="000000" w:themeColor="text1"/>
          <w:shd w:val="clear" w:color="auto" w:fill="FFFFFF"/>
        </w:rPr>
        <w:t xml:space="preserve"> bu durumu nasıl çözebileceğimi biraz araştırdım ve bu sorunun çözümünü de aynı </w:t>
      </w:r>
      <w:proofErr w:type="spellStart"/>
      <w:r>
        <w:rPr>
          <w:color w:val="000000" w:themeColor="text1"/>
          <w:shd w:val="clear" w:color="auto" w:fill="FFFFFF"/>
        </w:rPr>
        <w:t>youtube</w:t>
      </w:r>
      <w:proofErr w:type="spellEnd"/>
      <w:r>
        <w:rPr>
          <w:color w:val="000000" w:themeColor="text1"/>
          <w:shd w:val="clear" w:color="auto" w:fill="FFFFFF"/>
        </w:rPr>
        <w:t xml:space="preserve"> kanalından buldum. Bir </w:t>
      </w:r>
      <w:proofErr w:type="spellStart"/>
      <w:r>
        <w:rPr>
          <w:color w:val="000000" w:themeColor="text1"/>
          <w:shd w:val="clear" w:color="auto" w:fill="FFFFFF"/>
        </w:rPr>
        <w:t>thread</w:t>
      </w:r>
      <w:proofErr w:type="spellEnd"/>
      <w:r>
        <w:rPr>
          <w:color w:val="000000" w:themeColor="text1"/>
          <w:shd w:val="clear" w:color="auto" w:fill="FFFFFF"/>
        </w:rPr>
        <w:t xml:space="preserve"> bir veriye eriştiği anda diğer bu veriye erişmek isteyen </w:t>
      </w:r>
      <w:proofErr w:type="spellStart"/>
      <w:r>
        <w:rPr>
          <w:color w:val="000000" w:themeColor="text1"/>
          <w:shd w:val="clear" w:color="auto" w:fill="FFFFFF"/>
        </w:rPr>
        <w:t>threadleri</w:t>
      </w:r>
      <w:proofErr w:type="spellEnd"/>
      <w:r>
        <w:rPr>
          <w:color w:val="000000" w:themeColor="text1"/>
          <w:shd w:val="clear" w:color="auto" w:fill="FFFFFF"/>
        </w:rPr>
        <w:t xml:space="preserve"> beklemeye </w:t>
      </w:r>
      <w:r w:rsidRPr="0070569D">
        <w:rPr>
          <w:color w:val="000000" w:themeColor="text1"/>
          <w:shd w:val="clear" w:color="auto" w:fill="FFFFFF"/>
        </w:rPr>
        <w:t xml:space="preserve">alan </w:t>
      </w:r>
      <w:r>
        <w:rPr>
          <w:color w:val="000000" w:themeColor="text1"/>
          <w:shd w:val="clear" w:color="auto" w:fill="FFFFFF"/>
        </w:rPr>
        <w:t>‘</w:t>
      </w:r>
      <w:proofErr w:type="spellStart"/>
      <w:r w:rsidRPr="0070569D">
        <w:rPr>
          <w:color w:val="000000"/>
          <w:bdr w:val="none" w:sz="0" w:space="0" w:color="auto" w:frame="1"/>
          <w:shd w:val="clear" w:color="auto" w:fill="FFFFFF"/>
        </w:rPr>
        <w:t>synchronized</w:t>
      </w:r>
      <w:proofErr w:type="spellEnd"/>
      <w:r>
        <w:rPr>
          <w:color w:val="000000" w:themeColor="text1"/>
          <w:shd w:val="clear" w:color="auto" w:fill="FFFFFF"/>
        </w:rPr>
        <w:t xml:space="preserve">’ bloğunu </w:t>
      </w:r>
      <w:r w:rsidR="00564867">
        <w:rPr>
          <w:color w:val="000000" w:themeColor="text1"/>
          <w:shd w:val="clear" w:color="auto" w:fill="FFFFFF"/>
        </w:rPr>
        <w:t>öğrendim. Bu blok içinde veriye erişip işlem yaptığımda daha sağlıklı çözümler gördüm.</w:t>
      </w:r>
    </w:p>
    <w:p w:rsidR="009F3FE7" w:rsidRDefault="00BD603B" w:rsidP="005D7940">
      <w:pPr>
        <w:rPr>
          <w:color w:val="000000" w:themeColor="text1"/>
          <w:shd w:val="clear" w:color="auto" w:fill="FFFFFF"/>
        </w:rPr>
      </w:pPr>
      <w:r>
        <w:rPr>
          <w:color w:val="000000" w:themeColor="text1"/>
          <w:shd w:val="clear" w:color="auto" w:fill="FFFFFF"/>
        </w:rPr>
        <w:t xml:space="preserve"> </w:t>
      </w:r>
    </w:p>
    <w:p w:rsidR="00A61DDB" w:rsidRDefault="00A61DDB" w:rsidP="005D7940">
      <w:pPr>
        <w:rPr>
          <w:b/>
          <w:bCs/>
        </w:rPr>
      </w:pPr>
    </w:p>
    <w:p w:rsidR="00564867" w:rsidRDefault="00564867" w:rsidP="005D7940">
      <w:pPr>
        <w:rPr>
          <w:b/>
          <w:bCs/>
        </w:rPr>
      </w:pPr>
      <w:bookmarkStart w:id="0" w:name="_GoBack"/>
      <w:bookmarkEnd w:id="0"/>
      <w:proofErr w:type="spellStart"/>
      <w:r>
        <w:rPr>
          <w:b/>
          <w:bCs/>
        </w:rPr>
        <w:lastRenderedPageBreak/>
        <w:t>Thread</w:t>
      </w:r>
      <w:proofErr w:type="spellEnd"/>
      <w:r>
        <w:rPr>
          <w:b/>
          <w:bCs/>
        </w:rPr>
        <w:t xml:space="preserve"> silerken </w:t>
      </w:r>
      <w:proofErr w:type="spellStart"/>
      <w:r>
        <w:rPr>
          <w:b/>
          <w:bCs/>
        </w:rPr>
        <w:t>threadleri</w:t>
      </w:r>
      <w:proofErr w:type="spellEnd"/>
      <w:r>
        <w:rPr>
          <w:b/>
          <w:bCs/>
        </w:rPr>
        <w:t xml:space="preserve"> kapatmak;</w:t>
      </w:r>
    </w:p>
    <w:p w:rsidR="00564867" w:rsidRDefault="00564867" w:rsidP="005D7940">
      <w:pPr>
        <w:rPr>
          <w:b/>
          <w:bCs/>
        </w:rPr>
      </w:pPr>
    </w:p>
    <w:p w:rsidR="00564867" w:rsidRDefault="00564867" w:rsidP="005D7940">
      <w:pPr>
        <w:rPr>
          <w:color w:val="000000" w:themeColor="text1"/>
          <w:shd w:val="clear" w:color="auto" w:fill="FFFFFF"/>
        </w:rPr>
      </w:pPr>
      <w:r>
        <w:rPr>
          <w:color w:val="000000" w:themeColor="text1"/>
          <w:shd w:val="clear" w:color="auto" w:fill="FFFFFF"/>
        </w:rPr>
        <w:t xml:space="preserve">      Bir sunucunun kapasitesi sıfıra düştüyse ve en az 3 tane alt sunucu varsa; kapasitesi sıfır olan alt sunucuyu silerken diğer sunucuları durdurup sunucuyu silip tekrar sunucuları başlatıyorum ama bir sunucu silindikten sonra isteklere dönüş yapan </w:t>
      </w:r>
      <w:proofErr w:type="spellStart"/>
      <w:r>
        <w:rPr>
          <w:color w:val="000000" w:themeColor="text1"/>
          <w:shd w:val="clear" w:color="auto" w:fill="FFFFFF"/>
        </w:rPr>
        <w:t>threadleri</w:t>
      </w:r>
      <w:proofErr w:type="spellEnd"/>
      <w:r>
        <w:rPr>
          <w:color w:val="000000" w:themeColor="text1"/>
          <w:shd w:val="clear" w:color="auto" w:fill="FFFFFF"/>
        </w:rPr>
        <w:t xml:space="preserve"> doğru şekilde kapatamadığımı gördüm ve bir sunucu için bir anda 2 3 tane isteklere dönüş yapan </w:t>
      </w:r>
      <w:proofErr w:type="spellStart"/>
      <w:r>
        <w:rPr>
          <w:color w:val="000000" w:themeColor="text1"/>
          <w:shd w:val="clear" w:color="auto" w:fill="FFFFFF"/>
        </w:rPr>
        <w:t>threadin</w:t>
      </w:r>
      <w:proofErr w:type="spellEnd"/>
      <w:r>
        <w:rPr>
          <w:color w:val="000000" w:themeColor="text1"/>
          <w:shd w:val="clear" w:color="auto" w:fill="FFFFFF"/>
        </w:rPr>
        <w:t xml:space="preserve"> çalıştığını gördüm. En çok takıldığım sorunlardan birisi buydu. Bu sorunun </w:t>
      </w:r>
      <w:proofErr w:type="spellStart"/>
      <w:r>
        <w:rPr>
          <w:color w:val="000000" w:themeColor="text1"/>
          <w:shd w:val="clear" w:color="auto" w:fill="FFFFFF"/>
        </w:rPr>
        <w:t>threadleri</w:t>
      </w:r>
      <w:proofErr w:type="spellEnd"/>
      <w:r>
        <w:rPr>
          <w:color w:val="000000" w:themeColor="text1"/>
          <w:shd w:val="clear" w:color="auto" w:fill="FFFFFF"/>
        </w:rPr>
        <w:t xml:space="preserve"> durdurduğum zaman bazı </w:t>
      </w:r>
      <w:proofErr w:type="spellStart"/>
      <w:r>
        <w:rPr>
          <w:color w:val="000000" w:themeColor="text1"/>
          <w:shd w:val="clear" w:color="auto" w:fill="FFFFFF"/>
        </w:rPr>
        <w:t>threadlerin</w:t>
      </w:r>
      <w:proofErr w:type="spellEnd"/>
      <w:r>
        <w:rPr>
          <w:color w:val="000000" w:themeColor="text1"/>
          <w:shd w:val="clear" w:color="auto" w:fill="FFFFFF"/>
        </w:rPr>
        <w:t xml:space="preserve"> o anda beklemede olduğunu fark ettim. Bunu için </w:t>
      </w:r>
      <w:proofErr w:type="spellStart"/>
      <w:r>
        <w:rPr>
          <w:color w:val="000000" w:themeColor="text1"/>
          <w:shd w:val="clear" w:color="auto" w:fill="FFFFFF"/>
        </w:rPr>
        <w:t>thredleri</w:t>
      </w:r>
      <w:proofErr w:type="spellEnd"/>
      <w:r>
        <w:rPr>
          <w:color w:val="000000" w:themeColor="text1"/>
          <w:shd w:val="clear" w:color="auto" w:fill="FFFFFF"/>
        </w:rPr>
        <w:t xml:space="preserve"> durdurduktan sonra tekrar işlemleri başlatmak için alt sunucuların isteklere dönüş yapma süresini çekip on milisaniye daha bekleme</w:t>
      </w:r>
      <w:r w:rsidR="002041B5">
        <w:rPr>
          <w:color w:val="000000" w:themeColor="text1"/>
          <w:shd w:val="clear" w:color="auto" w:fill="FFFFFF"/>
        </w:rPr>
        <w:t>lerini sağladıktan sonra doğru bir şekilde sunucu işlemlerinin sonlanıp başladığını gördüm.</w:t>
      </w:r>
    </w:p>
    <w:p w:rsidR="00564867" w:rsidRDefault="00564867" w:rsidP="005D7940">
      <w:pPr>
        <w:rPr>
          <w:color w:val="000000" w:themeColor="text1"/>
          <w:shd w:val="clear" w:color="auto" w:fill="FFFFFF"/>
        </w:rPr>
      </w:pPr>
    </w:p>
    <w:p w:rsidR="001D7BA9" w:rsidRPr="001D7BA9" w:rsidRDefault="000D4C36" w:rsidP="001D7BA9">
      <w:pPr>
        <w:pStyle w:val="Balk1"/>
        <w:numPr>
          <w:ilvl w:val="0"/>
          <w:numId w:val="0"/>
        </w:numPr>
        <w:spacing w:before="161" w:after="161"/>
        <w:ind w:left="28" w:hanging="28"/>
        <w:jc w:val="both"/>
        <w:rPr>
          <w:sz w:val="20"/>
          <w:szCs w:val="20"/>
        </w:rPr>
      </w:pPr>
      <w:r>
        <w:rPr>
          <w:sz w:val="20"/>
          <w:szCs w:val="20"/>
        </w:rPr>
        <w:t>Java’da</w:t>
      </w:r>
      <w:r w:rsidR="001D7BA9" w:rsidRPr="001D7BA9">
        <w:rPr>
          <w:sz w:val="20"/>
          <w:szCs w:val="20"/>
        </w:rPr>
        <w:t xml:space="preserve"> Değişkenler ve Veri Türleri</w:t>
      </w:r>
    </w:p>
    <w:p w:rsidR="001D7BA9" w:rsidRPr="001D7BA9" w:rsidRDefault="001D7BA9" w:rsidP="001D7BA9">
      <w:pPr>
        <w:pStyle w:val="Balk2"/>
        <w:numPr>
          <w:ilvl w:val="0"/>
          <w:numId w:val="0"/>
        </w:numPr>
        <w:rPr>
          <w:sz w:val="20"/>
          <w:szCs w:val="20"/>
        </w:rPr>
      </w:pPr>
      <w:r w:rsidRPr="001D7BA9">
        <w:rPr>
          <w:sz w:val="20"/>
          <w:szCs w:val="20"/>
        </w:rPr>
        <w:t>Veri Türleri</w:t>
      </w:r>
    </w:p>
    <w:p w:rsidR="004F3897" w:rsidRPr="002D7FCB" w:rsidRDefault="000D4C36" w:rsidP="001D7BA9">
      <w:pPr>
        <w:pStyle w:val="NormalWeb"/>
        <w:jc w:val="both"/>
        <w:rPr>
          <w:sz w:val="20"/>
          <w:szCs w:val="20"/>
        </w:rPr>
      </w:pPr>
      <w:r>
        <w:rPr>
          <w:sz w:val="20"/>
          <w:szCs w:val="20"/>
        </w:rPr>
        <w:t>Java’da</w:t>
      </w:r>
      <w:r w:rsidR="001D7BA9" w:rsidRPr="001D7BA9">
        <w:rPr>
          <w:sz w:val="20"/>
          <w:szCs w:val="20"/>
        </w:rPr>
        <w:t xml:space="preserve"> değişkenler tanımlanırken herhangi bir veri türü belirtilmez. Hangi veri türü kullanıldığını değişkenin değerinden anlayabiliriz.</w:t>
      </w:r>
    </w:p>
    <w:p w:rsidR="00AA6E8C" w:rsidRPr="002D7FCB" w:rsidRDefault="00EF0278" w:rsidP="001D7BA9">
      <w:pPr>
        <w:pStyle w:val="NormalWeb"/>
        <w:jc w:val="both"/>
        <w:rPr>
          <w:rStyle w:val="WW8Num2z0"/>
          <w:rFonts w:ascii="Times New Roman" w:hAnsi="Times New Roman" w:cs="Times New Roman"/>
          <w:sz w:val="20"/>
          <w:szCs w:val="20"/>
          <w:bdr w:val="none" w:sz="0" w:space="0" w:color="auto" w:frame="1"/>
          <w:shd w:val="clear" w:color="auto" w:fill="FFFFFF"/>
        </w:rPr>
      </w:pPr>
      <w:proofErr w:type="spellStart"/>
      <w:r w:rsidRPr="002D7FCB">
        <w:rPr>
          <w:b/>
          <w:sz w:val="20"/>
          <w:szCs w:val="20"/>
        </w:rPr>
        <w:t>ArrayList</w:t>
      </w:r>
      <w:proofErr w:type="spellEnd"/>
      <w:r w:rsidRPr="002D7FCB">
        <w:rPr>
          <w:b/>
          <w:sz w:val="20"/>
          <w:szCs w:val="20"/>
        </w:rPr>
        <w:t>:</w:t>
      </w:r>
    </w:p>
    <w:p w:rsidR="00AA6E8C" w:rsidRPr="002D7FCB" w:rsidRDefault="00AA6E8C" w:rsidP="001D7BA9">
      <w:pPr>
        <w:pStyle w:val="NormalWeb"/>
        <w:jc w:val="both"/>
        <w:rPr>
          <w:sz w:val="20"/>
          <w:szCs w:val="20"/>
          <w:shd w:val="clear" w:color="auto" w:fill="FFFFFF"/>
        </w:rPr>
      </w:pPr>
      <w:r w:rsidRPr="002D7FCB">
        <w:rPr>
          <w:sz w:val="20"/>
          <w:szCs w:val="20"/>
          <w:shd w:val="clear" w:color="auto" w:fill="FFFFFF"/>
        </w:rPr>
        <w:t>T</w:t>
      </w:r>
      <w:r w:rsidR="00EF0278" w:rsidRPr="002D7FCB">
        <w:rPr>
          <w:sz w:val="20"/>
          <w:szCs w:val="20"/>
          <w:shd w:val="clear" w:color="auto" w:fill="FFFFFF"/>
        </w:rPr>
        <w:t>ıpkı </w:t>
      </w:r>
      <w:proofErr w:type="spellStart"/>
      <w:r w:rsidR="00EF0278" w:rsidRPr="002D7FCB">
        <w:rPr>
          <w:rStyle w:val="Vurgu"/>
          <w:i w:val="0"/>
          <w:sz w:val="20"/>
          <w:szCs w:val="20"/>
          <w:bdr w:val="none" w:sz="0" w:space="0" w:color="auto" w:frame="1"/>
          <w:shd w:val="clear" w:color="auto" w:fill="FFFFFF"/>
        </w:rPr>
        <w:t>Arra</w:t>
      </w:r>
      <w:r w:rsidR="00EF0278" w:rsidRPr="002D7FCB">
        <w:rPr>
          <w:i/>
          <w:sz w:val="20"/>
          <w:szCs w:val="20"/>
          <w:shd w:val="clear" w:color="auto" w:fill="FFFFFF"/>
        </w:rPr>
        <w:t>y</w:t>
      </w:r>
      <w:proofErr w:type="spellEnd"/>
      <w:r w:rsidR="00EF0278" w:rsidRPr="002D7FCB">
        <w:rPr>
          <w:sz w:val="20"/>
          <w:szCs w:val="20"/>
          <w:shd w:val="clear" w:color="auto" w:fill="FFFFFF"/>
        </w:rPr>
        <w:t xml:space="preserve"> gibi </w:t>
      </w:r>
      <w:proofErr w:type="spellStart"/>
      <w:r w:rsidR="00EF0278" w:rsidRPr="002D7FCB">
        <w:rPr>
          <w:sz w:val="20"/>
          <w:szCs w:val="20"/>
          <w:shd w:val="clear" w:color="auto" w:fill="FFFFFF"/>
        </w:rPr>
        <w:t>index</w:t>
      </w:r>
      <w:proofErr w:type="spellEnd"/>
      <w:r w:rsidR="00EF0278" w:rsidRPr="002D7FCB">
        <w:rPr>
          <w:sz w:val="20"/>
          <w:szCs w:val="20"/>
          <w:shd w:val="clear" w:color="auto" w:fill="FFFFFF"/>
        </w:rPr>
        <w:t xml:space="preserve"> yapısını kullanmaktadır. Ekleme, silme</w:t>
      </w:r>
      <w:r w:rsidRPr="002D7FCB">
        <w:rPr>
          <w:sz w:val="20"/>
          <w:szCs w:val="20"/>
          <w:shd w:val="clear" w:color="auto" w:fill="FFFFFF"/>
        </w:rPr>
        <w:t xml:space="preserve">, sıralama, arama, ters çevirme </w:t>
      </w:r>
      <w:r w:rsidR="00EF0278" w:rsidRPr="002D7FCB">
        <w:rPr>
          <w:sz w:val="20"/>
          <w:szCs w:val="20"/>
          <w:shd w:val="clear" w:color="auto" w:fill="FFFFFF"/>
        </w:rPr>
        <w:t>gibi işlemler yapılabilir. </w:t>
      </w:r>
      <w:proofErr w:type="spellStart"/>
      <w:r w:rsidR="00EF0278" w:rsidRPr="002D7FCB">
        <w:rPr>
          <w:rStyle w:val="Vurgu"/>
          <w:i w:val="0"/>
          <w:sz w:val="20"/>
          <w:szCs w:val="20"/>
          <w:bdr w:val="none" w:sz="0" w:space="0" w:color="auto" w:frame="1"/>
          <w:shd w:val="clear" w:color="auto" w:fill="FFFFFF"/>
        </w:rPr>
        <w:t>ArrayList</w:t>
      </w:r>
      <w:r w:rsidR="00EF0278" w:rsidRPr="002D7FCB">
        <w:rPr>
          <w:i/>
          <w:sz w:val="20"/>
          <w:szCs w:val="20"/>
          <w:shd w:val="clear" w:color="auto" w:fill="FFFFFF"/>
        </w:rPr>
        <w:t>leri</w:t>
      </w:r>
      <w:proofErr w:type="spellEnd"/>
      <w:r w:rsidR="00EF0278" w:rsidRPr="002D7FCB">
        <w:rPr>
          <w:sz w:val="20"/>
          <w:szCs w:val="20"/>
          <w:shd w:val="clear" w:color="auto" w:fill="FFFFFF"/>
        </w:rPr>
        <w:t> </w:t>
      </w:r>
      <w:proofErr w:type="spellStart"/>
      <w:r w:rsidR="00EF0278" w:rsidRPr="002D7FCB">
        <w:rPr>
          <w:rStyle w:val="Vurgu"/>
          <w:i w:val="0"/>
          <w:sz w:val="20"/>
          <w:szCs w:val="20"/>
          <w:bdr w:val="none" w:sz="0" w:space="0" w:color="auto" w:frame="1"/>
          <w:shd w:val="clear" w:color="auto" w:fill="FFFFFF"/>
        </w:rPr>
        <w:t>Array</w:t>
      </w:r>
      <w:r w:rsidRPr="002D7FCB">
        <w:rPr>
          <w:rStyle w:val="Vurgu"/>
          <w:sz w:val="20"/>
          <w:szCs w:val="20"/>
          <w:bdr w:val="none" w:sz="0" w:space="0" w:color="auto" w:frame="1"/>
          <w:shd w:val="clear" w:color="auto" w:fill="FFFFFF"/>
        </w:rPr>
        <w:t>’</w:t>
      </w:r>
      <w:r w:rsidR="00EF0278" w:rsidRPr="002D7FCB">
        <w:rPr>
          <w:sz w:val="20"/>
          <w:szCs w:val="20"/>
          <w:shd w:val="clear" w:color="auto" w:fill="FFFFFF"/>
        </w:rPr>
        <w:t>den</w:t>
      </w:r>
      <w:proofErr w:type="spellEnd"/>
      <w:r w:rsidR="00EF0278" w:rsidRPr="002D7FCB">
        <w:rPr>
          <w:sz w:val="20"/>
          <w:szCs w:val="20"/>
          <w:shd w:val="clear" w:color="auto" w:fill="FFFFFF"/>
        </w:rPr>
        <w:t xml:space="preserve"> daha önde tutan dinamik bir yapısının olmasıdır. </w:t>
      </w:r>
      <w:proofErr w:type="spellStart"/>
      <w:r w:rsidR="00EF0278" w:rsidRPr="002D7FCB">
        <w:rPr>
          <w:rStyle w:val="Vurgu"/>
          <w:i w:val="0"/>
          <w:sz w:val="20"/>
          <w:szCs w:val="20"/>
          <w:bdr w:val="none" w:sz="0" w:space="0" w:color="auto" w:frame="1"/>
          <w:shd w:val="clear" w:color="auto" w:fill="FFFFFF"/>
        </w:rPr>
        <w:t>Array</w:t>
      </w:r>
      <w:r w:rsidRPr="002D7FCB">
        <w:rPr>
          <w:sz w:val="20"/>
          <w:szCs w:val="20"/>
          <w:shd w:val="clear" w:color="auto" w:fill="FFFFFF"/>
        </w:rPr>
        <w:t>’</w:t>
      </w:r>
      <w:r w:rsidR="00EF0278" w:rsidRPr="002D7FCB">
        <w:rPr>
          <w:sz w:val="20"/>
          <w:szCs w:val="20"/>
          <w:shd w:val="clear" w:color="auto" w:fill="FFFFFF"/>
        </w:rPr>
        <w:t>lerde</w:t>
      </w:r>
      <w:proofErr w:type="spellEnd"/>
      <w:r w:rsidR="00EF0278" w:rsidRPr="002D7FCB">
        <w:rPr>
          <w:sz w:val="20"/>
          <w:szCs w:val="20"/>
          <w:shd w:val="clear" w:color="auto" w:fill="FFFFFF"/>
        </w:rPr>
        <w:t xml:space="preserve"> tanımlanma aşamasında dizinin boyutu belirtilmelidir, daha sonra program içinde dizinin boyutunu arttırmak zahmetli bir iştir. (Sürekli düzenli veya düzensiz bir şekilde arttırmak gerektirdiğinizi düşünürsek)</w:t>
      </w:r>
      <w:r w:rsidR="00EF0278" w:rsidRPr="002D7FCB">
        <w:rPr>
          <w:rStyle w:val="Gl"/>
          <w:sz w:val="20"/>
          <w:szCs w:val="20"/>
          <w:bdr w:val="none" w:sz="0" w:space="0" w:color="auto" w:frame="1"/>
          <w:shd w:val="clear" w:color="auto" w:fill="FFFFFF"/>
        </w:rPr>
        <w:t> </w:t>
      </w:r>
      <w:proofErr w:type="spellStart"/>
      <w:r w:rsidR="00EF0278" w:rsidRPr="002D7FCB">
        <w:rPr>
          <w:rStyle w:val="Gl"/>
          <w:sz w:val="20"/>
          <w:szCs w:val="20"/>
          <w:bdr w:val="none" w:sz="0" w:space="0" w:color="auto" w:frame="1"/>
          <w:shd w:val="clear" w:color="auto" w:fill="FFFFFF"/>
        </w:rPr>
        <w:t>ArrayList</w:t>
      </w:r>
      <w:proofErr w:type="spellEnd"/>
      <w:r w:rsidR="00EF0278" w:rsidRPr="002D7FCB">
        <w:rPr>
          <w:sz w:val="20"/>
          <w:szCs w:val="20"/>
          <w:shd w:val="clear" w:color="auto" w:fill="FFFFFF"/>
        </w:rPr>
        <w:t> dinamik bir yapıya sahip olduğu için tanımlanırken boyutunun belirtilmesine gerek yoktur, çalışma anında dahi liste içine eleman eklenebilir, silinebilir, istenilen indise eleman eklen</w:t>
      </w:r>
      <w:r w:rsidRPr="002D7FCB">
        <w:rPr>
          <w:sz w:val="20"/>
          <w:szCs w:val="20"/>
          <w:shd w:val="clear" w:color="auto" w:fill="FFFFFF"/>
        </w:rPr>
        <w:t xml:space="preserve">erek öteleme yapılabilir. </w:t>
      </w:r>
      <w:proofErr w:type="spellStart"/>
      <w:r w:rsidRPr="002D7FCB">
        <w:rPr>
          <w:sz w:val="20"/>
          <w:szCs w:val="20"/>
          <w:shd w:val="clear" w:color="auto" w:fill="FFFFFF"/>
        </w:rPr>
        <w:t>Array’</w:t>
      </w:r>
      <w:r w:rsidR="00EF0278" w:rsidRPr="002D7FCB">
        <w:rPr>
          <w:sz w:val="20"/>
          <w:szCs w:val="20"/>
          <w:shd w:val="clear" w:color="auto" w:fill="FFFFFF"/>
        </w:rPr>
        <w:t>lerde</w:t>
      </w:r>
      <w:proofErr w:type="spellEnd"/>
      <w:r w:rsidR="00EF0278" w:rsidRPr="002D7FCB">
        <w:rPr>
          <w:sz w:val="20"/>
          <w:szCs w:val="20"/>
          <w:shd w:val="clear" w:color="auto" w:fill="FFFFFF"/>
        </w:rPr>
        <w:t xml:space="preserve"> bu mümkün değildir. </w:t>
      </w:r>
    </w:p>
    <w:p w:rsidR="00FE7BB4" w:rsidRPr="002D7FCB" w:rsidRDefault="00EF0278" w:rsidP="00FE7BB4">
      <w:pPr>
        <w:pStyle w:val="NormalWeb"/>
        <w:spacing w:before="0" w:beforeAutospacing="0" w:after="0" w:afterAutospacing="0"/>
        <w:textAlignment w:val="baseline"/>
        <w:rPr>
          <w:sz w:val="20"/>
          <w:szCs w:val="20"/>
        </w:rPr>
      </w:pPr>
      <w:proofErr w:type="spellStart"/>
      <w:r w:rsidRPr="002D7FCB">
        <w:rPr>
          <w:rStyle w:val="Gl"/>
          <w:sz w:val="20"/>
          <w:szCs w:val="20"/>
          <w:bdr w:val="none" w:sz="0" w:space="0" w:color="auto" w:frame="1"/>
          <w:shd w:val="clear" w:color="auto" w:fill="FFFFFF"/>
        </w:rPr>
        <w:t>ArrayList</w:t>
      </w:r>
      <w:proofErr w:type="spellEnd"/>
      <w:r w:rsidRPr="002D7FCB">
        <w:rPr>
          <w:sz w:val="20"/>
          <w:szCs w:val="20"/>
          <w:shd w:val="clear" w:color="auto" w:fill="FFFFFF"/>
        </w:rPr>
        <w:t> listesinin elemanlarına erişebilmek için tıpkı </w:t>
      </w:r>
      <w:proofErr w:type="spellStart"/>
      <w:r w:rsidRPr="002D7FCB">
        <w:rPr>
          <w:rStyle w:val="Vurgu"/>
          <w:sz w:val="20"/>
          <w:szCs w:val="20"/>
          <w:bdr w:val="none" w:sz="0" w:space="0" w:color="auto" w:frame="1"/>
          <w:shd w:val="clear" w:color="auto" w:fill="FFFFFF"/>
        </w:rPr>
        <w:t>Array</w:t>
      </w:r>
      <w:r w:rsidRPr="002D7FCB">
        <w:rPr>
          <w:sz w:val="20"/>
          <w:szCs w:val="20"/>
          <w:shd w:val="clear" w:color="auto" w:fill="FFFFFF"/>
        </w:rPr>
        <w:t>lerde</w:t>
      </w:r>
      <w:proofErr w:type="spellEnd"/>
      <w:r w:rsidRPr="002D7FCB">
        <w:rPr>
          <w:sz w:val="20"/>
          <w:szCs w:val="20"/>
          <w:shd w:val="clear" w:color="auto" w:fill="FFFFFF"/>
        </w:rPr>
        <w:t xml:space="preserve"> olduğu gibi </w:t>
      </w:r>
      <w:proofErr w:type="spellStart"/>
      <w:r w:rsidRPr="002D7FCB">
        <w:rPr>
          <w:sz w:val="20"/>
          <w:szCs w:val="20"/>
          <w:shd w:val="clear" w:color="auto" w:fill="FFFFFF"/>
        </w:rPr>
        <w:t>index</w:t>
      </w:r>
      <w:proofErr w:type="spellEnd"/>
      <w:r w:rsidRPr="002D7FCB">
        <w:rPr>
          <w:sz w:val="20"/>
          <w:szCs w:val="20"/>
          <w:shd w:val="clear" w:color="auto" w:fill="FFFFFF"/>
        </w:rPr>
        <w:t xml:space="preserve"> numarası kullanılır. Ayrıca </w:t>
      </w:r>
      <w:proofErr w:type="spellStart"/>
      <w:r w:rsidRPr="002D7FCB">
        <w:rPr>
          <w:rStyle w:val="Vurgu"/>
          <w:sz w:val="20"/>
          <w:szCs w:val="20"/>
          <w:bdr w:val="none" w:sz="0" w:space="0" w:color="auto" w:frame="1"/>
          <w:shd w:val="clear" w:color="auto" w:fill="FFFFFF"/>
        </w:rPr>
        <w:t>Array</w:t>
      </w:r>
      <w:r w:rsidRPr="002D7FCB">
        <w:rPr>
          <w:sz w:val="20"/>
          <w:szCs w:val="20"/>
          <w:shd w:val="clear" w:color="auto" w:fill="FFFFFF"/>
        </w:rPr>
        <w:t>ler</w:t>
      </w:r>
      <w:proofErr w:type="spellEnd"/>
      <w:r w:rsidRPr="002D7FCB">
        <w:rPr>
          <w:sz w:val="20"/>
          <w:szCs w:val="20"/>
          <w:shd w:val="clear" w:color="auto" w:fill="FFFFFF"/>
        </w:rPr>
        <w:t xml:space="preserve"> sadece tanımlandıkları türde veri saklayabilirken, </w:t>
      </w:r>
      <w:proofErr w:type="spellStart"/>
      <w:r w:rsidRPr="002D7FCB">
        <w:rPr>
          <w:rStyle w:val="Vurgu"/>
          <w:sz w:val="20"/>
          <w:szCs w:val="20"/>
          <w:bdr w:val="none" w:sz="0" w:space="0" w:color="auto" w:frame="1"/>
          <w:shd w:val="clear" w:color="auto" w:fill="FFFFFF"/>
        </w:rPr>
        <w:t>ArrayList</w:t>
      </w:r>
      <w:r w:rsidRPr="002D7FCB">
        <w:rPr>
          <w:sz w:val="20"/>
          <w:szCs w:val="20"/>
          <w:shd w:val="clear" w:color="auto" w:fill="FFFFFF"/>
        </w:rPr>
        <w:t>ler</w:t>
      </w:r>
      <w:proofErr w:type="spellEnd"/>
      <w:r w:rsidRPr="002D7FCB">
        <w:rPr>
          <w:sz w:val="20"/>
          <w:szCs w:val="20"/>
          <w:shd w:val="clear" w:color="auto" w:fill="FFFFFF"/>
        </w:rPr>
        <w:t xml:space="preserve"> farklı türdeki verileri bir liste içinde </w:t>
      </w:r>
      <w:proofErr w:type="spellStart"/>
      <w:proofErr w:type="gramStart"/>
      <w:r w:rsidRPr="002D7FCB">
        <w:rPr>
          <w:sz w:val="20"/>
          <w:szCs w:val="20"/>
          <w:shd w:val="clear" w:color="auto" w:fill="FFFFFF"/>
        </w:rPr>
        <w:t>barındırabilir.</w:t>
      </w:r>
      <w:r w:rsidR="00FE7BB4" w:rsidRPr="002D7FCB">
        <w:rPr>
          <w:sz w:val="20"/>
          <w:szCs w:val="20"/>
        </w:rPr>
        <w:t>Dinamik</w:t>
      </w:r>
      <w:proofErr w:type="spellEnd"/>
      <w:proofErr w:type="gramEnd"/>
      <w:r w:rsidR="00FE7BB4" w:rsidRPr="002D7FCB">
        <w:rPr>
          <w:sz w:val="20"/>
          <w:szCs w:val="20"/>
        </w:rPr>
        <w:t xml:space="preserve"> olarak genişleyebilen tek boyutlu dizilere </w:t>
      </w:r>
      <w:proofErr w:type="spellStart"/>
      <w:r w:rsidR="00FE7BB4" w:rsidRPr="002D7FCB">
        <w:rPr>
          <w:sz w:val="20"/>
          <w:szCs w:val="20"/>
        </w:rPr>
        <w:t>ArrayList</w:t>
      </w:r>
      <w:proofErr w:type="spellEnd"/>
      <w:r w:rsidR="00FE7BB4" w:rsidRPr="002D7FCB">
        <w:rPr>
          <w:sz w:val="20"/>
          <w:szCs w:val="20"/>
        </w:rPr>
        <w:t xml:space="preserve"> </w:t>
      </w:r>
      <w:proofErr w:type="spellStart"/>
      <w:r w:rsidR="00FE7BB4" w:rsidRPr="002D7FCB">
        <w:rPr>
          <w:sz w:val="20"/>
          <w:szCs w:val="20"/>
        </w:rPr>
        <w:t>denir.ArrayList</w:t>
      </w:r>
      <w:proofErr w:type="spellEnd"/>
      <w:r w:rsidR="00FE7BB4" w:rsidRPr="002D7FCB">
        <w:rPr>
          <w:sz w:val="20"/>
          <w:szCs w:val="20"/>
        </w:rPr>
        <w:t xml:space="preserve"> kullanmak için kodumuzun en yukarısına</w:t>
      </w:r>
    </w:p>
    <w:p w:rsidR="00FE7BB4" w:rsidRPr="002D7FCB" w:rsidRDefault="00FE7BB4" w:rsidP="00FE7BB4">
      <w:pPr>
        <w:pStyle w:val="NormalWeb"/>
        <w:spacing w:before="0" w:beforeAutospacing="0" w:after="0" w:afterAutospacing="0"/>
        <w:textAlignment w:val="baseline"/>
        <w:rPr>
          <w:sz w:val="20"/>
          <w:szCs w:val="20"/>
        </w:rPr>
      </w:pPr>
      <w:proofErr w:type="spellStart"/>
      <w:proofErr w:type="gramStart"/>
      <w:r w:rsidRPr="002D7FCB">
        <w:rPr>
          <w:rStyle w:val="Gl"/>
          <w:sz w:val="20"/>
          <w:szCs w:val="20"/>
          <w:bdr w:val="none" w:sz="0" w:space="0" w:color="auto" w:frame="1"/>
        </w:rPr>
        <w:t>import</w:t>
      </w:r>
      <w:proofErr w:type="spellEnd"/>
      <w:proofErr w:type="gramEnd"/>
      <w:r w:rsidRPr="002D7FCB">
        <w:rPr>
          <w:rStyle w:val="Gl"/>
          <w:sz w:val="20"/>
          <w:szCs w:val="20"/>
          <w:bdr w:val="none" w:sz="0" w:space="0" w:color="auto" w:frame="1"/>
        </w:rPr>
        <w:t xml:space="preserve"> </w:t>
      </w:r>
      <w:proofErr w:type="spellStart"/>
      <w:r w:rsidRPr="002D7FCB">
        <w:rPr>
          <w:rStyle w:val="Gl"/>
          <w:sz w:val="20"/>
          <w:szCs w:val="20"/>
          <w:bdr w:val="none" w:sz="0" w:space="0" w:color="auto" w:frame="1"/>
        </w:rPr>
        <w:t>java.util</w:t>
      </w:r>
      <w:proofErr w:type="spellEnd"/>
      <w:r w:rsidRPr="002D7FCB">
        <w:rPr>
          <w:rStyle w:val="Gl"/>
          <w:sz w:val="20"/>
          <w:szCs w:val="20"/>
          <w:bdr w:val="none" w:sz="0" w:space="0" w:color="auto" w:frame="1"/>
        </w:rPr>
        <w:t>.*;</w:t>
      </w:r>
    </w:p>
    <w:p w:rsidR="00FE7BB4" w:rsidRDefault="00FE7BB4" w:rsidP="00FE7BB4">
      <w:pPr>
        <w:pStyle w:val="NormalWeb"/>
        <w:spacing w:before="0" w:beforeAutospacing="0" w:after="0" w:afterAutospacing="0"/>
        <w:textAlignment w:val="baseline"/>
        <w:rPr>
          <w:color w:val="0D0D0D" w:themeColor="text1" w:themeTint="F2"/>
          <w:sz w:val="20"/>
          <w:szCs w:val="20"/>
        </w:rPr>
      </w:pPr>
      <w:proofErr w:type="gramStart"/>
      <w:r w:rsidRPr="00FE7BB4">
        <w:rPr>
          <w:color w:val="0D0D0D" w:themeColor="text1" w:themeTint="F2"/>
          <w:sz w:val="20"/>
          <w:szCs w:val="20"/>
        </w:rPr>
        <w:t>eklememiz</w:t>
      </w:r>
      <w:proofErr w:type="gramEnd"/>
      <w:r w:rsidRPr="00FE7BB4">
        <w:rPr>
          <w:color w:val="0D0D0D" w:themeColor="text1" w:themeTint="F2"/>
          <w:sz w:val="20"/>
          <w:szCs w:val="20"/>
        </w:rPr>
        <w:t xml:space="preserve"> gerekmektedir.</w:t>
      </w:r>
    </w:p>
    <w:p w:rsidR="007A463E" w:rsidRPr="00FE7BB4" w:rsidRDefault="007A463E" w:rsidP="00FE7BB4">
      <w:pPr>
        <w:pStyle w:val="NormalWeb"/>
        <w:spacing w:before="0" w:beforeAutospacing="0" w:after="0" w:afterAutospacing="0"/>
        <w:textAlignment w:val="baseline"/>
        <w:rPr>
          <w:color w:val="0D0D0D" w:themeColor="text1" w:themeTint="F2"/>
          <w:sz w:val="20"/>
          <w:szCs w:val="20"/>
        </w:rPr>
      </w:pPr>
    </w:p>
    <w:p w:rsidR="007A463E" w:rsidRPr="007A463E" w:rsidRDefault="007A463E" w:rsidP="007A463E">
      <w:pPr>
        <w:pStyle w:val="NormalWeb"/>
        <w:spacing w:before="0" w:beforeAutospacing="0" w:after="0" w:afterAutospacing="0"/>
        <w:textAlignment w:val="baseline"/>
        <w:rPr>
          <w:rFonts w:ascii="Tahoma" w:hAnsi="Tahoma" w:cs="Tahoma"/>
          <w:color w:val="0D0D0D" w:themeColor="text1" w:themeTint="F2"/>
          <w:sz w:val="20"/>
          <w:szCs w:val="20"/>
        </w:rPr>
      </w:pPr>
      <w:proofErr w:type="spellStart"/>
      <w:r w:rsidRPr="007A463E">
        <w:rPr>
          <w:rStyle w:val="Gl"/>
          <w:rFonts w:ascii="Tahoma" w:hAnsi="Tahoma" w:cs="Tahoma"/>
          <w:b w:val="0"/>
          <w:color w:val="0D0D0D" w:themeColor="text1" w:themeTint="F2"/>
          <w:sz w:val="20"/>
          <w:szCs w:val="20"/>
          <w:bdr w:val="none" w:sz="0" w:space="0" w:color="auto" w:frame="1"/>
        </w:rPr>
        <w:t>ArrayList</w:t>
      </w:r>
      <w:proofErr w:type="spellEnd"/>
      <w:r w:rsidR="00B10D28">
        <w:rPr>
          <w:rStyle w:val="Gl"/>
          <w:rFonts w:ascii="Tahoma" w:hAnsi="Tahoma" w:cs="Tahoma"/>
          <w:b w:val="0"/>
          <w:color w:val="0D0D0D" w:themeColor="text1" w:themeTint="F2"/>
          <w:sz w:val="20"/>
          <w:szCs w:val="20"/>
          <w:bdr w:val="none" w:sz="0" w:space="0" w:color="auto" w:frame="1"/>
        </w:rPr>
        <w:t xml:space="preserve"> </w:t>
      </w:r>
      <w:proofErr w:type="spellStart"/>
      <w:r w:rsidRPr="007A463E">
        <w:rPr>
          <w:rStyle w:val="Gl"/>
          <w:rFonts w:ascii="Tahoma" w:hAnsi="Tahoma" w:cs="Tahoma"/>
          <w:b w:val="0"/>
          <w:color w:val="0D0D0D" w:themeColor="text1" w:themeTint="F2"/>
          <w:sz w:val="20"/>
          <w:szCs w:val="20"/>
          <w:bdr w:val="none" w:sz="0" w:space="0" w:color="auto" w:frame="1"/>
        </w:rPr>
        <w:t>dizi_adi</w:t>
      </w:r>
      <w:proofErr w:type="spellEnd"/>
      <w:r w:rsidRPr="007A463E">
        <w:rPr>
          <w:rStyle w:val="Gl"/>
          <w:rFonts w:ascii="Tahoma" w:hAnsi="Tahoma" w:cs="Tahoma"/>
          <w:b w:val="0"/>
          <w:color w:val="0D0D0D" w:themeColor="text1" w:themeTint="F2"/>
          <w:sz w:val="20"/>
          <w:szCs w:val="20"/>
          <w:bdr w:val="none" w:sz="0" w:space="0" w:color="auto" w:frame="1"/>
        </w:rPr>
        <w:t>=</w:t>
      </w:r>
      <w:proofErr w:type="spellStart"/>
      <w:r w:rsidRPr="007A463E">
        <w:rPr>
          <w:rStyle w:val="Gl"/>
          <w:rFonts w:ascii="Tahoma" w:hAnsi="Tahoma" w:cs="Tahoma"/>
          <w:b w:val="0"/>
          <w:color w:val="0D0D0D" w:themeColor="text1" w:themeTint="F2"/>
          <w:sz w:val="20"/>
          <w:szCs w:val="20"/>
          <w:bdr w:val="none" w:sz="0" w:space="0" w:color="auto" w:frame="1"/>
        </w:rPr>
        <w:t>new</w:t>
      </w:r>
      <w:proofErr w:type="spellEnd"/>
      <w:r w:rsidRPr="007A463E">
        <w:rPr>
          <w:rStyle w:val="Gl"/>
          <w:rFonts w:ascii="Tahoma" w:hAnsi="Tahoma" w:cs="Tahoma"/>
          <w:b w:val="0"/>
          <w:color w:val="0D0D0D" w:themeColor="text1" w:themeTint="F2"/>
          <w:sz w:val="20"/>
          <w:szCs w:val="20"/>
          <w:bdr w:val="none" w:sz="0" w:space="0" w:color="auto" w:frame="1"/>
        </w:rPr>
        <w:t xml:space="preserve"> </w:t>
      </w:r>
      <w:proofErr w:type="spellStart"/>
      <w:proofErr w:type="gramStart"/>
      <w:r w:rsidRPr="007A463E">
        <w:rPr>
          <w:rStyle w:val="Gl"/>
          <w:rFonts w:ascii="Tahoma" w:hAnsi="Tahoma" w:cs="Tahoma"/>
          <w:b w:val="0"/>
          <w:color w:val="0D0D0D" w:themeColor="text1" w:themeTint="F2"/>
          <w:sz w:val="20"/>
          <w:szCs w:val="20"/>
          <w:bdr w:val="none" w:sz="0" w:space="0" w:color="auto" w:frame="1"/>
        </w:rPr>
        <w:t>ArrayList</w:t>
      </w:r>
      <w:proofErr w:type="spellEnd"/>
      <w:r w:rsidRPr="007A463E">
        <w:rPr>
          <w:rStyle w:val="Gl"/>
          <w:rFonts w:ascii="Tahoma" w:hAnsi="Tahoma" w:cs="Tahoma"/>
          <w:b w:val="0"/>
          <w:color w:val="0D0D0D" w:themeColor="text1" w:themeTint="F2"/>
          <w:sz w:val="20"/>
          <w:szCs w:val="20"/>
          <w:bdr w:val="none" w:sz="0" w:space="0" w:color="auto" w:frame="1"/>
        </w:rPr>
        <w:t>(</w:t>
      </w:r>
      <w:proofErr w:type="gramEnd"/>
      <w:r w:rsidRPr="007A463E">
        <w:rPr>
          <w:rStyle w:val="Gl"/>
          <w:rFonts w:ascii="Tahoma" w:hAnsi="Tahoma" w:cs="Tahoma"/>
          <w:b w:val="0"/>
          <w:color w:val="0D0D0D" w:themeColor="text1" w:themeTint="F2"/>
          <w:sz w:val="20"/>
          <w:szCs w:val="20"/>
          <w:bdr w:val="none" w:sz="0" w:space="0" w:color="auto" w:frame="1"/>
        </w:rPr>
        <w:t>);</w:t>
      </w:r>
    </w:p>
    <w:p w:rsidR="002D7FCB" w:rsidRDefault="007A463E" w:rsidP="00564867">
      <w:pPr>
        <w:pStyle w:val="NormalWeb"/>
        <w:spacing w:before="0" w:beforeAutospacing="0" w:after="0" w:afterAutospacing="0"/>
        <w:textAlignment w:val="baseline"/>
        <w:rPr>
          <w:rFonts w:ascii="Tahoma" w:hAnsi="Tahoma" w:cs="Tahoma"/>
          <w:color w:val="0D0D0D" w:themeColor="text1" w:themeTint="F2"/>
          <w:sz w:val="20"/>
          <w:szCs w:val="20"/>
        </w:rPr>
      </w:pPr>
      <w:proofErr w:type="gramStart"/>
      <w:r w:rsidRPr="007A463E">
        <w:rPr>
          <w:rFonts w:ascii="Tahoma" w:hAnsi="Tahoma" w:cs="Tahoma"/>
          <w:color w:val="0D0D0D" w:themeColor="text1" w:themeTint="F2"/>
          <w:sz w:val="20"/>
          <w:szCs w:val="20"/>
        </w:rPr>
        <w:t>şeklinde</w:t>
      </w:r>
      <w:proofErr w:type="gramEnd"/>
      <w:r w:rsidRPr="007A463E">
        <w:rPr>
          <w:rFonts w:ascii="Tahoma" w:hAnsi="Tahoma" w:cs="Tahoma"/>
          <w:color w:val="0D0D0D" w:themeColor="text1" w:themeTint="F2"/>
          <w:sz w:val="20"/>
          <w:szCs w:val="20"/>
        </w:rPr>
        <w:t xml:space="preserve"> kullanılır.</w:t>
      </w:r>
    </w:p>
    <w:p w:rsidR="00564867" w:rsidRPr="00564867" w:rsidRDefault="00564867" w:rsidP="00564867">
      <w:pPr>
        <w:pStyle w:val="NormalWeb"/>
        <w:spacing w:before="0" w:beforeAutospacing="0" w:after="0" w:afterAutospacing="0"/>
        <w:textAlignment w:val="baseline"/>
        <w:rPr>
          <w:rStyle w:val="Gl"/>
          <w:rFonts w:ascii="Tahoma" w:hAnsi="Tahoma" w:cs="Tahoma"/>
          <w:b w:val="0"/>
          <w:bCs w:val="0"/>
          <w:color w:val="0D0D0D" w:themeColor="text1" w:themeTint="F2"/>
          <w:sz w:val="20"/>
          <w:szCs w:val="20"/>
        </w:rPr>
      </w:pPr>
    </w:p>
    <w:p w:rsidR="001D7BA9" w:rsidRPr="001D7BA9" w:rsidRDefault="001D7BA9" w:rsidP="001D7BA9">
      <w:pPr>
        <w:pStyle w:val="NormalWeb"/>
        <w:jc w:val="both"/>
        <w:rPr>
          <w:sz w:val="20"/>
          <w:szCs w:val="20"/>
        </w:rPr>
      </w:pPr>
      <w:proofErr w:type="spellStart"/>
      <w:r w:rsidRPr="001D7BA9">
        <w:rPr>
          <w:rStyle w:val="Gl"/>
          <w:sz w:val="20"/>
          <w:szCs w:val="20"/>
        </w:rPr>
        <w:t>String</w:t>
      </w:r>
      <w:proofErr w:type="spellEnd"/>
      <w:r w:rsidRPr="001D7BA9">
        <w:rPr>
          <w:rStyle w:val="Gl"/>
          <w:sz w:val="20"/>
          <w:szCs w:val="20"/>
        </w:rPr>
        <w:t>:</w:t>
      </w:r>
      <w:r w:rsidRPr="001D7BA9">
        <w:rPr>
          <w:sz w:val="20"/>
          <w:szCs w:val="20"/>
        </w:rPr>
        <w:t> </w:t>
      </w:r>
      <w:proofErr w:type="spellStart"/>
      <w:r w:rsidRPr="001D7BA9">
        <w:rPr>
          <w:sz w:val="20"/>
          <w:szCs w:val="20"/>
        </w:rPr>
        <w:t>Metinsel</w:t>
      </w:r>
      <w:proofErr w:type="spellEnd"/>
      <w:r w:rsidRPr="001D7BA9">
        <w:rPr>
          <w:sz w:val="20"/>
          <w:szCs w:val="20"/>
        </w:rPr>
        <w:t xml:space="preserve"> veri türüdür.</w:t>
      </w:r>
    </w:p>
    <w:p w:rsidR="001D7BA9" w:rsidRPr="001D7BA9" w:rsidRDefault="001D7BA9" w:rsidP="001D7BA9">
      <w:pPr>
        <w:shd w:val="clear" w:color="auto" w:fill="FFFFFF"/>
      </w:pPr>
    </w:p>
    <w:tbl>
      <w:tblPr>
        <w:tblW w:w="13095" w:type="dxa"/>
        <w:tblCellMar>
          <w:left w:w="0" w:type="dxa"/>
          <w:right w:w="0" w:type="dxa"/>
        </w:tblCellMar>
        <w:tblLook w:val="04A0" w:firstRow="1" w:lastRow="0" w:firstColumn="1" w:lastColumn="0" w:noHBand="0" w:noVBand="1"/>
      </w:tblPr>
      <w:tblGrid>
        <w:gridCol w:w="480"/>
        <w:gridCol w:w="12615"/>
      </w:tblGrid>
      <w:tr w:rsidR="001D7BA9" w:rsidRPr="001D7BA9" w:rsidTr="001D7BA9">
        <w:tc>
          <w:tcPr>
            <w:tcW w:w="0" w:type="auto"/>
            <w:vAlign w:val="center"/>
            <w:hideMark/>
          </w:tcPr>
          <w:p w:rsidR="001D7BA9" w:rsidRPr="001D7BA9" w:rsidRDefault="001D7BA9" w:rsidP="001D7BA9">
            <w:r w:rsidRPr="001D7BA9">
              <w:t>1</w:t>
            </w:r>
          </w:p>
          <w:p w:rsidR="001D7BA9" w:rsidRPr="001D7BA9" w:rsidRDefault="001D7BA9" w:rsidP="001D7BA9">
            <w:r w:rsidRPr="001D7BA9">
              <w:t>2</w:t>
            </w:r>
          </w:p>
          <w:p w:rsidR="001D7BA9" w:rsidRPr="001D7BA9" w:rsidRDefault="001D7BA9" w:rsidP="001D7BA9">
            <w:r w:rsidRPr="001D7BA9">
              <w:t>3</w:t>
            </w:r>
          </w:p>
        </w:tc>
        <w:tc>
          <w:tcPr>
            <w:tcW w:w="12615" w:type="dxa"/>
            <w:vAlign w:val="center"/>
            <w:hideMark/>
          </w:tcPr>
          <w:p w:rsidR="001D7BA9" w:rsidRPr="001D7BA9" w:rsidRDefault="000D4C36" w:rsidP="001D7BA9">
            <w:r>
              <w:rPr>
                <w:rStyle w:val="HTMLKodu"/>
                <w:rFonts w:ascii="Times New Roman" w:eastAsia="MS Mincho" w:hAnsi="Times New Roman" w:cs="Times New Roman"/>
              </w:rPr>
              <w:t>    </w:t>
            </w:r>
            <w:proofErr w:type="spellStart"/>
            <w:r>
              <w:rPr>
                <w:rStyle w:val="HTMLKodu"/>
                <w:rFonts w:ascii="Times New Roman" w:eastAsia="MS Mincho" w:hAnsi="Times New Roman" w:cs="Times New Roman"/>
              </w:rPr>
              <w:t>String</w:t>
            </w:r>
            <w:proofErr w:type="spellEnd"/>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deneme00 = "</w:t>
            </w:r>
            <w:proofErr w:type="spellStart"/>
            <w:r w:rsidR="003757CB">
              <w:rPr>
                <w:rStyle w:val="HTMLKodu"/>
                <w:rFonts w:ascii="Times New Roman" w:eastAsia="MS Mincho" w:hAnsi="Times New Roman" w:cs="Times New Roman"/>
              </w:rPr>
              <w:t>dedendeneme</w:t>
            </w:r>
            <w:proofErr w:type="spellEnd"/>
            <w:r w:rsidR="001D7BA9" w:rsidRPr="001D7BA9">
              <w:rPr>
                <w:rStyle w:val="HTMLKodu"/>
                <w:rFonts w:ascii="Times New Roman" w:eastAsia="MS Mincho" w:hAnsi="Times New Roman" w:cs="Times New Roman"/>
              </w:rPr>
              <w:t>";</w:t>
            </w:r>
          </w:p>
          <w:p w:rsidR="001D7BA9" w:rsidRPr="001D7BA9" w:rsidRDefault="000D4C36" w:rsidP="001D7BA9">
            <w:r>
              <w:rPr>
                <w:rStyle w:val="HTMLKodu"/>
                <w:rFonts w:ascii="Times New Roman" w:eastAsia="MS Mincho" w:hAnsi="Times New Roman" w:cs="Times New Roman"/>
              </w:rPr>
              <w:t>    </w:t>
            </w:r>
            <w:proofErr w:type="spellStart"/>
            <w:r>
              <w:rPr>
                <w:rStyle w:val="HTMLKodu"/>
                <w:rFonts w:ascii="Times New Roman" w:eastAsia="MS Mincho" w:hAnsi="Times New Roman" w:cs="Times New Roman"/>
              </w:rPr>
              <w:t>String</w:t>
            </w:r>
            <w:proofErr w:type="spellEnd"/>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deneme01 = "1234";</w:t>
            </w:r>
          </w:p>
          <w:p w:rsidR="001D7BA9" w:rsidRPr="001D7BA9" w:rsidRDefault="000D4C36" w:rsidP="001D7BA9">
            <w:r>
              <w:rPr>
                <w:rStyle w:val="HTMLKodu"/>
                <w:rFonts w:ascii="Times New Roman" w:eastAsia="MS Mincho" w:hAnsi="Times New Roman" w:cs="Times New Roman"/>
              </w:rPr>
              <w:t>    </w:t>
            </w:r>
            <w:proofErr w:type="spellStart"/>
            <w:r>
              <w:rPr>
                <w:rStyle w:val="HTMLKodu"/>
                <w:rFonts w:ascii="Times New Roman" w:eastAsia="MS Mincho" w:hAnsi="Times New Roman" w:cs="Times New Roman"/>
              </w:rPr>
              <w:t>String</w:t>
            </w:r>
            <w:proofErr w:type="spellEnd"/>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deneme02 = '9Cdeneme';</w:t>
            </w:r>
          </w:p>
          <w:p w:rsidR="001D7BA9" w:rsidRPr="001D7BA9" w:rsidRDefault="001D7BA9" w:rsidP="001D7BA9"/>
        </w:tc>
      </w:tr>
    </w:tbl>
    <w:p w:rsidR="00FE7BB4" w:rsidRDefault="001D7BA9" w:rsidP="001B078F">
      <w:pPr>
        <w:pStyle w:val="NormalWeb"/>
        <w:spacing w:line="0" w:lineRule="atLeast"/>
        <w:jc w:val="both"/>
        <w:rPr>
          <w:sz w:val="20"/>
          <w:szCs w:val="20"/>
        </w:rPr>
      </w:pPr>
      <w:r w:rsidRPr="001D7BA9">
        <w:rPr>
          <w:sz w:val="20"/>
          <w:szCs w:val="20"/>
        </w:rPr>
        <w:t xml:space="preserve">Bir değişkeni </w:t>
      </w:r>
      <w:proofErr w:type="spellStart"/>
      <w:r w:rsidRPr="001D7BA9">
        <w:rPr>
          <w:sz w:val="20"/>
          <w:szCs w:val="20"/>
        </w:rPr>
        <w:t>string</w:t>
      </w:r>
      <w:proofErr w:type="spellEnd"/>
      <w:r w:rsidRPr="001D7BA9">
        <w:rPr>
          <w:sz w:val="20"/>
          <w:szCs w:val="20"/>
        </w:rPr>
        <w:t xml:space="preserve"> olarak tanımlayabilmek için = operatöründen sonra tırnak işareti içerisinde değişkenin değerini yazmalıyız. Yukarıdaki örnekte deneme00 adlı bir değişken tanımladık ve değerini </w:t>
      </w:r>
      <w:proofErr w:type="spellStart"/>
      <w:r w:rsidRPr="001D7BA9">
        <w:rPr>
          <w:sz w:val="20"/>
          <w:szCs w:val="20"/>
        </w:rPr>
        <w:t>zinzinzibidi</w:t>
      </w:r>
      <w:proofErr w:type="spellEnd"/>
      <w:r w:rsidRPr="001D7BA9">
        <w:rPr>
          <w:sz w:val="20"/>
          <w:szCs w:val="20"/>
        </w:rPr>
        <w:t xml:space="preserve"> şeklinde </w:t>
      </w:r>
      <w:proofErr w:type="spellStart"/>
      <w:r w:rsidRPr="001D7BA9">
        <w:rPr>
          <w:sz w:val="20"/>
          <w:szCs w:val="20"/>
        </w:rPr>
        <w:t>string</w:t>
      </w:r>
      <w:proofErr w:type="spellEnd"/>
      <w:r w:rsidRPr="001D7BA9">
        <w:rPr>
          <w:sz w:val="20"/>
          <w:szCs w:val="20"/>
        </w:rPr>
        <w:t xml:space="preserve"> olarak belirledik. </w:t>
      </w:r>
      <w:proofErr w:type="gramStart"/>
      <w:r w:rsidRPr="001D7BA9">
        <w:rPr>
          <w:sz w:val="20"/>
          <w:szCs w:val="20"/>
        </w:rPr>
        <w:t>deneme</w:t>
      </w:r>
      <w:proofErr w:type="gramEnd"/>
      <w:r w:rsidRPr="001D7BA9">
        <w:rPr>
          <w:sz w:val="20"/>
          <w:szCs w:val="20"/>
        </w:rPr>
        <w:t xml:space="preserve">01 değişkeni de </w:t>
      </w:r>
      <w:proofErr w:type="spellStart"/>
      <w:r w:rsidRPr="001D7BA9">
        <w:rPr>
          <w:sz w:val="20"/>
          <w:szCs w:val="20"/>
        </w:rPr>
        <w:t>string'dir</w:t>
      </w:r>
      <w:proofErr w:type="spellEnd"/>
      <w:r w:rsidRPr="001D7BA9">
        <w:rPr>
          <w:sz w:val="20"/>
          <w:szCs w:val="20"/>
        </w:rPr>
        <w:t xml:space="preserve">. Çünkü değeri sayısal olmasına rağmen tırnak işaretleri içinde yazdık. Tek tırnak ('') işareti içerisine yazılan değerler de </w:t>
      </w:r>
      <w:proofErr w:type="spellStart"/>
      <w:r w:rsidRPr="001D7BA9">
        <w:rPr>
          <w:sz w:val="20"/>
          <w:szCs w:val="20"/>
        </w:rPr>
        <w:t>string</w:t>
      </w:r>
      <w:proofErr w:type="spellEnd"/>
      <w:r w:rsidRPr="001D7BA9">
        <w:rPr>
          <w:sz w:val="20"/>
          <w:szCs w:val="20"/>
        </w:rPr>
        <w:t xml:space="preserve"> olarak algılanır.</w:t>
      </w:r>
    </w:p>
    <w:p w:rsidR="001D7BA9" w:rsidRPr="00670805" w:rsidRDefault="0097336F" w:rsidP="00670805">
      <w:pPr>
        <w:pStyle w:val="NormalWeb"/>
        <w:spacing w:line="0" w:lineRule="atLeast"/>
        <w:jc w:val="both"/>
        <w:rPr>
          <w:sz w:val="20"/>
          <w:szCs w:val="20"/>
        </w:rPr>
      </w:pPr>
      <w:proofErr w:type="spellStart"/>
      <w:proofErr w:type="gramStart"/>
      <w:r w:rsidRPr="0097336F">
        <w:rPr>
          <w:b/>
          <w:sz w:val="20"/>
          <w:szCs w:val="20"/>
          <w:u w:val="single"/>
        </w:rPr>
        <w:t>int</w:t>
      </w:r>
      <w:proofErr w:type="spellEnd"/>
      <w:proofErr w:type="gramEnd"/>
      <w:r w:rsidRPr="0097336F">
        <w:rPr>
          <w:b/>
          <w:sz w:val="20"/>
          <w:szCs w:val="20"/>
          <w:u w:val="single"/>
        </w:rPr>
        <w:t xml:space="preserve"> ve </w:t>
      </w:r>
      <w:proofErr w:type="spellStart"/>
      <w:r w:rsidRPr="0097336F">
        <w:rPr>
          <w:b/>
          <w:sz w:val="20"/>
          <w:szCs w:val="20"/>
          <w:u w:val="single"/>
        </w:rPr>
        <w:t>float</w:t>
      </w:r>
      <w:proofErr w:type="spellEnd"/>
      <w:r w:rsidR="001D7BA9" w:rsidRPr="001D7BA9">
        <w:rPr>
          <w:rStyle w:val="Gl"/>
          <w:sz w:val="20"/>
          <w:szCs w:val="20"/>
        </w:rPr>
        <w:t>:</w:t>
      </w:r>
      <w:r w:rsidR="001D7BA9" w:rsidRPr="001D7BA9">
        <w:rPr>
          <w:sz w:val="20"/>
          <w:szCs w:val="20"/>
        </w:rPr>
        <w:t> Sayısal veri türüdür.</w:t>
      </w:r>
    </w:p>
    <w:p w:rsidR="001D7BA9" w:rsidRPr="001D7BA9" w:rsidRDefault="001D7BA9" w:rsidP="001B078F">
      <w:pPr>
        <w:shd w:val="clear" w:color="auto" w:fill="FFFFFF"/>
        <w:spacing w:line="0" w:lineRule="atLeast"/>
      </w:pPr>
    </w:p>
    <w:tbl>
      <w:tblPr>
        <w:tblW w:w="13095" w:type="dxa"/>
        <w:tblCellMar>
          <w:left w:w="0" w:type="dxa"/>
          <w:right w:w="0" w:type="dxa"/>
        </w:tblCellMar>
        <w:tblLook w:val="04A0" w:firstRow="1" w:lastRow="0" w:firstColumn="1" w:lastColumn="0" w:noHBand="0" w:noVBand="1"/>
      </w:tblPr>
      <w:tblGrid>
        <w:gridCol w:w="480"/>
        <w:gridCol w:w="12615"/>
      </w:tblGrid>
      <w:tr w:rsidR="001D7BA9" w:rsidRPr="001D7BA9" w:rsidTr="001D7BA9">
        <w:tc>
          <w:tcPr>
            <w:tcW w:w="0" w:type="auto"/>
            <w:vAlign w:val="center"/>
            <w:hideMark/>
          </w:tcPr>
          <w:p w:rsidR="001D7BA9" w:rsidRPr="001D7BA9" w:rsidRDefault="001D7BA9" w:rsidP="001B078F">
            <w:pPr>
              <w:spacing w:line="0" w:lineRule="atLeast"/>
            </w:pPr>
            <w:r w:rsidRPr="001D7BA9">
              <w:t>1</w:t>
            </w:r>
          </w:p>
          <w:p w:rsidR="001D7BA9" w:rsidRPr="001D7BA9" w:rsidRDefault="001D7BA9" w:rsidP="001B078F">
            <w:pPr>
              <w:spacing w:line="0" w:lineRule="atLeast"/>
            </w:pPr>
            <w:r w:rsidRPr="001D7BA9">
              <w:t>2</w:t>
            </w:r>
          </w:p>
        </w:tc>
        <w:tc>
          <w:tcPr>
            <w:tcW w:w="12615" w:type="dxa"/>
            <w:vAlign w:val="center"/>
            <w:hideMark/>
          </w:tcPr>
          <w:p w:rsidR="001D7BA9" w:rsidRPr="001D7BA9" w:rsidRDefault="001D7BA9" w:rsidP="001B078F">
            <w:pPr>
              <w:spacing w:line="0" w:lineRule="atLeast"/>
            </w:pPr>
            <w:r w:rsidRPr="001D7BA9">
              <w:rPr>
                <w:rStyle w:val="HTMLKodu"/>
                <w:rFonts w:ascii="Times New Roman" w:eastAsia="MS Mincho" w:hAnsi="Times New Roman" w:cs="Times New Roman"/>
              </w:rPr>
              <w:t>    </w:t>
            </w:r>
            <w:proofErr w:type="spellStart"/>
            <w:proofErr w:type="gramStart"/>
            <w:r w:rsidR="0097336F">
              <w:rPr>
                <w:rStyle w:val="HTMLKodu"/>
                <w:rFonts w:ascii="Times New Roman" w:eastAsia="MS Mincho" w:hAnsi="Times New Roman" w:cs="Times New Roman"/>
              </w:rPr>
              <w:t>int</w:t>
            </w:r>
            <w:proofErr w:type="spellEnd"/>
            <w:proofErr w:type="gramEnd"/>
            <w:r w:rsidR="0097336F">
              <w:rPr>
                <w:rStyle w:val="HTMLKodu"/>
                <w:rFonts w:ascii="Times New Roman" w:eastAsia="MS Mincho" w:hAnsi="Times New Roman" w:cs="Times New Roman"/>
              </w:rPr>
              <w:t xml:space="preserve"> </w:t>
            </w:r>
            <w:r w:rsidRPr="001D7BA9">
              <w:rPr>
                <w:rStyle w:val="HTMLKodu"/>
                <w:rFonts w:ascii="Times New Roman" w:eastAsia="MS Mincho" w:hAnsi="Times New Roman" w:cs="Times New Roman"/>
              </w:rPr>
              <w:t>deneme03 = 12;  // Tamsayı</w:t>
            </w:r>
          </w:p>
          <w:p w:rsidR="001D7BA9" w:rsidRPr="001D7BA9" w:rsidRDefault="001D7BA9" w:rsidP="001B078F">
            <w:pPr>
              <w:spacing w:line="0" w:lineRule="atLeast"/>
            </w:pPr>
            <w:r w:rsidRPr="001D7BA9">
              <w:rPr>
                <w:rStyle w:val="HTMLKodu"/>
                <w:rFonts w:ascii="Times New Roman" w:eastAsia="MS Mincho" w:hAnsi="Times New Roman" w:cs="Times New Roman"/>
              </w:rPr>
              <w:t>    </w:t>
            </w:r>
            <w:proofErr w:type="gramStart"/>
            <w:r w:rsidR="0097336F">
              <w:rPr>
                <w:rStyle w:val="HTMLKodu"/>
                <w:rFonts w:ascii="Times New Roman" w:eastAsia="MS Mincho" w:hAnsi="Times New Roman" w:cs="Times New Roman"/>
              </w:rPr>
              <w:t>float</w:t>
            </w:r>
            <w:r w:rsidRPr="001D7BA9">
              <w:rPr>
                <w:rStyle w:val="HTMLKodu"/>
                <w:rFonts w:ascii="Times New Roman" w:eastAsia="MS Mincho" w:hAnsi="Times New Roman" w:cs="Times New Roman"/>
              </w:rPr>
              <w:t>deneme</w:t>
            </w:r>
            <w:proofErr w:type="gramEnd"/>
            <w:r w:rsidRPr="001D7BA9">
              <w:rPr>
                <w:rStyle w:val="HTMLKodu"/>
                <w:rFonts w:ascii="Times New Roman" w:eastAsia="MS Mincho" w:hAnsi="Times New Roman" w:cs="Times New Roman"/>
              </w:rPr>
              <w:t xml:space="preserve">04 = 2.3; // </w:t>
            </w:r>
            <w:proofErr w:type="spellStart"/>
            <w:r w:rsidRPr="001D7BA9">
              <w:rPr>
                <w:rStyle w:val="HTMLKodu"/>
                <w:rFonts w:ascii="Times New Roman" w:eastAsia="MS Mincho" w:hAnsi="Times New Roman" w:cs="Times New Roman"/>
              </w:rPr>
              <w:t>Ondalıklı</w:t>
            </w:r>
            <w:proofErr w:type="spellEnd"/>
            <w:r w:rsidRPr="001D7BA9">
              <w:rPr>
                <w:rStyle w:val="HTMLKodu"/>
                <w:rFonts w:ascii="Times New Roman" w:eastAsia="MS Mincho" w:hAnsi="Times New Roman" w:cs="Times New Roman"/>
              </w:rPr>
              <w:t xml:space="preserve"> sayı</w:t>
            </w:r>
          </w:p>
          <w:p w:rsidR="001D7BA9" w:rsidRPr="001D7BA9" w:rsidRDefault="001D7BA9" w:rsidP="001B078F">
            <w:pPr>
              <w:spacing w:line="0" w:lineRule="atLeast"/>
            </w:pPr>
          </w:p>
        </w:tc>
      </w:tr>
    </w:tbl>
    <w:p w:rsidR="001D7BA9" w:rsidRPr="001D7BA9" w:rsidRDefault="001D7BA9" w:rsidP="001B078F">
      <w:pPr>
        <w:pStyle w:val="NormalWeb"/>
        <w:spacing w:line="0" w:lineRule="atLeast"/>
        <w:jc w:val="both"/>
        <w:rPr>
          <w:sz w:val="20"/>
          <w:szCs w:val="20"/>
        </w:rPr>
      </w:pPr>
      <w:proofErr w:type="spellStart"/>
      <w:r w:rsidRPr="001D7BA9">
        <w:rPr>
          <w:rStyle w:val="Gl"/>
          <w:sz w:val="20"/>
          <w:szCs w:val="20"/>
        </w:rPr>
        <w:t>Boolean</w:t>
      </w:r>
      <w:proofErr w:type="spellEnd"/>
      <w:r w:rsidRPr="001D7BA9">
        <w:rPr>
          <w:rStyle w:val="Gl"/>
          <w:sz w:val="20"/>
          <w:szCs w:val="20"/>
        </w:rPr>
        <w:t>:</w:t>
      </w:r>
      <w:r w:rsidRPr="001D7BA9">
        <w:rPr>
          <w:sz w:val="20"/>
          <w:szCs w:val="20"/>
        </w:rPr>
        <w:t> Mantıksal veri türüdür.</w:t>
      </w:r>
    </w:p>
    <w:tbl>
      <w:tblPr>
        <w:tblW w:w="13095" w:type="dxa"/>
        <w:tblCellMar>
          <w:left w:w="0" w:type="dxa"/>
          <w:right w:w="0" w:type="dxa"/>
        </w:tblCellMar>
        <w:tblLook w:val="04A0" w:firstRow="1" w:lastRow="0" w:firstColumn="1" w:lastColumn="0" w:noHBand="0" w:noVBand="1"/>
      </w:tblPr>
      <w:tblGrid>
        <w:gridCol w:w="480"/>
        <w:gridCol w:w="12615"/>
      </w:tblGrid>
      <w:tr w:rsidR="001D7BA9" w:rsidRPr="001D7BA9" w:rsidTr="001D7BA9">
        <w:tc>
          <w:tcPr>
            <w:tcW w:w="0" w:type="auto"/>
            <w:vAlign w:val="center"/>
            <w:hideMark/>
          </w:tcPr>
          <w:p w:rsidR="001D7BA9" w:rsidRPr="001D7BA9" w:rsidRDefault="001D7BA9" w:rsidP="001B078F">
            <w:pPr>
              <w:spacing w:line="0" w:lineRule="atLeast"/>
            </w:pPr>
            <w:r w:rsidRPr="001D7BA9">
              <w:t>1</w:t>
            </w:r>
          </w:p>
          <w:p w:rsidR="001D7BA9" w:rsidRPr="001D7BA9" w:rsidRDefault="001D7BA9" w:rsidP="001B078F">
            <w:pPr>
              <w:spacing w:line="0" w:lineRule="atLeast"/>
            </w:pPr>
            <w:r w:rsidRPr="001D7BA9">
              <w:t>2</w:t>
            </w:r>
          </w:p>
        </w:tc>
        <w:tc>
          <w:tcPr>
            <w:tcW w:w="12615" w:type="dxa"/>
            <w:vAlign w:val="center"/>
            <w:hideMark/>
          </w:tcPr>
          <w:p w:rsidR="001D7BA9" w:rsidRPr="001D7BA9" w:rsidRDefault="004F3897" w:rsidP="001B078F">
            <w:pPr>
              <w:spacing w:line="0" w:lineRule="atLeast"/>
            </w:pPr>
            <w:r>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 </w:t>
            </w:r>
            <w:proofErr w:type="spellStart"/>
            <w:proofErr w:type="gramStart"/>
            <w:r w:rsidR="0097336F">
              <w:rPr>
                <w:rStyle w:val="HTMLKodu"/>
                <w:rFonts w:ascii="Times New Roman" w:eastAsia="MS Mincho" w:hAnsi="Times New Roman" w:cs="Times New Roman"/>
              </w:rPr>
              <w:t>int</w:t>
            </w:r>
            <w:proofErr w:type="spellEnd"/>
            <w:proofErr w:type="gramEnd"/>
            <w:r w:rsidR="0097336F">
              <w:rPr>
                <w:rStyle w:val="HTMLKodu"/>
                <w:rFonts w:ascii="Times New Roman" w:eastAsia="MS Mincho" w:hAnsi="Times New Roman" w:cs="Times New Roman"/>
              </w:rPr>
              <w:t xml:space="preserve"> </w:t>
            </w:r>
            <w:r w:rsidR="001D7BA9" w:rsidRPr="001D7BA9">
              <w:rPr>
                <w:rStyle w:val="HTMLKodu"/>
                <w:rFonts w:ascii="Times New Roman" w:eastAsia="MS Mincho" w:hAnsi="Times New Roman" w:cs="Times New Roman"/>
              </w:rPr>
              <w:t xml:space="preserve">deneme05 = </w:t>
            </w:r>
            <w:proofErr w:type="spellStart"/>
            <w:r w:rsidR="001D7BA9" w:rsidRPr="001D7BA9">
              <w:rPr>
                <w:rStyle w:val="HTMLKodu"/>
                <w:rFonts w:ascii="Times New Roman" w:eastAsia="MS Mincho" w:hAnsi="Times New Roman" w:cs="Times New Roman"/>
              </w:rPr>
              <w:t>true</w:t>
            </w:r>
            <w:proofErr w:type="spellEnd"/>
            <w:r w:rsidR="001D7BA9" w:rsidRPr="001D7BA9">
              <w:rPr>
                <w:rStyle w:val="HTMLKodu"/>
                <w:rFonts w:ascii="Times New Roman" w:eastAsia="MS Mincho" w:hAnsi="Times New Roman" w:cs="Times New Roman"/>
              </w:rPr>
              <w:t>;</w:t>
            </w:r>
          </w:p>
          <w:p w:rsidR="001D7BA9" w:rsidRPr="001D7BA9" w:rsidRDefault="001D7BA9" w:rsidP="001B078F">
            <w:pPr>
              <w:spacing w:line="0" w:lineRule="atLeast"/>
            </w:pPr>
            <w:r w:rsidRPr="001D7BA9">
              <w:rPr>
                <w:rStyle w:val="HTMLKodu"/>
                <w:rFonts w:ascii="Times New Roman" w:eastAsia="MS Mincho" w:hAnsi="Times New Roman" w:cs="Times New Roman"/>
              </w:rPr>
              <w:t>    </w:t>
            </w:r>
            <w:proofErr w:type="spellStart"/>
            <w:proofErr w:type="gramStart"/>
            <w:r w:rsidR="0097336F">
              <w:rPr>
                <w:rStyle w:val="HTMLKodu"/>
                <w:rFonts w:ascii="Times New Roman" w:eastAsia="MS Mincho" w:hAnsi="Times New Roman" w:cs="Times New Roman"/>
              </w:rPr>
              <w:t>int</w:t>
            </w:r>
            <w:proofErr w:type="spellEnd"/>
            <w:proofErr w:type="gramEnd"/>
            <w:r w:rsidR="0097336F">
              <w:rPr>
                <w:rStyle w:val="HTMLKodu"/>
                <w:rFonts w:ascii="Times New Roman" w:eastAsia="MS Mincho" w:hAnsi="Times New Roman" w:cs="Times New Roman"/>
              </w:rPr>
              <w:t xml:space="preserve"> </w:t>
            </w:r>
            <w:r w:rsidRPr="001D7BA9">
              <w:rPr>
                <w:rStyle w:val="HTMLKodu"/>
                <w:rFonts w:ascii="Times New Roman" w:eastAsia="MS Mincho" w:hAnsi="Times New Roman" w:cs="Times New Roman"/>
              </w:rPr>
              <w:t xml:space="preserve">deneme06 = </w:t>
            </w:r>
            <w:proofErr w:type="spellStart"/>
            <w:r w:rsidRPr="001D7BA9">
              <w:rPr>
                <w:rStyle w:val="HTMLKodu"/>
                <w:rFonts w:ascii="Times New Roman" w:eastAsia="MS Mincho" w:hAnsi="Times New Roman" w:cs="Times New Roman"/>
              </w:rPr>
              <w:t>false</w:t>
            </w:r>
            <w:proofErr w:type="spellEnd"/>
            <w:r w:rsidRPr="001D7BA9">
              <w:rPr>
                <w:rStyle w:val="HTMLKodu"/>
                <w:rFonts w:ascii="Times New Roman" w:eastAsia="MS Mincho" w:hAnsi="Times New Roman" w:cs="Times New Roman"/>
              </w:rPr>
              <w:t>;</w:t>
            </w:r>
          </w:p>
          <w:p w:rsidR="001D7BA9" w:rsidRPr="001D7BA9" w:rsidRDefault="001D7BA9" w:rsidP="001B078F">
            <w:pPr>
              <w:spacing w:line="0" w:lineRule="atLeast"/>
            </w:pPr>
          </w:p>
        </w:tc>
      </w:tr>
      <w:tr w:rsidR="0097336F" w:rsidRPr="001D7BA9" w:rsidTr="001D7BA9">
        <w:tc>
          <w:tcPr>
            <w:tcW w:w="0" w:type="auto"/>
            <w:vAlign w:val="center"/>
          </w:tcPr>
          <w:p w:rsidR="0097336F" w:rsidRPr="001D7BA9" w:rsidRDefault="0097336F" w:rsidP="001B078F">
            <w:pPr>
              <w:spacing w:line="0" w:lineRule="atLeast"/>
            </w:pPr>
          </w:p>
        </w:tc>
        <w:tc>
          <w:tcPr>
            <w:tcW w:w="12615" w:type="dxa"/>
            <w:vAlign w:val="center"/>
          </w:tcPr>
          <w:p w:rsidR="0097336F" w:rsidRPr="001D7BA9" w:rsidRDefault="0097336F" w:rsidP="001B078F">
            <w:pPr>
              <w:spacing w:line="0" w:lineRule="atLeast"/>
              <w:rPr>
                <w:rStyle w:val="HTMLKodu"/>
                <w:rFonts w:ascii="Times New Roman" w:eastAsia="MS Mincho" w:hAnsi="Times New Roman" w:cs="Times New Roman"/>
              </w:rPr>
            </w:pPr>
          </w:p>
        </w:tc>
      </w:tr>
    </w:tbl>
    <w:p w:rsidR="00FE7BB4" w:rsidRDefault="001D7BA9" w:rsidP="00560FD2">
      <w:pPr>
        <w:pStyle w:val="NormalWeb"/>
        <w:spacing w:line="0" w:lineRule="atLeast"/>
        <w:jc w:val="both"/>
        <w:rPr>
          <w:sz w:val="20"/>
          <w:szCs w:val="20"/>
        </w:rPr>
      </w:pPr>
      <w:r w:rsidRPr="001D7BA9">
        <w:rPr>
          <w:sz w:val="20"/>
          <w:szCs w:val="20"/>
        </w:rPr>
        <w:t xml:space="preserve">Değişkenin değeri ya </w:t>
      </w:r>
      <w:proofErr w:type="spellStart"/>
      <w:r w:rsidRPr="001D7BA9">
        <w:rPr>
          <w:sz w:val="20"/>
          <w:szCs w:val="20"/>
        </w:rPr>
        <w:t>true</w:t>
      </w:r>
      <w:proofErr w:type="spellEnd"/>
      <w:r w:rsidRPr="001D7BA9">
        <w:rPr>
          <w:sz w:val="20"/>
          <w:szCs w:val="20"/>
        </w:rPr>
        <w:t xml:space="preserve"> (doğru) ya da </w:t>
      </w:r>
      <w:proofErr w:type="spellStart"/>
      <w:r w:rsidRPr="001D7BA9">
        <w:rPr>
          <w:sz w:val="20"/>
          <w:szCs w:val="20"/>
        </w:rPr>
        <w:t>false</w:t>
      </w:r>
      <w:proofErr w:type="spellEnd"/>
      <w:r w:rsidRPr="001D7BA9">
        <w:rPr>
          <w:sz w:val="20"/>
          <w:szCs w:val="20"/>
        </w:rPr>
        <w:t xml:space="preserve"> (yanlış) olabilir.</w:t>
      </w:r>
    </w:p>
    <w:p w:rsidR="002D7FCB" w:rsidRPr="00BD603B" w:rsidRDefault="00E33EEE" w:rsidP="002D7FCB">
      <w:pPr>
        <w:pStyle w:val="NormalWeb"/>
        <w:jc w:val="both"/>
        <w:rPr>
          <w:color w:val="333333"/>
          <w:sz w:val="20"/>
          <w:szCs w:val="20"/>
          <w:bdr w:val="none" w:sz="0" w:space="0" w:color="auto" w:frame="1"/>
          <w:shd w:val="clear" w:color="auto" w:fill="FFFFFF"/>
        </w:rPr>
      </w:pPr>
      <w:proofErr w:type="spellStart"/>
      <w:r>
        <w:rPr>
          <w:b/>
          <w:sz w:val="20"/>
          <w:szCs w:val="20"/>
        </w:rPr>
        <w:t>Thread</w:t>
      </w:r>
      <w:proofErr w:type="spellEnd"/>
      <w:r>
        <w:rPr>
          <w:b/>
          <w:sz w:val="20"/>
          <w:szCs w:val="20"/>
        </w:rPr>
        <w:t xml:space="preserve"> Kütüphanesi</w:t>
      </w:r>
      <w:r w:rsidR="002D7FCB" w:rsidRPr="00AA6E8C">
        <w:rPr>
          <w:b/>
          <w:sz w:val="20"/>
          <w:szCs w:val="20"/>
        </w:rPr>
        <w:t>:</w:t>
      </w:r>
    </w:p>
    <w:p w:rsidR="002D7FCB" w:rsidRDefault="002041B5" w:rsidP="002D7FCB">
      <w:pPr>
        <w:pStyle w:val="NormalWeb"/>
        <w:spacing w:before="0" w:beforeAutospacing="0" w:after="0" w:afterAutospacing="0"/>
        <w:textAlignment w:val="baseline"/>
        <w:rPr>
          <w:rStyle w:val="WW8Num2z0"/>
          <w:rFonts w:ascii="Arial" w:hAnsi="Arial" w:cs="Arial"/>
          <w:color w:val="555555"/>
          <w:shd w:val="clear" w:color="auto" w:fill="FAFAFA"/>
        </w:rPr>
      </w:pPr>
      <w:proofErr w:type="spellStart"/>
      <w:r>
        <w:rPr>
          <w:sz w:val="20"/>
          <w:szCs w:val="20"/>
          <w:shd w:val="clear" w:color="auto" w:fill="FFFFFF"/>
        </w:rPr>
        <w:t>Thread</w:t>
      </w:r>
      <w:proofErr w:type="spellEnd"/>
      <w:r>
        <w:rPr>
          <w:sz w:val="20"/>
          <w:szCs w:val="20"/>
          <w:shd w:val="clear" w:color="auto" w:fill="FFFFFF"/>
        </w:rPr>
        <w:t xml:space="preserve"> kütüphanesi </w:t>
      </w:r>
      <w:proofErr w:type="spellStart"/>
      <w:r>
        <w:rPr>
          <w:sz w:val="20"/>
          <w:szCs w:val="20"/>
          <w:shd w:val="clear" w:color="auto" w:fill="FFFFFF"/>
        </w:rPr>
        <w:t>javanın</w:t>
      </w:r>
      <w:proofErr w:type="spellEnd"/>
      <w:r>
        <w:rPr>
          <w:sz w:val="20"/>
          <w:szCs w:val="20"/>
          <w:shd w:val="clear" w:color="auto" w:fill="FFFFFF"/>
        </w:rPr>
        <w:t xml:space="preserve"> içinde bulunan bir kütüphanedir</w:t>
      </w:r>
      <w:r w:rsidR="002D7FCB">
        <w:rPr>
          <w:sz w:val="20"/>
          <w:szCs w:val="20"/>
          <w:shd w:val="clear" w:color="auto" w:fill="FFFFFF"/>
        </w:rPr>
        <w:t>.</w:t>
      </w:r>
      <w:r>
        <w:rPr>
          <w:sz w:val="20"/>
          <w:szCs w:val="20"/>
          <w:shd w:val="clear" w:color="auto" w:fill="FFFFFF"/>
        </w:rPr>
        <w:t xml:space="preserve"> Bu kütüphane sayesinde </w:t>
      </w:r>
      <w:proofErr w:type="spellStart"/>
      <w:r>
        <w:rPr>
          <w:sz w:val="20"/>
          <w:szCs w:val="20"/>
          <w:shd w:val="clear" w:color="auto" w:fill="FFFFFF"/>
        </w:rPr>
        <w:t>threadler</w:t>
      </w:r>
      <w:proofErr w:type="spellEnd"/>
      <w:r>
        <w:rPr>
          <w:sz w:val="20"/>
          <w:szCs w:val="20"/>
          <w:shd w:val="clear" w:color="auto" w:fill="FFFFFF"/>
        </w:rPr>
        <w:t xml:space="preserve"> oluşturup programımızın işlemci üzerinde birden fazla </w:t>
      </w:r>
      <w:proofErr w:type="spellStart"/>
      <w:r>
        <w:rPr>
          <w:sz w:val="20"/>
          <w:szCs w:val="20"/>
          <w:shd w:val="clear" w:color="auto" w:fill="FFFFFF"/>
        </w:rPr>
        <w:t>core</w:t>
      </w:r>
      <w:proofErr w:type="spellEnd"/>
      <w:r>
        <w:rPr>
          <w:sz w:val="20"/>
          <w:szCs w:val="20"/>
          <w:shd w:val="clear" w:color="auto" w:fill="FFFFFF"/>
        </w:rPr>
        <w:t xml:space="preserve"> üzerinde çalıştırılabilmesini ve böylelikle bir tarafı hata verdiğinde </w:t>
      </w:r>
      <w:proofErr w:type="spellStart"/>
      <w:r>
        <w:rPr>
          <w:sz w:val="20"/>
          <w:szCs w:val="20"/>
          <w:shd w:val="clear" w:color="auto" w:fill="FFFFFF"/>
        </w:rPr>
        <w:t>yinede</w:t>
      </w:r>
      <w:proofErr w:type="spellEnd"/>
      <w:r>
        <w:rPr>
          <w:sz w:val="20"/>
          <w:szCs w:val="20"/>
          <w:shd w:val="clear" w:color="auto" w:fill="FFFFFF"/>
        </w:rPr>
        <w:t xml:space="preserve"> programımız çalış durumda olabiliyor. </w:t>
      </w:r>
      <w:proofErr w:type="spellStart"/>
      <w:r>
        <w:rPr>
          <w:sz w:val="20"/>
          <w:szCs w:val="20"/>
          <w:shd w:val="clear" w:color="auto" w:fill="FFFFFF"/>
        </w:rPr>
        <w:t>Thread</w:t>
      </w:r>
      <w:proofErr w:type="spellEnd"/>
      <w:r>
        <w:rPr>
          <w:sz w:val="20"/>
          <w:szCs w:val="20"/>
          <w:shd w:val="clear" w:color="auto" w:fill="FFFFFF"/>
        </w:rPr>
        <w:t xml:space="preserve"> kütüphanesini bir </w:t>
      </w:r>
      <w:proofErr w:type="spellStart"/>
      <w:r>
        <w:rPr>
          <w:sz w:val="20"/>
          <w:szCs w:val="20"/>
          <w:shd w:val="clear" w:color="auto" w:fill="FFFFFF"/>
        </w:rPr>
        <w:t>classa</w:t>
      </w:r>
      <w:proofErr w:type="spellEnd"/>
      <w:r>
        <w:rPr>
          <w:sz w:val="20"/>
          <w:szCs w:val="20"/>
          <w:shd w:val="clear" w:color="auto" w:fill="FFFFFF"/>
        </w:rPr>
        <w:t xml:space="preserve"> </w:t>
      </w:r>
      <w:proofErr w:type="spellStart"/>
      <w:r>
        <w:rPr>
          <w:sz w:val="20"/>
          <w:szCs w:val="20"/>
          <w:shd w:val="clear" w:color="auto" w:fill="FFFFFF"/>
        </w:rPr>
        <w:t>extends</w:t>
      </w:r>
      <w:proofErr w:type="spellEnd"/>
      <w:r>
        <w:rPr>
          <w:sz w:val="20"/>
          <w:szCs w:val="20"/>
          <w:shd w:val="clear" w:color="auto" w:fill="FFFFFF"/>
        </w:rPr>
        <w:t xml:space="preserve"> edip </w:t>
      </w:r>
      <w:proofErr w:type="spellStart"/>
      <w:proofErr w:type="gramStart"/>
      <w:r>
        <w:rPr>
          <w:sz w:val="20"/>
          <w:szCs w:val="20"/>
          <w:shd w:val="clear" w:color="auto" w:fill="FFFFFF"/>
        </w:rPr>
        <w:t>run</w:t>
      </w:r>
      <w:proofErr w:type="spellEnd"/>
      <w:r>
        <w:rPr>
          <w:sz w:val="20"/>
          <w:szCs w:val="20"/>
          <w:shd w:val="clear" w:color="auto" w:fill="FFFFFF"/>
        </w:rPr>
        <w:t>(</w:t>
      </w:r>
      <w:proofErr w:type="gramEnd"/>
      <w:r>
        <w:rPr>
          <w:sz w:val="20"/>
          <w:szCs w:val="20"/>
          <w:shd w:val="clear" w:color="auto" w:fill="FFFFFF"/>
        </w:rPr>
        <w:t xml:space="preserve">) fonksiyonun içine </w:t>
      </w:r>
      <w:proofErr w:type="spellStart"/>
      <w:r>
        <w:rPr>
          <w:sz w:val="20"/>
          <w:szCs w:val="20"/>
          <w:shd w:val="clear" w:color="auto" w:fill="FFFFFF"/>
        </w:rPr>
        <w:t>yazdığımzı</w:t>
      </w:r>
      <w:proofErr w:type="spellEnd"/>
      <w:r>
        <w:rPr>
          <w:sz w:val="20"/>
          <w:szCs w:val="20"/>
          <w:shd w:val="clear" w:color="auto" w:fill="FFFFFF"/>
        </w:rPr>
        <w:t xml:space="preserve"> kodları start() ile eş zamanlı çalıştırabilmekteyiz.</w:t>
      </w:r>
    </w:p>
    <w:p w:rsidR="002041B5" w:rsidRDefault="002041B5" w:rsidP="002041B5">
      <w:pPr>
        <w:pStyle w:val="NormalWeb"/>
        <w:spacing w:before="0" w:beforeAutospacing="0" w:after="0" w:afterAutospacing="0"/>
        <w:textAlignment w:val="baseline"/>
        <w:rPr>
          <w:sz w:val="20"/>
          <w:szCs w:val="20"/>
        </w:rPr>
      </w:pPr>
      <w:proofErr w:type="spellStart"/>
      <w:proofErr w:type="gramStart"/>
      <w:r>
        <w:rPr>
          <w:rStyle w:val="Gl"/>
          <w:sz w:val="20"/>
          <w:szCs w:val="20"/>
        </w:rPr>
        <w:t>run</w:t>
      </w:r>
      <w:proofErr w:type="spellEnd"/>
      <w:r>
        <w:rPr>
          <w:rStyle w:val="Gl"/>
          <w:sz w:val="20"/>
          <w:szCs w:val="20"/>
        </w:rPr>
        <w:t>(</w:t>
      </w:r>
      <w:proofErr w:type="gramEnd"/>
      <w:r>
        <w:rPr>
          <w:rStyle w:val="Gl"/>
          <w:sz w:val="20"/>
          <w:szCs w:val="20"/>
        </w:rPr>
        <w:t>)</w:t>
      </w:r>
      <w:r w:rsidR="002D7FCB" w:rsidRPr="002D7FCB">
        <w:rPr>
          <w:rStyle w:val="Gl"/>
          <w:sz w:val="20"/>
          <w:szCs w:val="20"/>
        </w:rPr>
        <w:t xml:space="preserve"> :</w:t>
      </w:r>
      <w:r w:rsidR="002D7FCB" w:rsidRPr="002D7FCB">
        <w:rPr>
          <w:sz w:val="20"/>
          <w:szCs w:val="20"/>
        </w:rPr>
        <w:t> </w:t>
      </w:r>
      <w:r>
        <w:rPr>
          <w:sz w:val="20"/>
          <w:szCs w:val="20"/>
        </w:rPr>
        <w:t xml:space="preserve">Bu fonksiyonun için eşzamanlı olarak çalışmasını istediğimiz kodları yazıyoruz ve sanki yeni bir program çalıştırtmış oluyoruz. </w:t>
      </w:r>
      <w:r w:rsidR="002D7FCB" w:rsidRPr="002D7FCB">
        <w:rPr>
          <w:sz w:val="20"/>
          <w:szCs w:val="20"/>
        </w:rPr>
        <w:br/>
      </w:r>
      <w:proofErr w:type="gramStart"/>
      <w:r>
        <w:rPr>
          <w:rStyle w:val="Gl"/>
          <w:sz w:val="20"/>
          <w:szCs w:val="20"/>
        </w:rPr>
        <w:t>start(</w:t>
      </w:r>
      <w:proofErr w:type="gramEnd"/>
      <w:r>
        <w:rPr>
          <w:rStyle w:val="Gl"/>
          <w:sz w:val="20"/>
          <w:szCs w:val="20"/>
        </w:rPr>
        <w:t>)</w:t>
      </w:r>
      <w:r w:rsidR="002D7FCB" w:rsidRPr="002D7FCB">
        <w:rPr>
          <w:rStyle w:val="Gl"/>
          <w:sz w:val="20"/>
          <w:szCs w:val="20"/>
        </w:rPr>
        <w:t xml:space="preserve"> :</w:t>
      </w:r>
      <w:r w:rsidR="002D7FCB" w:rsidRPr="002D7FCB">
        <w:rPr>
          <w:sz w:val="20"/>
          <w:szCs w:val="20"/>
        </w:rPr>
        <w:t> </w:t>
      </w:r>
      <w:r>
        <w:rPr>
          <w:sz w:val="20"/>
          <w:szCs w:val="20"/>
        </w:rPr>
        <w:t xml:space="preserve">Mainin içinde oluşturduğumuz bir </w:t>
      </w:r>
      <w:proofErr w:type="spellStart"/>
      <w:r>
        <w:rPr>
          <w:sz w:val="20"/>
          <w:szCs w:val="20"/>
        </w:rPr>
        <w:t>thread</w:t>
      </w:r>
      <w:proofErr w:type="spellEnd"/>
      <w:r>
        <w:rPr>
          <w:sz w:val="20"/>
          <w:szCs w:val="20"/>
        </w:rPr>
        <w:t xml:space="preserve"> nesnesini bu fonksiyon ile </w:t>
      </w:r>
      <w:proofErr w:type="spellStart"/>
      <w:r>
        <w:rPr>
          <w:sz w:val="20"/>
          <w:szCs w:val="20"/>
        </w:rPr>
        <w:t>run</w:t>
      </w:r>
      <w:proofErr w:type="spellEnd"/>
      <w:r>
        <w:rPr>
          <w:sz w:val="20"/>
          <w:szCs w:val="20"/>
        </w:rPr>
        <w:t>() metodunu çalıştırıyoruz ve yeni bir program gibi diğerleriyle birlikte çalışmaya başlar.</w:t>
      </w:r>
      <w:r w:rsidR="002D7FCB" w:rsidRPr="002D7FCB">
        <w:rPr>
          <w:sz w:val="20"/>
          <w:szCs w:val="20"/>
        </w:rPr>
        <w:t>.</w:t>
      </w:r>
      <w:r w:rsidR="002D7FCB" w:rsidRPr="002D7FCB">
        <w:rPr>
          <w:sz w:val="20"/>
          <w:szCs w:val="20"/>
        </w:rPr>
        <w:br/>
      </w:r>
      <w:proofErr w:type="spellStart"/>
      <w:r>
        <w:rPr>
          <w:rStyle w:val="Gl"/>
          <w:sz w:val="20"/>
          <w:szCs w:val="20"/>
        </w:rPr>
        <w:t>Thread</w:t>
      </w:r>
      <w:proofErr w:type="spellEnd"/>
      <w:r>
        <w:rPr>
          <w:rStyle w:val="Gl"/>
          <w:sz w:val="20"/>
          <w:szCs w:val="20"/>
        </w:rPr>
        <w:t xml:space="preserve"> nesnesi oluşturma</w:t>
      </w:r>
      <w:r w:rsidR="002D7FCB" w:rsidRPr="002D7FCB">
        <w:rPr>
          <w:rStyle w:val="Gl"/>
          <w:sz w:val="20"/>
          <w:szCs w:val="20"/>
        </w:rPr>
        <w:t xml:space="preserve"> :</w:t>
      </w:r>
      <w:r w:rsidR="002D7FCB" w:rsidRPr="002D7FCB">
        <w:rPr>
          <w:sz w:val="20"/>
          <w:szCs w:val="20"/>
        </w:rPr>
        <w:t> </w:t>
      </w:r>
    </w:p>
    <w:p w:rsidR="006C66D7" w:rsidRPr="006C66D7" w:rsidRDefault="002041B5" w:rsidP="006C66D7">
      <w:pPr>
        <w:pStyle w:val="NormalWeb"/>
        <w:textAlignment w:val="baseline"/>
        <w:rPr>
          <w:sz w:val="20"/>
          <w:szCs w:val="20"/>
        </w:rPr>
      </w:pPr>
      <w:r>
        <w:rPr>
          <w:sz w:val="20"/>
          <w:szCs w:val="20"/>
        </w:rPr>
        <w:t xml:space="preserve">  </w:t>
      </w:r>
      <w:proofErr w:type="spellStart"/>
      <w:r w:rsidR="006C66D7">
        <w:rPr>
          <w:sz w:val="20"/>
          <w:szCs w:val="20"/>
        </w:rPr>
        <w:t>Thrclas</w:t>
      </w:r>
      <w:proofErr w:type="spellEnd"/>
      <w:r w:rsidR="006C66D7" w:rsidRPr="006C66D7">
        <w:rPr>
          <w:sz w:val="20"/>
          <w:szCs w:val="20"/>
        </w:rPr>
        <w:t xml:space="preserve"> </w:t>
      </w:r>
      <w:proofErr w:type="spellStart"/>
      <w:r w:rsidR="006C66D7">
        <w:rPr>
          <w:sz w:val="20"/>
          <w:szCs w:val="20"/>
        </w:rPr>
        <w:t>newthr</w:t>
      </w:r>
      <w:proofErr w:type="spellEnd"/>
      <w:r w:rsidR="006C66D7" w:rsidRPr="006C66D7">
        <w:rPr>
          <w:sz w:val="20"/>
          <w:szCs w:val="20"/>
        </w:rPr>
        <w:t>=</w:t>
      </w:r>
      <w:proofErr w:type="spellStart"/>
      <w:r w:rsidR="006C66D7" w:rsidRPr="006C66D7">
        <w:rPr>
          <w:sz w:val="20"/>
          <w:szCs w:val="20"/>
        </w:rPr>
        <w:t>new</w:t>
      </w:r>
      <w:proofErr w:type="spellEnd"/>
      <w:r w:rsidR="006C66D7" w:rsidRPr="006C66D7">
        <w:rPr>
          <w:sz w:val="20"/>
          <w:szCs w:val="20"/>
        </w:rPr>
        <w:t xml:space="preserve"> </w:t>
      </w:r>
      <w:proofErr w:type="spellStart"/>
      <w:proofErr w:type="gramStart"/>
      <w:r w:rsidR="006C66D7">
        <w:rPr>
          <w:sz w:val="20"/>
          <w:szCs w:val="20"/>
        </w:rPr>
        <w:t>Thrclas</w:t>
      </w:r>
      <w:proofErr w:type="spellEnd"/>
      <w:r w:rsidR="006C66D7" w:rsidRPr="006C66D7">
        <w:rPr>
          <w:sz w:val="20"/>
          <w:szCs w:val="20"/>
        </w:rPr>
        <w:t>(</w:t>
      </w:r>
      <w:proofErr w:type="gramEnd"/>
      <w:r w:rsidR="006C66D7" w:rsidRPr="006C66D7">
        <w:rPr>
          <w:sz w:val="20"/>
          <w:szCs w:val="20"/>
        </w:rPr>
        <w:t>);</w:t>
      </w:r>
    </w:p>
    <w:p w:rsidR="002041B5" w:rsidRPr="002041B5" w:rsidRDefault="006C66D7" w:rsidP="006C66D7">
      <w:pPr>
        <w:pStyle w:val="NormalWeb"/>
        <w:spacing w:before="0" w:beforeAutospacing="0" w:after="0" w:afterAutospacing="0"/>
        <w:textAlignment w:val="baseline"/>
        <w:rPr>
          <w:rFonts w:ascii="Tahoma" w:hAnsi="Tahoma" w:cs="Tahoma"/>
          <w:color w:val="0D0D0D" w:themeColor="text1" w:themeTint="F2"/>
          <w:sz w:val="20"/>
          <w:szCs w:val="20"/>
        </w:rPr>
      </w:pPr>
      <w:r w:rsidRPr="006C66D7">
        <w:rPr>
          <w:sz w:val="20"/>
          <w:szCs w:val="20"/>
        </w:rPr>
        <w:t xml:space="preserve">  </w:t>
      </w:r>
      <w:proofErr w:type="spellStart"/>
      <w:proofErr w:type="gramStart"/>
      <w:r>
        <w:rPr>
          <w:sz w:val="20"/>
          <w:szCs w:val="20"/>
        </w:rPr>
        <w:t>newthr</w:t>
      </w:r>
      <w:r w:rsidRPr="006C66D7">
        <w:rPr>
          <w:sz w:val="20"/>
          <w:szCs w:val="20"/>
        </w:rPr>
        <w:t>.start</w:t>
      </w:r>
      <w:proofErr w:type="spellEnd"/>
      <w:proofErr w:type="gramEnd"/>
      <w:r w:rsidRPr="006C66D7">
        <w:rPr>
          <w:sz w:val="20"/>
          <w:szCs w:val="20"/>
        </w:rPr>
        <w:t>();</w:t>
      </w:r>
      <w:r w:rsidR="002D7FCB" w:rsidRPr="002D7FCB">
        <w:rPr>
          <w:sz w:val="20"/>
          <w:szCs w:val="20"/>
        </w:rPr>
        <w:t xml:space="preserve"> </w:t>
      </w:r>
      <w:r w:rsidR="002D7FCB" w:rsidRPr="002D7FCB">
        <w:rPr>
          <w:sz w:val="20"/>
          <w:szCs w:val="20"/>
        </w:rPr>
        <w:br/>
      </w:r>
    </w:p>
    <w:p w:rsidR="00F65EEE" w:rsidRDefault="00B95011" w:rsidP="001B078F">
      <w:pPr>
        <w:pStyle w:val="NormalWeb"/>
        <w:shd w:val="clear" w:color="auto" w:fill="FFFFFF"/>
        <w:jc w:val="both"/>
        <w:rPr>
          <w:b/>
          <w:bCs/>
        </w:rPr>
      </w:pPr>
      <w:r>
        <w:rPr>
          <w:b/>
          <w:bCs/>
        </w:rPr>
        <w:lastRenderedPageBreak/>
        <w:t xml:space="preserve">5. </w:t>
      </w:r>
      <w:r w:rsidR="00BD603B">
        <w:rPr>
          <w:b/>
          <w:bCs/>
        </w:rPr>
        <w:t>Kazanımlar</w:t>
      </w:r>
    </w:p>
    <w:p w:rsidR="006C66D7" w:rsidRPr="006C66D7" w:rsidRDefault="006C66D7" w:rsidP="006C66D7">
      <w:pPr>
        <w:pStyle w:val="NormalWeb"/>
        <w:shd w:val="clear" w:color="auto" w:fill="FFFFFF"/>
        <w:jc w:val="both"/>
        <w:rPr>
          <w:b/>
          <w:sz w:val="20"/>
          <w:szCs w:val="20"/>
        </w:rPr>
      </w:pPr>
      <w:proofErr w:type="spellStart"/>
      <w:r>
        <w:rPr>
          <w:b/>
          <w:sz w:val="20"/>
          <w:szCs w:val="20"/>
        </w:rPr>
        <w:t>Thread</w:t>
      </w:r>
      <w:proofErr w:type="spellEnd"/>
    </w:p>
    <w:p w:rsidR="006C66D7" w:rsidRDefault="006C66D7" w:rsidP="006C66D7">
      <w:pPr>
        <w:pStyle w:val="NormalWeb"/>
        <w:shd w:val="clear" w:color="auto" w:fill="FFFFFF"/>
        <w:jc w:val="both"/>
        <w:rPr>
          <w:b/>
          <w:bCs/>
        </w:rPr>
      </w:pPr>
      <w:proofErr w:type="spellStart"/>
      <w:r>
        <w:rPr>
          <w:bCs/>
          <w:sz w:val="20"/>
          <w:szCs w:val="20"/>
        </w:rPr>
        <w:t>T</w:t>
      </w:r>
      <w:r>
        <w:rPr>
          <w:bCs/>
          <w:sz w:val="20"/>
          <w:szCs w:val="20"/>
        </w:rPr>
        <w:t>hread</w:t>
      </w:r>
      <w:r>
        <w:rPr>
          <w:bCs/>
          <w:sz w:val="20"/>
          <w:szCs w:val="20"/>
        </w:rPr>
        <w:t>lerin</w:t>
      </w:r>
      <w:proofErr w:type="spellEnd"/>
      <w:r>
        <w:rPr>
          <w:bCs/>
          <w:sz w:val="20"/>
          <w:szCs w:val="20"/>
        </w:rPr>
        <w:t xml:space="preserve"> nasıl çalıştığını</w:t>
      </w:r>
      <w:r w:rsidR="00F65EEE">
        <w:rPr>
          <w:bCs/>
          <w:sz w:val="20"/>
          <w:szCs w:val="20"/>
        </w:rPr>
        <w:t xml:space="preserve">, her bir </w:t>
      </w:r>
      <w:proofErr w:type="spellStart"/>
      <w:r w:rsidR="00F65EEE">
        <w:rPr>
          <w:bCs/>
          <w:sz w:val="20"/>
          <w:szCs w:val="20"/>
        </w:rPr>
        <w:t>threadin</w:t>
      </w:r>
      <w:proofErr w:type="spellEnd"/>
      <w:r w:rsidR="00F65EEE">
        <w:rPr>
          <w:bCs/>
          <w:sz w:val="20"/>
          <w:szCs w:val="20"/>
        </w:rPr>
        <w:t xml:space="preserve"> bir program gibi çalıştığını</w:t>
      </w:r>
      <w:r>
        <w:rPr>
          <w:bCs/>
          <w:sz w:val="20"/>
          <w:szCs w:val="20"/>
        </w:rPr>
        <w:t xml:space="preserve"> ve işlemci üzerinde paylaştırılmasını </w:t>
      </w:r>
      <w:r w:rsidR="00F65EEE">
        <w:rPr>
          <w:bCs/>
          <w:sz w:val="20"/>
          <w:szCs w:val="20"/>
        </w:rPr>
        <w:t xml:space="preserve">teorik olarak öğrenmiştim, bu proje sayesinde pratiğe döküp uygulama üstünde daha iyi anladım. </w:t>
      </w:r>
    </w:p>
    <w:p w:rsidR="00E3702D" w:rsidRDefault="006C66D7" w:rsidP="00E3702D">
      <w:pPr>
        <w:pStyle w:val="NormalWeb"/>
        <w:shd w:val="clear" w:color="auto" w:fill="FFFFFF"/>
        <w:jc w:val="both"/>
        <w:rPr>
          <w:sz w:val="20"/>
          <w:szCs w:val="20"/>
        </w:rPr>
      </w:pPr>
      <w:proofErr w:type="spellStart"/>
      <w:r>
        <w:rPr>
          <w:b/>
          <w:sz w:val="20"/>
          <w:szCs w:val="20"/>
        </w:rPr>
        <w:t>Thread</w:t>
      </w:r>
      <w:proofErr w:type="spellEnd"/>
      <w:r>
        <w:rPr>
          <w:b/>
          <w:sz w:val="20"/>
          <w:szCs w:val="20"/>
        </w:rPr>
        <w:t xml:space="preserve"> Kütüphanesi</w:t>
      </w:r>
      <w:r w:rsidR="00F65EEE">
        <w:rPr>
          <w:b/>
          <w:sz w:val="20"/>
          <w:szCs w:val="20"/>
        </w:rPr>
        <w:t xml:space="preserve"> ve İşlemleri</w:t>
      </w:r>
    </w:p>
    <w:p w:rsidR="00F65EEE" w:rsidRPr="00E3702D" w:rsidRDefault="00E3702D" w:rsidP="001B078F">
      <w:pPr>
        <w:pStyle w:val="NormalWeb"/>
        <w:shd w:val="clear" w:color="auto" w:fill="FFFFFF"/>
        <w:jc w:val="both"/>
        <w:rPr>
          <w:bCs/>
          <w:sz w:val="20"/>
          <w:szCs w:val="20"/>
        </w:rPr>
      </w:pPr>
      <w:r>
        <w:rPr>
          <w:bCs/>
          <w:sz w:val="20"/>
          <w:szCs w:val="20"/>
        </w:rPr>
        <w:t>Java’da</w:t>
      </w:r>
      <w:r w:rsidR="006C66D7">
        <w:rPr>
          <w:bCs/>
          <w:sz w:val="20"/>
          <w:szCs w:val="20"/>
        </w:rPr>
        <w:t xml:space="preserve"> </w:t>
      </w:r>
      <w:proofErr w:type="spellStart"/>
      <w:r w:rsidR="006C66D7">
        <w:rPr>
          <w:bCs/>
          <w:sz w:val="20"/>
          <w:szCs w:val="20"/>
        </w:rPr>
        <w:t>thread</w:t>
      </w:r>
      <w:proofErr w:type="spellEnd"/>
      <w:r>
        <w:rPr>
          <w:bCs/>
          <w:sz w:val="20"/>
          <w:szCs w:val="20"/>
        </w:rPr>
        <w:t xml:space="preserve"> kütüphanesi</w:t>
      </w:r>
      <w:r w:rsidR="006C66D7">
        <w:rPr>
          <w:bCs/>
          <w:sz w:val="20"/>
          <w:szCs w:val="20"/>
        </w:rPr>
        <w:t xml:space="preserve"> ile birlikte yeni bir </w:t>
      </w:r>
      <w:proofErr w:type="spellStart"/>
      <w:r w:rsidR="006C66D7">
        <w:rPr>
          <w:bCs/>
          <w:sz w:val="20"/>
          <w:szCs w:val="20"/>
        </w:rPr>
        <w:t>thread</w:t>
      </w:r>
      <w:proofErr w:type="spellEnd"/>
      <w:r w:rsidR="006C66D7">
        <w:rPr>
          <w:bCs/>
          <w:sz w:val="20"/>
          <w:szCs w:val="20"/>
        </w:rPr>
        <w:t xml:space="preserve"> oluşturup bu </w:t>
      </w:r>
      <w:proofErr w:type="spellStart"/>
      <w:r w:rsidR="006C66D7">
        <w:rPr>
          <w:bCs/>
          <w:sz w:val="20"/>
          <w:szCs w:val="20"/>
        </w:rPr>
        <w:t>threadleri</w:t>
      </w:r>
      <w:proofErr w:type="spellEnd"/>
      <w:r w:rsidR="006C66D7">
        <w:rPr>
          <w:bCs/>
          <w:sz w:val="20"/>
          <w:szCs w:val="20"/>
        </w:rPr>
        <w:t xml:space="preserve"> arasında veri paylaşımı</w:t>
      </w:r>
      <w:r w:rsidR="00F65EEE">
        <w:rPr>
          <w:bCs/>
          <w:sz w:val="20"/>
          <w:szCs w:val="20"/>
        </w:rPr>
        <w:t>nın nesneler aracılığı ile yapılabildiğini</w:t>
      </w:r>
      <w:r w:rsidR="006C66D7">
        <w:rPr>
          <w:bCs/>
          <w:sz w:val="20"/>
          <w:szCs w:val="20"/>
        </w:rPr>
        <w:t xml:space="preserve">, </w:t>
      </w:r>
      <w:proofErr w:type="spellStart"/>
      <w:r w:rsidR="006C66D7">
        <w:rPr>
          <w:bCs/>
          <w:sz w:val="20"/>
          <w:szCs w:val="20"/>
        </w:rPr>
        <w:t>threadler</w:t>
      </w:r>
      <w:proofErr w:type="spellEnd"/>
      <w:r w:rsidR="006C66D7">
        <w:rPr>
          <w:bCs/>
          <w:sz w:val="20"/>
          <w:szCs w:val="20"/>
        </w:rPr>
        <w:t xml:space="preserve"> arasında senkronizasyon</w:t>
      </w:r>
      <w:r w:rsidR="00F65EEE">
        <w:rPr>
          <w:bCs/>
          <w:sz w:val="20"/>
          <w:szCs w:val="20"/>
        </w:rPr>
        <w:t>un</w:t>
      </w:r>
      <w:r w:rsidR="006C66D7">
        <w:rPr>
          <w:bCs/>
          <w:sz w:val="20"/>
          <w:szCs w:val="20"/>
        </w:rPr>
        <w:t xml:space="preserve"> </w:t>
      </w:r>
      <w:r w:rsidR="00F65EEE">
        <w:rPr>
          <w:color w:val="000000" w:themeColor="text1"/>
          <w:shd w:val="clear" w:color="auto" w:fill="FFFFFF"/>
        </w:rPr>
        <w:t>‘</w:t>
      </w:r>
      <w:proofErr w:type="spellStart"/>
      <w:r w:rsidR="00F65EEE" w:rsidRPr="0070569D">
        <w:rPr>
          <w:color w:val="000000"/>
          <w:sz w:val="20"/>
          <w:szCs w:val="20"/>
          <w:bdr w:val="none" w:sz="0" w:space="0" w:color="auto" w:frame="1"/>
          <w:shd w:val="clear" w:color="auto" w:fill="FFFFFF"/>
        </w:rPr>
        <w:t>synchronized</w:t>
      </w:r>
      <w:proofErr w:type="spellEnd"/>
      <w:r w:rsidR="00F65EEE">
        <w:rPr>
          <w:color w:val="000000" w:themeColor="text1"/>
          <w:shd w:val="clear" w:color="auto" w:fill="FFFFFF"/>
        </w:rPr>
        <w:t>’</w:t>
      </w:r>
      <w:r w:rsidR="00F65EEE">
        <w:rPr>
          <w:color w:val="000000" w:themeColor="text1"/>
          <w:shd w:val="clear" w:color="auto" w:fill="FFFFFF"/>
        </w:rPr>
        <w:t xml:space="preserve"> </w:t>
      </w:r>
      <w:r w:rsidR="00F65EEE">
        <w:rPr>
          <w:bCs/>
          <w:sz w:val="20"/>
          <w:szCs w:val="20"/>
        </w:rPr>
        <w:t xml:space="preserve">bloğu ile yapıldığını </w:t>
      </w:r>
      <w:r w:rsidR="006C66D7">
        <w:rPr>
          <w:bCs/>
          <w:sz w:val="20"/>
          <w:szCs w:val="20"/>
        </w:rPr>
        <w:t>öğrendim.</w:t>
      </w:r>
      <w:r>
        <w:rPr>
          <w:bCs/>
          <w:sz w:val="20"/>
          <w:szCs w:val="20"/>
        </w:rPr>
        <w:t xml:space="preserve"> </w:t>
      </w:r>
    </w:p>
    <w:p w:rsidR="00A40CCB" w:rsidRDefault="00B95011" w:rsidP="001B078F">
      <w:pPr>
        <w:pStyle w:val="NormalWeb"/>
        <w:shd w:val="clear" w:color="auto" w:fill="FFFFFF"/>
        <w:jc w:val="both"/>
        <w:rPr>
          <w:b/>
          <w:bCs/>
        </w:rPr>
      </w:pPr>
      <w:r>
        <w:rPr>
          <w:b/>
          <w:bCs/>
        </w:rPr>
        <w:t>6</w:t>
      </w:r>
      <w:r w:rsidR="00AD4472" w:rsidRPr="001D7BA9">
        <w:rPr>
          <w:b/>
          <w:bCs/>
        </w:rPr>
        <w:t>.Tasarım</w:t>
      </w:r>
    </w:p>
    <w:p w:rsidR="00A85780" w:rsidRPr="00A85780" w:rsidRDefault="009C5753" w:rsidP="001B078F">
      <w:pPr>
        <w:pStyle w:val="NormalWeb"/>
        <w:shd w:val="clear" w:color="auto" w:fill="FFFFFF"/>
        <w:jc w:val="both"/>
        <w:rPr>
          <w:b/>
          <w:bCs/>
          <w:sz w:val="20"/>
          <w:szCs w:val="20"/>
        </w:rPr>
      </w:pPr>
      <w:proofErr w:type="gramStart"/>
      <w:r>
        <w:rPr>
          <w:b/>
          <w:bCs/>
          <w:sz w:val="20"/>
          <w:szCs w:val="20"/>
        </w:rPr>
        <w:t>a</w:t>
      </w:r>
      <w:r w:rsidR="00A85780" w:rsidRPr="00A85780">
        <w:rPr>
          <w:b/>
          <w:bCs/>
          <w:sz w:val="20"/>
          <w:szCs w:val="20"/>
        </w:rPr>
        <w:t>)Yalancı</w:t>
      </w:r>
      <w:proofErr w:type="gramEnd"/>
      <w:r w:rsidR="00A85780" w:rsidRPr="00A85780">
        <w:rPr>
          <w:b/>
          <w:bCs/>
          <w:sz w:val="20"/>
          <w:szCs w:val="20"/>
        </w:rPr>
        <w:t xml:space="preserve"> Kod(</w:t>
      </w:r>
      <w:proofErr w:type="spellStart"/>
      <w:r w:rsidR="00A85780" w:rsidRPr="00A85780">
        <w:rPr>
          <w:b/>
          <w:bCs/>
          <w:sz w:val="20"/>
          <w:szCs w:val="20"/>
        </w:rPr>
        <w:t>Pseudo</w:t>
      </w:r>
      <w:proofErr w:type="spellEnd"/>
      <w:r w:rsidR="00A85780" w:rsidRPr="00A85780">
        <w:rPr>
          <w:b/>
          <w:bCs/>
          <w:sz w:val="20"/>
          <w:szCs w:val="20"/>
        </w:rPr>
        <w:t>)</w:t>
      </w:r>
    </w:p>
    <w:p w:rsidR="009B1460" w:rsidRDefault="008027DA" w:rsidP="00F65EEE">
      <w:pPr>
        <w:rPr>
          <w:sz w:val="18"/>
          <w:szCs w:val="18"/>
        </w:rPr>
      </w:pPr>
      <w:r>
        <w:rPr>
          <w:sz w:val="18"/>
          <w:szCs w:val="18"/>
        </w:rPr>
        <w:t>1.</w:t>
      </w:r>
      <w:r w:rsidR="00F65EEE">
        <w:rPr>
          <w:sz w:val="18"/>
          <w:szCs w:val="18"/>
        </w:rPr>
        <w:t xml:space="preserve"> Main </w:t>
      </w:r>
      <w:proofErr w:type="spellStart"/>
      <w:r w:rsidR="00F65EEE">
        <w:rPr>
          <w:sz w:val="18"/>
          <w:szCs w:val="18"/>
        </w:rPr>
        <w:t>thread</w:t>
      </w:r>
      <w:proofErr w:type="spellEnd"/>
      <w:r w:rsidR="00F65EEE">
        <w:rPr>
          <w:sz w:val="18"/>
          <w:szCs w:val="18"/>
        </w:rPr>
        <w:t xml:space="preserve"> de önce ana sunucuyu oluştur. Daha sonra 2 tane alt </w:t>
      </w:r>
      <w:proofErr w:type="spellStart"/>
      <w:r w:rsidR="00F65EEE">
        <w:rPr>
          <w:sz w:val="18"/>
          <w:szCs w:val="18"/>
        </w:rPr>
        <w:t>sunuuc</w:t>
      </w:r>
      <w:proofErr w:type="spellEnd"/>
      <w:r w:rsidR="00F65EEE">
        <w:rPr>
          <w:sz w:val="18"/>
          <w:szCs w:val="18"/>
        </w:rPr>
        <w:t xml:space="preserve"> oluştur ve bu sunuculara daha iyi kontrol edebilmek için bir tane sunucu </w:t>
      </w:r>
      <w:proofErr w:type="spellStart"/>
      <w:r w:rsidR="00F65EEE">
        <w:rPr>
          <w:sz w:val="18"/>
          <w:szCs w:val="18"/>
        </w:rPr>
        <w:t>ArrayList’inde</w:t>
      </w:r>
      <w:proofErr w:type="spellEnd"/>
      <w:r w:rsidR="00F65EEE">
        <w:rPr>
          <w:sz w:val="18"/>
          <w:szCs w:val="18"/>
        </w:rPr>
        <w:t xml:space="preserve"> tut. Sıfırıncı indiste ana sunucuyu tut.</w:t>
      </w:r>
    </w:p>
    <w:p w:rsidR="005B405D" w:rsidRDefault="00F65EEE" w:rsidP="00F65EEE">
      <w:pPr>
        <w:rPr>
          <w:sz w:val="18"/>
          <w:szCs w:val="18"/>
        </w:rPr>
      </w:pPr>
      <w:r>
        <w:rPr>
          <w:sz w:val="18"/>
          <w:szCs w:val="18"/>
        </w:rPr>
        <w:t xml:space="preserve">2. Daha sonra ana sunucu için önce </w:t>
      </w:r>
      <w:proofErr w:type="spellStart"/>
      <w:r w:rsidR="005B405D">
        <w:rPr>
          <w:sz w:val="18"/>
          <w:szCs w:val="18"/>
        </w:rPr>
        <w:t>Istekal</w:t>
      </w:r>
      <w:proofErr w:type="spellEnd"/>
      <w:r w:rsidR="005B405D">
        <w:rPr>
          <w:sz w:val="18"/>
          <w:szCs w:val="18"/>
        </w:rPr>
        <w:t xml:space="preserve"> </w:t>
      </w:r>
      <w:proofErr w:type="spellStart"/>
      <w:r w:rsidR="005B405D">
        <w:rPr>
          <w:sz w:val="18"/>
          <w:szCs w:val="18"/>
        </w:rPr>
        <w:t>thread</w:t>
      </w:r>
      <w:proofErr w:type="spellEnd"/>
      <w:r w:rsidR="005B405D">
        <w:rPr>
          <w:sz w:val="18"/>
          <w:szCs w:val="18"/>
        </w:rPr>
        <w:t xml:space="preserve"> nesnesini oluştur ve bu nesneyi </w:t>
      </w:r>
      <w:proofErr w:type="gramStart"/>
      <w:r w:rsidR="005B405D">
        <w:rPr>
          <w:sz w:val="18"/>
          <w:szCs w:val="18"/>
        </w:rPr>
        <w:t>start(</w:t>
      </w:r>
      <w:proofErr w:type="gramEnd"/>
      <w:r w:rsidR="005B405D">
        <w:rPr>
          <w:sz w:val="18"/>
          <w:szCs w:val="18"/>
        </w:rPr>
        <w:t>) metodu ile başlat.</w:t>
      </w:r>
    </w:p>
    <w:p w:rsidR="005B405D" w:rsidRDefault="005B405D" w:rsidP="00F65EEE">
      <w:pPr>
        <w:rPr>
          <w:sz w:val="18"/>
          <w:szCs w:val="18"/>
        </w:rPr>
      </w:pPr>
      <w:r>
        <w:rPr>
          <w:sz w:val="18"/>
          <w:szCs w:val="18"/>
        </w:rPr>
        <w:t xml:space="preserve">2.1 </w:t>
      </w:r>
      <w:proofErr w:type="spellStart"/>
      <w:r>
        <w:rPr>
          <w:sz w:val="18"/>
          <w:szCs w:val="18"/>
        </w:rPr>
        <w:t>Istekal</w:t>
      </w:r>
      <w:proofErr w:type="spellEnd"/>
      <w:r>
        <w:rPr>
          <w:sz w:val="18"/>
          <w:szCs w:val="18"/>
        </w:rPr>
        <w:t xml:space="preserve"> </w:t>
      </w:r>
      <w:proofErr w:type="spellStart"/>
      <w:r>
        <w:rPr>
          <w:sz w:val="18"/>
          <w:szCs w:val="18"/>
        </w:rPr>
        <w:t>classı</w:t>
      </w:r>
      <w:proofErr w:type="spellEnd"/>
      <w:r>
        <w:rPr>
          <w:sz w:val="18"/>
          <w:szCs w:val="18"/>
        </w:rPr>
        <w:t xml:space="preserve"> </w:t>
      </w:r>
      <w:proofErr w:type="spellStart"/>
      <w:proofErr w:type="gramStart"/>
      <w:r>
        <w:rPr>
          <w:sz w:val="18"/>
          <w:szCs w:val="18"/>
        </w:rPr>
        <w:t>run</w:t>
      </w:r>
      <w:proofErr w:type="spellEnd"/>
      <w:r>
        <w:rPr>
          <w:sz w:val="18"/>
          <w:szCs w:val="18"/>
        </w:rPr>
        <w:t>(</w:t>
      </w:r>
      <w:proofErr w:type="gramEnd"/>
      <w:r>
        <w:rPr>
          <w:sz w:val="18"/>
          <w:szCs w:val="18"/>
        </w:rPr>
        <w:t xml:space="preserve">) fonksiyonunu çalıştır ve bu fonksiyonu her zaman döngü şeklinde çalıştır. İşlem sayısı limiti geçmediği sürece belirtilen sayıda işlem ile bir arasında rastgele işlem oluşturup bu işlem sayısını arttır. Belirtilen işlem kabul süresi kadar </w:t>
      </w:r>
      <w:proofErr w:type="spellStart"/>
      <w:r>
        <w:rPr>
          <w:sz w:val="18"/>
          <w:szCs w:val="18"/>
        </w:rPr>
        <w:t>Thread.sleep</w:t>
      </w:r>
      <w:proofErr w:type="spellEnd"/>
      <w:r>
        <w:rPr>
          <w:sz w:val="18"/>
          <w:szCs w:val="18"/>
        </w:rPr>
        <w:t xml:space="preserve">() fonksiyonu ile </w:t>
      </w:r>
      <w:proofErr w:type="spellStart"/>
      <w:r>
        <w:rPr>
          <w:sz w:val="18"/>
          <w:szCs w:val="18"/>
        </w:rPr>
        <w:t>threadi</w:t>
      </w:r>
      <w:proofErr w:type="spellEnd"/>
      <w:r>
        <w:rPr>
          <w:sz w:val="18"/>
          <w:szCs w:val="18"/>
        </w:rPr>
        <w:t xml:space="preserve"> uyut.</w:t>
      </w:r>
    </w:p>
    <w:p w:rsidR="005B405D" w:rsidRDefault="005B405D" w:rsidP="00F65EEE">
      <w:pPr>
        <w:rPr>
          <w:sz w:val="18"/>
          <w:szCs w:val="18"/>
        </w:rPr>
      </w:pPr>
      <w:r>
        <w:rPr>
          <w:sz w:val="18"/>
          <w:szCs w:val="18"/>
        </w:rPr>
        <w:t xml:space="preserve">3. </w:t>
      </w:r>
      <w:proofErr w:type="spellStart"/>
      <w:r>
        <w:rPr>
          <w:sz w:val="18"/>
          <w:szCs w:val="18"/>
        </w:rPr>
        <w:t>Istekal</w:t>
      </w:r>
      <w:proofErr w:type="spellEnd"/>
      <w:r>
        <w:rPr>
          <w:sz w:val="18"/>
          <w:szCs w:val="18"/>
        </w:rPr>
        <w:t xml:space="preserve"> nesnesi oluşturduktan sonra ana </w:t>
      </w:r>
      <w:proofErr w:type="spellStart"/>
      <w:r>
        <w:rPr>
          <w:sz w:val="18"/>
          <w:szCs w:val="18"/>
        </w:rPr>
        <w:t>suncu</w:t>
      </w:r>
      <w:proofErr w:type="spellEnd"/>
      <w:r>
        <w:rPr>
          <w:sz w:val="18"/>
          <w:szCs w:val="18"/>
        </w:rPr>
        <w:t xml:space="preserve"> için </w:t>
      </w:r>
      <w:proofErr w:type="spellStart"/>
      <w:r>
        <w:rPr>
          <w:sz w:val="18"/>
          <w:szCs w:val="18"/>
        </w:rPr>
        <w:t>Istekdon</w:t>
      </w:r>
      <w:proofErr w:type="spellEnd"/>
      <w:r>
        <w:rPr>
          <w:sz w:val="18"/>
          <w:szCs w:val="18"/>
        </w:rPr>
        <w:t xml:space="preserve"> </w:t>
      </w:r>
      <w:proofErr w:type="spellStart"/>
      <w:r>
        <w:rPr>
          <w:sz w:val="18"/>
          <w:szCs w:val="18"/>
        </w:rPr>
        <w:t>thread</w:t>
      </w:r>
      <w:proofErr w:type="spellEnd"/>
      <w:r>
        <w:rPr>
          <w:sz w:val="18"/>
          <w:szCs w:val="18"/>
        </w:rPr>
        <w:t xml:space="preserve"> nesnesini oluştur ve bu nesneyi </w:t>
      </w:r>
      <w:proofErr w:type="gramStart"/>
      <w:r>
        <w:rPr>
          <w:sz w:val="18"/>
          <w:szCs w:val="18"/>
        </w:rPr>
        <w:t>start(</w:t>
      </w:r>
      <w:proofErr w:type="gramEnd"/>
      <w:r>
        <w:rPr>
          <w:sz w:val="18"/>
          <w:szCs w:val="18"/>
        </w:rPr>
        <w:t>) metodu ile başlat.</w:t>
      </w:r>
    </w:p>
    <w:p w:rsidR="00BF78D8" w:rsidRDefault="005B405D" w:rsidP="00F65EEE">
      <w:pPr>
        <w:rPr>
          <w:sz w:val="18"/>
          <w:szCs w:val="18"/>
        </w:rPr>
      </w:pPr>
      <w:r>
        <w:rPr>
          <w:sz w:val="18"/>
          <w:szCs w:val="18"/>
        </w:rPr>
        <w:t xml:space="preserve">3.1 </w:t>
      </w:r>
      <w:proofErr w:type="spellStart"/>
      <w:r>
        <w:rPr>
          <w:sz w:val="18"/>
          <w:szCs w:val="18"/>
        </w:rPr>
        <w:t>Istekdon</w:t>
      </w:r>
      <w:proofErr w:type="spellEnd"/>
      <w:r>
        <w:rPr>
          <w:sz w:val="18"/>
          <w:szCs w:val="18"/>
        </w:rPr>
        <w:t xml:space="preserve"> </w:t>
      </w:r>
      <w:proofErr w:type="spellStart"/>
      <w:r>
        <w:rPr>
          <w:sz w:val="18"/>
          <w:szCs w:val="18"/>
        </w:rPr>
        <w:t>classı</w:t>
      </w:r>
      <w:proofErr w:type="spellEnd"/>
      <w:r>
        <w:rPr>
          <w:sz w:val="18"/>
          <w:szCs w:val="18"/>
        </w:rPr>
        <w:t xml:space="preserve"> </w:t>
      </w:r>
      <w:proofErr w:type="spellStart"/>
      <w:proofErr w:type="gramStart"/>
      <w:r>
        <w:rPr>
          <w:sz w:val="18"/>
          <w:szCs w:val="18"/>
        </w:rPr>
        <w:t>run</w:t>
      </w:r>
      <w:proofErr w:type="spellEnd"/>
      <w:r>
        <w:rPr>
          <w:sz w:val="18"/>
          <w:szCs w:val="18"/>
        </w:rPr>
        <w:t>(</w:t>
      </w:r>
      <w:proofErr w:type="gramEnd"/>
      <w:r>
        <w:rPr>
          <w:sz w:val="18"/>
          <w:szCs w:val="18"/>
        </w:rPr>
        <w:t>) fonksiyonunu çalıştır ve bu fonksiyon sunucu nesnesinde bulunan ‘</w:t>
      </w:r>
      <w:proofErr w:type="spellStart"/>
      <w:r>
        <w:rPr>
          <w:sz w:val="18"/>
          <w:szCs w:val="18"/>
        </w:rPr>
        <w:t>tdur</w:t>
      </w:r>
      <w:proofErr w:type="spellEnd"/>
      <w:r>
        <w:rPr>
          <w:sz w:val="18"/>
          <w:szCs w:val="18"/>
        </w:rPr>
        <w:t xml:space="preserve">’ </w:t>
      </w:r>
      <w:proofErr w:type="spellStart"/>
      <w:r>
        <w:rPr>
          <w:sz w:val="18"/>
          <w:szCs w:val="18"/>
        </w:rPr>
        <w:t>boolean</w:t>
      </w:r>
      <w:proofErr w:type="spellEnd"/>
      <w:r>
        <w:rPr>
          <w:sz w:val="18"/>
          <w:szCs w:val="18"/>
        </w:rPr>
        <w:t xml:space="preserve"> ifadesi ‘</w:t>
      </w:r>
      <w:proofErr w:type="spellStart"/>
      <w:r>
        <w:rPr>
          <w:sz w:val="18"/>
          <w:szCs w:val="18"/>
        </w:rPr>
        <w:t>true</w:t>
      </w:r>
      <w:proofErr w:type="spellEnd"/>
      <w:r>
        <w:rPr>
          <w:sz w:val="18"/>
          <w:szCs w:val="18"/>
        </w:rPr>
        <w:t xml:space="preserve">’ olasıya kadar çalıştır. True olduğu zaman bu </w:t>
      </w:r>
      <w:proofErr w:type="spellStart"/>
      <w:r>
        <w:rPr>
          <w:sz w:val="18"/>
          <w:szCs w:val="18"/>
        </w:rPr>
        <w:t>threadi</w:t>
      </w:r>
      <w:proofErr w:type="spellEnd"/>
      <w:r>
        <w:rPr>
          <w:sz w:val="18"/>
          <w:szCs w:val="18"/>
        </w:rPr>
        <w:t xml:space="preserve"> sonlandır. İşlem sayısından belirtilen işlem dönüş sayısı ve bir arasında rastgele bir sayı üretip bu sayıyı çıkartıp işlem sayısına geri yaz eksiye düşerse 0 yap. </w:t>
      </w:r>
      <w:r>
        <w:rPr>
          <w:sz w:val="18"/>
          <w:szCs w:val="18"/>
        </w:rPr>
        <w:t xml:space="preserve">Belirtilen işlem </w:t>
      </w:r>
      <w:r w:rsidR="00BF78D8">
        <w:rPr>
          <w:sz w:val="18"/>
          <w:szCs w:val="18"/>
        </w:rPr>
        <w:t>dönüş</w:t>
      </w:r>
      <w:r>
        <w:rPr>
          <w:sz w:val="18"/>
          <w:szCs w:val="18"/>
        </w:rPr>
        <w:t xml:space="preserve"> süresi kadar </w:t>
      </w:r>
      <w:proofErr w:type="spellStart"/>
      <w:r>
        <w:rPr>
          <w:sz w:val="18"/>
          <w:szCs w:val="18"/>
        </w:rPr>
        <w:t>Thread.sleep</w:t>
      </w:r>
      <w:proofErr w:type="spellEnd"/>
      <w:r>
        <w:rPr>
          <w:sz w:val="18"/>
          <w:szCs w:val="18"/>
        </w:rPr>
        <w:t xml:space="preserve">() fonksiyonu ile </w:t>
      </w:r>
      <w:proofErr w:type="spellStart"/>
      <w:r>
        <w:rPr>
          <w:sz w:val="18"/>
          <w:szCs w:val="18"/>
        </w:rPr>
        <w:t>threadi</w:t>
      </w:r>
      <w:proofErr w:type="spellEnd"/>
      <w:r>
        <w:rPr>
          <w:sz w:val="18"/>
          <w:szCs w:val="18"/>
        </w:rPr>
        <w:t xml:space="preserve"> uyut.</w:t>
      </w:r>
      <w:r>
        <w:rPr>
          <w:sz w:val="18"/>
          <w:szCs w:val="18"/>
        </w:rPr>
        <w:t xml:space="preserve"> </w:t>
      </w:r>
    </w:p>
    <w:p w:rsidR="00BF78D8" w:rsidRDefault="00BF78D8" w:rsidP="00F65EEE">
      <w:pPr>
        <w:rPr>
          <w:sz w:val="18"/>
          <w:szCs w:val="18"/>
        </w:rPr>
      </w:pPr>
      <w:r>
        <w:rPr>
          <w:sz w:val="18"/>
          <w:szCs w:val="18"/>
        </w:rPr>
        <w:t xml:space="preserve">4. Ana sunucu </w:t>
      </w:r>
      <w:proofErr w:type="spellStart"/>
      <w:r>
        <w:rPr>
          <w:sz w:val="18"/>
          <w:szCs w:val="18"/>
        </w:rPr>
        <w:t>threadleri</w:t>
      </w:r>
      <w:proofErr w:type="spellEnd"/>
      <w:r>
        <w:rPr>
          <w:sz w:val="18"/>
          <w:szCs w:val="18"/>
        </w:rPr>
        <w:t xml:space="preserve"> başlatıldıktan sonra </w:t>
      </w:r>
      <w:proofErr w:type="spellStart"/>
      <w:r>
        <w:rPr>
          <w:sz w:val="18"/>
          <w:szCs w:val="18"/>
        </w:rPr>
        <w:t>Sunbas</w:t>
      </w:r>
      <w:proofErr w:type="spellEnd"/>
      <w:r>
        <w:rPr>
          <w:sz w:val="18"/>
          <w:szCs w:val="18"/>
        </w:rPr>
        <w:t xml:space="preserve"> </w:t>
      </w:r>
      <w:proofErr w:type="spellStart"/>
      <w:r>
        <w:rPr>
          <w:sz w:val="18"/>
          <w:szCs w:val="18"/>
        </w:rPr>
        <w:t>threadini</w:t>
      </w:r>
      <w:proofErr w:type="spellEnd"/>
      <w:r>
        <w:rPr>
          <w:sz w:val="18"/>
          <w:szCs w:val="18"/>
        </w:rPr>
        <w:t xml:space="preserve"> başlat.</w:t>
      </w:r>
    </w:p>
    <w:p w:rsidR="00BF78D8" w:rsidRDefault="00BF78D8" w:rsidP="00F65EEE">
      <w:pPr>
        <w:rPr>
          <w:sz w:val="18"/>
          <w:szCs w:val="18"/>
        </w:rPr>
      </w:pPr>
      <w:r>
        <w:rPr>
          <w:sz w:val="18"/>
          <w:szCs w:val="18"/>
        </w:rPr>
        <w:t xml:space="preserve">4.1 Alt sunucular için verileri alt sunucu işlem kabul </w:t>
      </w:r>
      <w:proofErr w:type="spellStart"/>
      <w:r>
        <w:rPr>
          <w:sz w:val="18"/>
          <w:szCs w:val="18"/>
        </w:rPr>
        <w:t>saysı</w:t>
      </w:r>
      <w:proofErr w:type="spellEnd"/>
      <w:r>
        <w:rPr>
          <w:sz w:val="18"/>
          <w:szCs w:val="18"/>
        </w:rPr>
        <w:t xml:space="preserve"> ile 1 arasında rastgele sayı üretip ana sunucu işlem sayısı 0 değilse, ana sunucudan alt sunucuya aktar.</w:t>
      </w:r>
    </w:p>
    <w:p w:rsidR="00BF78D8" w:rsidRDefault="00BF78D8" w:rsidP="00F65EEE">
      <w:pPr>
        <w:rPr>
          <w:sz w:val="18"/>
          <w:szCs w:val="18"/>
        </w:rPr>
      </w:pPr>
      <w:proofErr w:type="gramStart"/>
      <w:r>
        <w:rPr>
          <w:sz w:val="18"/>
          <w:szCs w:val="18"/>
        </w:rPr>
        <w:t>4.2  3.1</w:t>
      </w:r>
      <w:proofErr w:type="gramEnd"/>
      <w:r>
        <w:rPr>
          <w:sz w:val="18"/>
          <w:szCs w:val="18"/>
        </w:rPr>
        <w:t>’deki işlem alt sunucular içinde çalıştır.</w:t>
      </w:r>
    </w:p>
    <w:p w:rsidR="00BF78D8" w:rsidRDefault="00BF78D8" w:rsidP="00F65EEE">
      <w:pPr>
        <w:rPr>
          <w:sz w:val="18"/>
          <w:szCs w:val="18"/>
        </w:rPr>
      </w:pPr>
      <w:r>
        <w:rPr>
          <w:sz w:val="18"/>
          <w:szCs w:val="18"/>
        </w:rPr>
        <w:t xml:space="preserve">5.Ana sunucu ve alt sunucu </w:t>
      </w:r>
      <w:proofErr w:type="spellStart"/>
      <w:r>
        <w:rPr>
          <w:sz w:val="18"/>
          <w:szCs w:val="18"/>
        </w:rPr>
        <w:t>threadleri</w:t>
      </w:r>
      <w:proofErr w:type="spellEnd"/>
      <w:r>
        <w:rPr>
          <w:sz w:val="18"/>
          <w:szCs w:val="18"/>
        </w:rPr>
        <w:t xml:space="preserve"> çalıştırıldıktan sonra </w:t>
      </w:r>
      <w:proofErr w:type="spellStart"/>
      <w:r>
        <w:rPr>
          <w:sz w:val="18"/>
          <w:szCs w:val="18"/>
        </w:rPr>
        <w:t>Sunkont</w:t>
      </w:r>
      <w:proofErr w:type="spellEnd"/>
      <w:r>
        <w:rPr>
          <w:sz w:val="18"/>
          <w:szCs w:val="18"/>
        </w:rPr>
        <w:t xml:space="preserve"> </w:t>
      </w:r>
      <w:proofErr w:type="spellStart"/>
      <w:r>
        <w:rPr>
          <w:sz w:val="18"/>
          <w:szCs w:val="18"/>
        </w:rPr>
        <w:t>threadini</w:t>
      </w:r>
      <w:proofErr w:type="spellEnd"/>
      <w:r>
        <w:rPr>
          <w:sz w:val="18"/>
          <w:szCs w:val="18"/>
        </w:rPr>
        <w:t xml:space="preserve"> çalıştır. Bu </w:t>
      </w:r>
      <w:proofErr w:type="spellStart"/>
      <w:r>
        <w:rPr>
          <w:sz w:val="18"/>
          <w:szCs w:val="18"/>
        </w:rPr>
        <w:t>thread</w:t>
      </w:r>
      <w:proofErr w:type="spellEnd"/>
      <w:r>
        <w:rPr>
          <w:sz w:val="18"/>
          <w:szCs w:val="18"/>
        </w:rPr>
        <w:t xml:space="preserve"> de sunucuların kapasitelerini kontrol et. </w:t>
      </w:r>
    </w:p>
    <w:p w:rsidR="00F65EEE" w:rsidRDefault="00BF78D8" w:rsidP="00F65EEE">
      <w:pPr>
        <w:rPr>
          <w:sz w:val="18"/>
          <w:szCs w:val="18"/>
        </w:rPr>
      </w:pPr>
      <w:r>
        <w:rPr>
          <w:sz w:val="18"/>
          <w:szCs w:val="18"/>
        </w:rPr>
        <w:t xml:space="preserve">5.1 Eğer en az 3 tane alt sunucu varsa kapasitelerini kontrol </w:t>
      </w:r>
      <w:proofErr w:type="gramStart"/>
      <w:r>
        <w:rPr>
          <w:sz w:val="18"/>
          <w:szCs w:val="18"/>
        </w:rPr>
        <w:t>et</w:t>
      </w:r>
      <w:r w:rsidR="005B405D">
        <w:rPr>
          <w:sz w:val="18"/>
          <w:szCs w:val="18"/>
        </w:rPr>
        <w:t xml:space="preserve"> </w:t>
      </w:r>
      <w:r>
        <w:rPr>
          <w:sz w:val="18"/>
          <w:szCs w:val="18"/>
        </w:rPr>
        <w:t>,</w:t>
      </w:r>
      <w:proofErr w:type="gramEnd"/>
      <w:r>
        <w:rPr>
          <w:sz w:val="18"/>
          <w:szCs w:val="18"/>
        </w:rPr>
        <w:t xml:space="preserve"> kapasitesi 0 olan sunucu varsa alt sunucu işlemlerini durdur ve  bu sunucuyu sil, sonra </w:t>
      </w:r>
      <w:proofErr w:type="spellStart"/>
      <w:r>
        <w:rPr>
          <w:sz w:val="18"/>
          <w:szCs w:val="18"/>
        </w:rPr>
        <w:t>thread</w:t>
      </w:r>
      <w:proofErr w:type="spellEnd"/>
      <w:r>
        <w:rPr>
          <w:sz w:val="18"/>
          <w:szCs w:val="18"/>
        </w:rPr>
        <w:t xml:space="preserve"> işlem dönme süresinden on milisaniye kadar bekle ve 4. adımı</w:t>
      </w:r>
      <w:r w:rsidR="00F65EEE">
        <w:rPr>
          <w:sz w:val="18"/>
          <w:szCs w:val="18"/>
        </w:rPr>
        <w:t xml:space="preserve"> </w:t>
      </w:r>
      <w:r>
        <w:rPr>
          <w:sz w:val="18"/>
          <w:szCs w:val="18"/>
        </w:rPr>
        <w:t>çalıştır.</w:t>
      </w:r>
    </w:p>
    <w:p w:rsidR="00BF78D8" w:rsidRDefault="00BF78D8" w:rsidP="00F65EEE">
      <w:pPr>
        <w:rPr>
          <w:sz w:val="18"/>
          <w:szCs w:val="18"/>
        </w:rPr>
      </w:pPr>
      <w:r>
        <w:rPr>
          <w:sz w:val="18"/>
          <w:szCs w:val="18"/>
        </w:rPr>
        <w:t xml:space="preserve">5.2 Eğer alt sunucu kapasitesi </w:t>
      </w:r>
      <w:r w:rsidR="009E342B">
        <w:rPr>
          <w:sz w:val="18"/>
          <w:szCs w:val="18"/>
        </w:rPr>
        <w:t>yüzde yetmişi geçerse alt sunucu işlemlerini durdur ve yeni bir alt sunucu oluşturup kapasiteleri bölüştür ve 4. adımı çalıştır.</w:t>
      </w:r>
    </w:p>
    <w:p w:rsidR="004D056A" w:rsidRPr="009E342B" w:rsidRDefault="009E342B" w:rsidP="009E342B">
      <w:pPr>
        <w:rPr>
          <w:sz w:val="18"/>
          <w:szCs w:val="18"/>
        </w:rPr>
      </w:pPr>
      <w:r>
        <w:rPr>
          <w:sz w:val="18"/>
          <w:szCs w:val="18"/>
        </w:rPr>
        <w:t xml:space="preserve">6. En son Kapasite </w:t>
      </w:r>
      <w:proofErr w:type="spellStart"/>
      <w:r>
        <w:rPr>
          <w:sz w:val="18"/>
          <w:szCs w:val="18"/>
        </w:rPr>
        <w:t>threadini</w:t>
      </w:r>
      <w:proofErr w:type="spellEnd"/>
      <w:r>
        <w:rPr>
          <w:sz w:val="18"/>
          <w:szCs w:val="18"/>
        </w:rPr>
        <w:t xml:space="preserve"> çalıştır ve bu </w:t>
      </w:r>
      <w:proofErr w:type="spellStart"/>
      <w:r>
        <w:rPr>
          <w:sz w:val="18"/>
          <w:szCs w:val="18"/>
        </w:rPr>
        <w:t>sunucların</w:t>
      </w:r>
      <w:proofErr w:type="spellEnd"/>
      <w:r>
        <w:rPr>
          <w:sz w:val="18"/>
          <w:szCs w:val="18"/>
        </w:rPr>
        <w:t xml:space="preserve"> kapasitelerini kontrol edip </w:t>
      </w:r>
      <w:proofErr w:type="spellStart"/>
      <w:r>
        <w:rPr>
          <w:sz w:val="18"/>
          <w:szCs w:val="18"/>
        </w:rPr>
        <w:t>Arayüz</w:t>
      </w:r>
      <w:proofErr w:type="spellEnd"/>
      <w:r>
        <w:rPr>
          <w:sz w:val="18"/>
          <w:szCs w:val="18"/>
        </w:rPr>
        <w:t xml:space="preserve"> </w:t>
      </w:r>
      <w:proofErr w:type="spellStart"/>
      <w:r>
        <w:rPr>
          <w:sz w:val="18"/>
          <w:szCs w:val="18"/>
        </w:rPr>
        <w:t>classı</w:t>
      </w:r>
      <w:proofErr w:type="spellEnd"/>
      <w:r>
        <w:rPr>
          <w:sz w:val="18"/>
          <w:szCs w:val="18"/>
        </w:rPr>
        <w:t xml:space="preserve"> ile ekranda göster.</w:t>
      </w:r>
    </w:p>
    <w:p w:rsidR="009C5753" w:rsidRDefault="00B95011" w:rsidP="009C5753">
      <w:pPr>
        <w:pStyle w:val="NormalWeb"/>
        <w:shd w:val="clear" w:color="auto" w:fill="FFFFFF"/>
        <w:jc w:val="both"/>
        <w:rPr>
          <w:b/>
          <w:bCs/>
          <w:sz w:val="20"/>
          <w:szCs w:val="20"/>
        </w:rPr>
      </w:pPr>
      <w:proofErr w:type="gramStart"/>
      <w:r>
        <w:rPr>
          <w:b/>
          <w:bCs/>
          <w:sz w:val="20"/>
          <w:szCs w:val="20"/>
        </w:rPr>
        <w:t>b</w:t>
      </w:r>
      <w:r w:rsidR="009C5753" w:rsidRPr="00A85780">
        <w:rPr>
          <w:b/>
          <w:bCs/>
          <w:sz w:val="20"/>
          <w:szCs w:val="20"/>
        </w:rPr>
        <w:t>)</w:t>
      </w:r>
      <w:r w:rsidR="009C5753">
        <w:rPr>
          <w:b/>
          <w:bCs/>
          <w:sz w:val="20"/>
          <w:szCs w:val="20"/>
        </w:rPr>
        <w:t>Fonksiyonlar</w:t>
      </w:r>
      <w:proofErr w:type="gramEnd"/>
      <w:r w:rsidR="009E342B">
        <w:rPr>
          <w:b/>
          <w:bCs/>
          <w:sz w:val="20"/>
          <w:szCs w:val="20"/>
        </w:rPr>
        <w:t xml:space="preserve"> ve Nesneler </w:t>
      </w:r>
    </w:p>
    <w:p w:rsidR="00C76FE1" w:rsidRDefault="009E342B" w:rsidP="009C5753">
      <w:pPr>
        <w:pStyle w:val="NormalWeb"/>
        <w:shd w:val="clear" w:color="auto" w:fill="FFFFFF"/>
        <w:rPr>
          <w:bCs/>
          <w:sz w:val="20"/>
          <w:szCs w:val="20"/>
        </w:rPr>
      </w:pPr>
      <w:proofErr w:type="spellStart"/>
      <w:proofErr w:type="gramStart"/>
      <w:r>
        <w:rPr>
          <w:b/>
          <w:bCs/>
          <w:sz w:val="20"/>
          <w:szCs w:val="20"/>
        </w:rPr>
        <w:t>run</w:t>
      </w:r>
      <w:proofErr w:type="spellEnd"/>
      <w:r w:rsidR="00C76FE1" w:rsidRPr="00C76FE1">
        <w:rPr>
          <w:b/>
          <w:bCs/>
          <w:sz w:val="20"/>
          <w:szCs w:val="20"/>
        </w:rPr>
        <w:t>(</w:t>
      </w:r>
      <w:proofErr w:type="gramEnd"/>
      <w:r w:rsidR="00C76FE1" w:rsidRPr="00C76FE1">
        <w:rPr>
          <w:b/>
          <w:bCs/>
          <w:sz w:val="20"/>
          <w:szCs w:val="20"/>
        </w:rPr>
        <w:t>)</w:t>
      </w:r>
      <w:r w:rsidR="009C5753">
        <w:rPr>
          <w:b/>
          <w:bCs/>
          <w:sz w:val="20"/>
          <w:szCs w:val="20"/>
        </w:rPr>
        <w:t xml:space="preserve"> </w:t>
      </w:r>
      <w:r>
        <w:rPr>
          <w:b/>
          <w:bCs/>
          <w:sz w:val="20"/>
          <w:szCs w:val="20"/>
        </w:rPr>
        <w:t>ve start()</w:t>
      </w:r>
      <w:r w:rsidR="009C5753">
        <w:rPr>
          <w:bCs/>
          <w:sz w:val="20"/>
          <w:szCs w:val="20"/>
        </w:rPr>
        <w:t xml:space="preserve">                     </w:t>
      </w:r>
    </w:p>
    <w:p w:rsidR="009C5753" w:rsidRPr="008027DA" w:rsidRDefault="009E342B" w:rsidP="009C5753">
      <w:pPr>
        <w:pStyle w:val="NormalWeb"/>
        <w:shd w:val="clear" w:color="auto" w:fill="FFFFFF"/>
        <w:rPr>
          <w:bCs/>
          <w:sz w:val="20"/>
          <w:szCs w:val="20"/>
        </w:rPr>
      </w:pPr>
      <w:r>
        <w:rPr>
          <w:bCs/>
          <w:sz w:val="20"/>
          <w:szCs w:val="20"/>
        </w:rPr>
        <w:t xml:space="preserve">Oluşturduğum </w:t>
      </w:r>
      <w:proofErr w:type="spellStart"/>
      <w:r>
        <w:rPr>
          <w:bCs/>
          <w:sz w:val="20"/>
          <w:szCs w:val="20"/>
        </w:rPr>
        <w:t>thread</w:t>
      </w:r>
      <w:proofErr w:type="spellEnd"/>
      <w:r>
        <w:rPr>
          <w:bCs/>
          <w:sz w:val="20"/>
          <w:szCs w:val="20"/>
        </w:rPr>
        <w:t xml:space="preserve"> </w:t>
      </w:r>
      <w:proofErr w:type="spellStart"/>
      <w:r>
        <w:rPr>
          <w:bCs/>
          <w:sz w:val="20"/>
          <w:szCs w:val="20"/>
        </w:rPr>
        <w:t>classlarındaki</w:t>
      </w:r>
      <w:proofErr w:type="spellEnd"/>
      <w:r>
        <w:rPr>
          <w:bCs/>
          <w:sz w:val="20"/>
          <w:szCs w:val="20"/>
        </w:rPr>
        <w:t xml:space="preserve"> </w:t>
      </w:r>
      <w:proofErr w:type="spellStart"/>
      <w:r>
        <w:rPr>
          <w:bCs/>
          <w:sz w:val="20"/>
          <w:szCs w:val="20"/>
        </w:rPr>
        <w:t>threadin</w:t>
      </w:r>
      <w:proofErr w:type="spellEnd"/>
      <w:r>
        <w:rPr>
          <w:bCs/>
          <w:sz w:val="20"/>
          <w:szCs w:val="20"/>
        </w:rPr>
        <w:t xml:space="preserve"> yapması gereken işlemleri yaptırdığım yer</w:t>
      </w:r>
      <w:r w:rsidR="00C76FE1">
        <w:rPr>
          <w:bCs/>
          <w:sz w:val="20"/>
          <w:szCs w:val="20"/>
        </w:rPr>
        <w:t>.</w:t>
      </w:r>
      <w:r>
        <w:rPr>
          <w:bCs/>
          <w:sz w:val="20"/>
          <w:szCs w:val="20"/>
        </w:rPr>
        <w:t xml:space="preserve"> </w:t>
      </w:r>
      <w:proofErr w:type="spellStart"/>
      <w:r>
        <w:rPr>
          <w:bCs/>
          <w:sz w:val="20"/>
          <w:szCs w:val="20"/>
        </w:rPr>
        <w:t>Thread</w:t>
      </w:r>
      <w:proofErr w:type="spellEnd"/>
      <w:r>
        <w:rPr>
          <w:bCs/>
          <w:sz w:val="20"/>
          <w:szCs w:val="20"/>
        </w:rPr>
        <w:t xml:space="preserve"> kütüphanesindeki </w:t>
      </w:r>
      <w:proofErr w:type="spellStart"/>
      <w:r>
        <w:rPr>
          <w:bCs/>
          <w:sz w:val="20"/>
          <w:szCs w:val="20"/>
        </w:rPr>
        <w:t>run</w:t>
      </w:r>
      <w:proofErr w:type="spellEnd"/>
      <w:r>
        <w:rPr>
          <w:bCs/>
          <w:sz w:val="20"/>
          <w:szCs w:val="20"/>
        </w:rPr>
        <w:t xml:space="preserve"> fonksiyonunu </w:t>
      </w:r>
      <w:proofErr w:type="spellStart"/>
      <w:r>
        <w:rPr>
          <w:bCs/>
          <w:sz w:val="20"/>
          <w:szCs w:val="20"/>
        </w:rPr>
        <w:t>override</w:t>
      </w:r>
      <w:proofErr w:type="spellEnd"/>
      <w:r>
        <w:rPr>
          <w:bCs/>
          <w:sz w:val="20"/>
          <w:szCs w:val="20"/>
        </w:rPr>
        <w:t xml:space="preserve"> ediyorum. Start metodu ile oluşturduğumuz bu </w:t>
      </w:r>
      <w:proofErr w:type="spellStart"/>
      <w:r>
        <w:rPr>
          <w:bCs/>
          <w:sz w:val="20"/>
          <w:szCs w:val="20"/>
        </w:rPr>
        <w:t>thread</w:t>
      </w:r>
      <w:proofErr w:type="spellEnd"/>
      <w:r>
        <w:rPr>
          <w:bCs/>
          <w:sz w:val="20"/>
          <w:szCs w:val="20"/>
        </w:rPr>
        <w:t xml:space="preserve"> </w:t>
      </w:r>
      <w:proofErr w:type="spellStart"/>
      <w:r>
        <w:rPr>
          <w:bCs/>
          <w:sz w:val="20"/>
          <w:szCs w:val="20"/>
        </w:rPr>
        <w:t>clasında</w:t>
      </w:r>
      <w:proofErr w:type="spellEnd"/>
      <w:r>
        <w:rPr>
          <w:bCs/>
          <w:sz w:val="20"/>
          <w:szCs w:val="20"/>
        </w:rPr>
        <w:t xml:space="preserve"> oluşturulan bir </w:t>
      </w:r>
      <w:proofErr w:type="spellStart"/>
      <w:r>
        <w:rPr>
          <w:bCs/>
          <w:sz w:val="20"/>
          <w:szCs w:val="20"/>
        </w:rPr>
        <w:t>thread</w:t>
      </w:r>
      <w:proofErr w:type="spellEnd"/>
      <w:r>
        <w:rPr>
          <w:bCs/>
          <w:sz w:val="20"/>
          <w:szCs w:val="20"/>
        </w:rPr>
        <w:t xml:space="preserve"> nesnesinin </w:t>
      </w:r>
      <w:proofErr w:type="spellStart"/>
      <w:r w:rsidR="009E6DF9">
        <w:rPr>
          <w:bCs/>
          <w:sz w:val="20"/>
          <w:szCs w:val="20"/>
        </w:rPr>
        <w:t>run</w:t>
      </w:r>
      <w:proofErr w:type="spellEnd"/>
      <w:r w:rsidR="009E6DF9">
        <w:rPr>
          <w:bCs/>
          <w:sz w:val="20"/>
          <w:szCs w:val="20"/>
        </w:rPr>
        <w:t xml:space="preserve"> fonksiyonunu diğerleriyle eşzamanlı çalışabilmesini sağlıyoruz.</w:t>
      </w:r>
      <w:r w:rsidR="009C5753">
        <w:rPr>
          <w:bCs/>
          <w:sz w:val="20"/>
          <w:szCs w:val="20"/>
        </w:rPr>
        <w:t xml:space="preserve">                              </w:t>
      </w:r>
    </w:p>
    <w:p w:rsidR="009E342B" w:rsidRDefault="009E342B" w:rsidP="00192FBD">
      <w:pPr>
        <w:jc w:val="left"/>
        <w:rPr>
          <w:b/>
          <w:bCs/>
        </w:rPr>
      </w:pPr>
      <w:r>
        <w:rPr>
          <w:b/>
          <w:bCs/>
        </w:rPr>
        <w:t>Sunucu Nesnesi;</w:t>
      </w:r>
    </w:p>
    <w:p w:rsidR="009E342B" w:rsidRDefault="009E342B" w:rsidP="00192FBD">
      <w:pPr>
        <w:jc w:val="left"/>
        <w:rPr>
          <w:b/>
          <w:bCs/>
        </w:rPr>
      </w:pPr>
    </w:p>
    <w:p w:rsidR="009E342B" w:rsidRDefault="009E342B" w:rsidP="009E342B">
      <w:pPr>
        <w:jc w:val="left"/>
        <w:rPr>
          <w:bCs/>
        </w:rPr>
      </w:pPr>
      <w:r>
        <w:rPr>
          <w:bCs/>
        </w:rPr>
        <w:t>Değişkenler:</w:t>
      </w:r>
    </w:p>
    <w:p w:rsidR="009E342B" w:rsidRPr="009E342B" w:rsidRDefault="009E342B" w:rsidP="009E342B">
      <w:pPr>
        <w:jc w:val="left"/>
        <w:rPr>
          <w:bCs/>
        </w:rPr>
      </w:pPr>
      <w:proofErr w:type="spellStart"/>
      <w:proofErr w:type="gramStart"/>
      <w:r w:rsidRPr="009E342B">
        <w:rPr>
          <w:bCs/>
        </w:rPr>
        <w:t>islimit</w:t>
      </w:r>
      <w:proofErr w:type="spellEnd"/>
      <w:proofErr w:type="gramEnd"/>
      <w:r w:rsidRPr="009E342B">
        <w:rPr>
          <w:bCs/>
        </w:rPr>
        <w:t>=10000;</w:t>
      </w:r>
      <w:r>
        <w:rPr>
          <w:bCs/>
        </w:rPr>
        <w:t xml:space="preserve">   </w:t>
      </w:r>
      <w:proofErr w:type="spellStart"/>
      <w:r w:rsidRPr="009E342B">
        <w:rPr>
          <w:bCs/>
        </w:rPr>
        <w:t>iskabul</w:t>
      </w:r>
      <w:proofErr w:type="spellEnd"/>
      <w:r w:rsidRPr="009E342B">
        <w:rPr>
          <w:bCs/>
        </w:rPr>
        <w:t>=200;</w:t>
      </w:r>
      <w:r>
        <w:rPr>
          <w:bCs/>
        </w:rPr>
        <w:t xml:space="preserve">   </w:t>
      </w:r>
      <w:proofErr w:type="spellStart"/>
      <w:r w:rsidRPr="009E342B">
        <w:rPr>
          <w:bCs/>
        </w:rPr>
        <w:t>issure</w:t>
      </w:r>
      <w:proofErr w:type="spellEnd"/>
      <w:r w:rsidRPr="009E342B">
        <w:rPr>
          <w:bCs/>
        </w:rPr>
        <w:t>=200;</w:t>
      </w:r>
      <w:r>
        <w:rPr>
          <w:bCs/>
        </w:rPr>
        <w:t xml:space="preserve">    </w:t>
      </w:r>
      <w:proofErr w:type="spellStart"/>
      <w:r w:rsidRPr="009E342B">
        <w:rPr>
          <w:bCs/>
        </w:rPr>
        <w:t>islem</w:t>
      </w:r>
      <w:proofErr w:type="spellEnd"/>
      <w:r w:rsidRPr="009E342B">
        <w:rPr>
          <w:bCs/>
        </w:rPr>
        <w:t>=0;</w:t>
      </w:r>
    </w:p>
    <w:p w:rsidR="00584694" w:rsidRPr="009E342B" w:rsidRDefault="009E342B" w:rsidP="009E342B">
      <w:pPr>
        <w:jc w:val="left"/>
        <w:rPr>
          <w:bCs/>
        </w:rPr>
      </w:pPr>
      <w:proofErr w:type="spellStart"/>
      <w:proofErr w:type="gramStart"/>
      <w:r w:rsidRPr="009E342B">
        <w:rPr>
          <w:bCs/>
        </w:rPr>
        <w:t>iskasu</w:t>
      </w:r>
      <w:proofErr w:type="spellEnd"/>
      <w:proofErr w:type="gramEnd"/>
      <w:r w:rsidRPr="009E342B">
        <w:rPr>
          <w:bCs/>
        </w:rPr>
        <w:t xml:space="preserve">=200; </w:t>
      </w:r>
      <w:r>
        <w:rPr>
          <w:bCs/>
        </w:rPr>
        <w:t xml:space="preserve"> </w:t>
      </w:r>
      <w:r w:rsidRPr="009E342B">
        <w:rPr>
          <w:bCs/>
        </w:rPr>
        <w:t xml:space="preserve">     </w:t>
      </w:r>
      <w:proofErr w:type="spellStart"/>
      <w:r w:rsidRPr="009E342B">
        <w:rPr>
          <w:bCs/>
        </w:rPr>
        <w:t>ansu</w:t>
      </w:r>
      <w:proofErr w:type="spellEnd"/>
      <w:r w:rsidRPr="009E342B">
        <w:rPr>
          <w:bCs/>
        </w:rPr>
        <w:t>=</w:t>
      </w:r>
      <w:proofErr w:type="spellStart"/>
      <w:r w:rsidRPr="009E342B">
        <w:rPr>
          <w:bCs/>
        </w:rPr>
        <w:t>null</w:t>
      </w:r>
      <w:proofErr w:type="spellEnd"/>
      <w:r w:rsidRPr="009E342B">
        <w:rPr>
          <w:bCs/>
        </w:rPr>
        <w:t>;</w:t>
      </w:r>
      <w:r>
        <w:rPr>
          <w:bCs/>
        </w:rPr>
        <w:t xml:space="preserve">       </w:t>
      </w:r>
      <w:proofErr w:type="spellStart"/>
      <w:r w:rsidRPr="009E342B">
        <w:rPr>
          <w:bCs/>
        </w:rPr>
        <w:t>kapas</w:t>
      </w:r>
      <w:proofErr w:type="spellEnd"/>
      <w:r w:rsidRPr="009E342B">
        <w:rPr>
          <w:bCs/>
        </w:rPr>
        <w:t>=0;</w:t>
      </w:r>
      <w:r>
        <w:rPr>
          <w:bCs/>
        </w:rPr>
        <w:t xml:space="preserve">   </w:t>
      </w:r>
      <w:r w:rsidRPr="009E342B">
        <w:rPr>
          <w:bCs/>
        </w:rPr>
        <w:t xml:space="preserve">     </w:t>
      </w:r>
      <w:proofErr w:type="spellStart"/>
      <w:r w:rsidRPr="009E342B">
        <w:rPr>
          <w:bCs/>
        </w:rPr>
        <w:t>tdur</w:t>
      </w:r>
      <w:proofErr w:type="spellEnd"/>
      <w:r w:rsidRPr="009E342B">
        <w:rPr>
          <w:bCs/>
        </w:rPr>
        <w:t>=</w:t>
      </w:r>
      <w:proofErr w:type="spellStart"/>
      <w:r w:rsidRPr="009E342B">
        <w:rPr>
          <w:bCs/>
        </w:rPr>
        <w:t>false</w:t>
      </w:r>
      <w:proofErr w:type="spellEnd"/>
      <w:r w:rsidRPr="009E342B">
        <w:rPr>
          <w:bCs/>
        </w:rPr>
        <w:t>;</w:t>
      </w:r>
      <w:r>
        <w:rPr>
          <w:bCs/>
        </w:rPr>
        <w:t xml:space="preserve"> Ve bu verilerin </w:t>
      </w:r>
      <w:proofErr w:type="spellStart"/>
      <w:r>
        <w:rPr>
          <w:bCs/>
        </w:rPr>
        <w:t>getter</w:t>
      </w:r>
      <w:proofErr w:type="spellEnd"/>
      <w:r>
        <w:rPr>
          <w:bCs/>
        </w:rPr>
        <w:t xml:space="preserve">() ve </w:t>
      </w:r>
      <w:proofErr w:type="spellStart"/>
      <w:r>
        <w:rPr>
          <w:bCs/>
        </w:rPr>
        <w:t>setter</w:t>
      </w:r>
      <w:proofErr w:type="spellEnd"/>
      <w:r>
        <w:rPr>
          <w:bCs/>
        </w:rPr>
        <w:t xml:space="preserve">() </w:t>
      </w:r>
      <w:proofErr w:type="spellStart"/>
      <w:r>
        <w:rPr>
          <w:bCs/>
        </w:rPr>
        <w:t>metodları</w:t>
      </w:r>
      <w:proofErr w:type="spellEnd"/>
      <w:r>
        <w:rPr>
          <w:bCs/>
        </w:rPr>
        <w:t>.</w:t>
      </w:r>
    </w:p>
    <w:p w:rsidR="009E342B" w:rsidRDefault="009E342B" w:rsidP="00192FBD">
      <w:pPr>
        <w:jc w:val="left"/>
        <w:rPr>
          <w:b/>
          <w:bCs/>
        </w:rPr>
      </w:pPr>
    </w:p>
    <w:p w:rsidR="00584694" w:rsidRDefault="00584694" w:rsidP="00192FBD">
      <w:pPr>
        <w:jc w:val="left"/>
        <w:rPr>
          <w:b/>
          <w:bCs/>
        </w:rPr>
      </w:pPr>
    </w:p>
    <w:p w:rsidR="00192FBD" w:rsidRPr="001D7BA9" w:rsidRDefault="00274CB7" w:rsidP="00192FBD">
      <w:pPr>
        <w:jc w:val="left"/>
        <w:rPr>
          <w:b/>
          <w:bCs/>
        </w:rPr>
      </w:pPr>
      <w:r>
        <w:rPr>
          <w:b/>
          <w:bCs/>
        </w:rPr>
        <w:t xml:space="preserve">c) </w:t>
      </w:r>
      <w:r w:rsidR="00192FBD" w:rsidRPr="001D7BA9">
        <w:rPr>
          <w:b/>
          <w:bCs/>
        </w:rPr>
        <w:t>Yazılım Mimarisi</w:t>
      </w:r>
    </w:p>
    <w:p w:rsidR="00192FBD" w:rsidRDefault="00192FBD" w:rsidP="00192FBD">
      <w:pPr>
        <w:rPr>
          <w:rFonts w:eastAsia="Times New Roman"/>
          <w:lang w:eastAsia="en-US"/>
        </w:rPr>
      </w:pPr>
    </w:p>
    <w:p w:rsidR="00584694" w:rsidRDefault="006E650E" w:rsidP="009E6DF9">
      <w:pPr>
        <w:jc w:val="left"/>
      </w:pPr>
      <w:r>
        <w:t>Proje çalıştır</w:t>
      </w:r>
      <w:r w:rsidR="009E6DF9">
        <w:t xml:space="preserve">ıldığında </w:t>
      </w:r>
      <w:r w:rsidR="00024550">
        <w:t xml:space="preserve">ilk başta ana sunucuyu ve 2 tane alt sunucuyu oluştur ve rahat kontrol için </w:t>
      </w:r>
      <w:proofErr w:type="gramStart"/>
      <w:r w:rsidR="00024550">
        <w:t xml:space="preserve">sunucu  </w:t>
      </w:r>
      <w:proofErr w:type="spellStart"/>
      <w:r w:rsidR="00024550">
        <w:t>ArrayList’inde</w:t>
      </w:r>
      <w:proofErr w:type="spellEnd"/>
      <w:proofErr w:type="gramEnd"/>
      <w:r w:rsidR="00024550">
        <w:t xml:space="preserve"> tut. Daha sonra ana sunucu ve alt sunucular için istek alma ve istek döndürme </w:t>
      </w:r>
      <w:proofErr w:type="spellStart"/>
      <w:r w:rsidR="00024550">
        <w:t>threadlerini</w:t>
      </w:r>
      <w:proofErr w:type="spellEnd"/>
      <w:r w:rsidR="00024550">
        <w:t xml:space="preserve"> çalıştır. Bütün sunucular için </w:t>
      </w:r>
      <w:proofErr w:type="spellStart"/>
      <w:r w:rsidR="00024550">
        <w:t>threadler</w:t>
      </w:r>
      <w:proofErr w:type="spellEnd"/>
      <w:r w:rsidR="00024550">
        <w:t xml:space="preserve"> çalışırken bu alt sunucuları kontrol edecek sunucu kontrol </w:t>
      </w:r>
      <w:proofErr w:type="spellStart"/>
      <w:r w:rsidR="00024550">
        <w:t>threadini</w:t>
      </w:r>
      <w:proofErr w:type="spellEnd"/>
      <w:r w:rsidR="00024550">
        <w:t xml:space="preserve"> çalıştır. Bu </w:t>
      </w:r>
      <w:proofErr w:type="spellStart"/>
      <w:r w:rsidR="00024550">
        <w:t>threadde</w:t>
      </w:r>
      <w:proofErr w:type="spellEnd"/>
      <w:r w:rsidR="00024550">
        <w:t xml:space="preserve"> alt sunucuları kontrol et ve kapasitesi yüzde yetmişi aşan bir alt sunucu varsa alt sunucuları durdur </w:t>
      </w:r>
      <w:proofErr w:type="gramStart"/>
      <w:r w:rsidR="00024550">
        <w:t>ver  bu</w:t>
      </w:r>
      <w:proofErr w:type="gramEnd"/>
      <w:r w:rsidR="00024550">
        <w:t xml:space="preserve"> alt sunucudaki işlem sayısını yarıya indir daha sonra yeni bir alt sunucu oluşturup işlemlerin yarısını bu yeni alt sunucuya geçir</w:t>
      </w:r>
      <w:r w:rsidR="00312A34">
        <w:t>,</w:t>
      </w:r>
      <w:r w:rsidR="00024550">
        <w:t xml:space="preserve"> </w:t>
      </w:r>
      <w:r w:rsidR="00312A34">
        <w:t>e</w:t>
      </w:r>
      <w:r w:rsidR="00024550">
        <w:t xml:space="preserve">ğer en az üç tane alt sunucu varsa </w:t>
      </w:r>
      <w:r w:rsidR="00312A34">
        <w:t xml:space="preserve">sunucu kapasitelerini kontrol et ve kapasitesi sıfır olan bir alt sunucu varsa önce alt sunucuları durdur ve daha sonra bu alt sunucuyu sil daha sonra alt sunucuları tekrar başlat. Bu sunucuların kapasitelerini rahat kontrol etmek için ekranda bir </w:t>
      </w:r>
      <w:proofErr w:type="spellStart"/>
      <w:r w:rsidR="00312A34">
        <w:t>arayüzde</w:t>
      </w:r>
      <w:proofErr w:type="spellEnd"/>
      <w:r w:rsidR="00312A34">
        <w:t xml:space="preserve"> bu sunucuların kapasite doluluk oranlarını proses bar ile göster.</w:t>
      </w:r>
    </w:p>
    <w:p w:rsidR="00274CB7" w:rsidRPr="00274CB7" w:rsidRDefault="00584694" w:rsidP="00312A34">
      <w:pPr>
        <w:jc w:val="left"/>
      </w:pPr>
      <w:r>
        <w:tab/>
        <w:t xml:space="preserve"> </w:t>
      </w:r>
    </w:p>
    <w:p w:rsidR="00DC3AF3" w:rsidRPr="001D7BA9" w:rsidRDefault="00B95011" w:rsidP="00EF0278">
      <w:pPr>
        <w:pStyle w:val="Balk1"/>
        <w:numPr>
          <w:ilvl w:val="0"/>
          <w:numId w:val="0"/>
        </w:numPr>
        <w:jc w:val="left"/>
        <w:rPr>
          <w:sz w:val="20"/>
          <w:szCs w:val="20"/>
        </w:rPr>
      </w:pPr>
      <w:r>
        <w:rPr>
          <w:sz w:val="20"/>
          <w:szCs w:val="20"/>
        </w:rPr>
        <w:t>7</w:t>
      </w:r>
      <w:r w:rsidR="00AD4472" w:rsidRPr="001D7BA9">
        <w:rPr>
          <w:sz w:val="20"/>
          <w:szCs w:val="20"/>
        </w:rPr>
        <w:t>.</w:t>
      </w:r>
      <w:r>
        <w:rPr>
          <w:sz w:val="20"/>
          <w:szCs w:val="20"/>
        </w:rPr>
        <w:t xml:space="preserve"> </w:t>
      </w:r>
      <w:r w:rsidR="000D3D9C" w:rsidRPr="001D7BA9">
        <w:rPr>
          <w:sz w:val="20"/>
          <w:szCs w:val="20"/>
        </w:rPr>
        <w:t>Kaynakça</w:t>
      </w:r>
    </w:p>
    <w:p w:rsidR="001D38C5" w:rsidRDefault="001D38C5" w:rsidP="00A82E08">
      <w:pPr>
        <w:pStyle w:val="BodyTextKeep"/>
        <w:ind w:right="0"/>
        <w:jc w:val="left"/>
        <w:rPr>
          <w:sz w:val="20"/>
          <w:szCs w:val="20"/>
        </w:rPr>
      </w:pPr>
    </w:p>
    <w:p w:rsidR="00B95011" w:rsidRPr="00B95011" w:rsidRDefault="00312A34" w:rsidP="00A82E08">
      <w:pPr>
        <w:pStyle w:val="BodyTextKeep"/>
        <w:ind w:right="0"/>
        <w:jc w:val="left"/>
        <w:rPr>
          <w:sz w:val="20"/>
          <w:szCs w:val="20"/>
        </w:rPr>
      </w:pPr>
      <w:proofErr w:type="spellStart"/>
      <w:r>
        <w:rPr>
          <w:sz w:val="20"/>
          <w:szCs w:val="20"/>
        </w:rPr>
        <w:t>Thread</w:t>
      </w:r>
      <w:proofErr w:type="spellEnd"/>
      <w:r>
        <w:rPr>
          <w:sz w:val="20"/>
          <w:szCs w:val="20"/>
        </w:rPr>
        <w:t xml:space="preserve"> oluşturma</w:t>
      </w:r>
      <w:r w:rsidR="005C4ECB">
        <w:rPr>
          <w:sz w:val="20"/>
          <w:szCs w:val="20"/>
        </w:rPr>
        <w:t xml:space="preserve"> ve </w:t>
      </w:r>
      <w:proofErr w:type="spellStart"/>
      <w:r w:rsidR="005C4ECB">
        <w:rPr>
          <w:sz w:val="20"/>
          <w:szCs w:val="20"/>
        </w:rPr>
        <w:t>metodları</w:t>
      </w:r>
      <w:proofErr w:type="spellEnd"/>
    </w:p>
    <w:p w:rsidR="00B95011" w:rsidRDefault="005C4ECB" w:rsidP="00312A34">
      <w:pPr>
        <w:pStyle w:val="BodyTextKeep"/>
        <w:ind w:right="0"/>
        <w:jc w:val="left"/>
        <w:rPr>
          <w:sz w:val="20"/>
          <w:szCs w:val="20"/>
        </w:rPr>
      </w:pPr>
      <w:r w:rsidRPr="005C4ECB">
        <w:rPr>
          <w:sz w:val="20"/>
          <w:szCs w:val="20"/>
        </w:rPr>
        <w:sym w:font="Wingdings" w:char="F0E0"/>
      </w:r>
      <w:hyperlink r:id="rId9" w:history="1">
        <w:r w:rsidRPr="00696945">
          <w:rPr>
            <w:rStyle w:val="Kpr"/>
            <w:sz w:val="20"/>
            <w:szCs w:val="20"/>
          </w:rPr>
          <w:t>https://ufukuzun.wordpress.com/2015/02/14/javada-</w:t>
        </w:r>
        <w:r w:rsidRPr="00696945">
          <w:rPr>
            <w:rStyle w:val="Kpr"/>
            <w:sz w:val="20"/>
            <w:szCs w:val="20"/>
          </w:rPr>
          <w:t xml:space="preserve">   </w:t>
        </w:r>
        <w:r w:rsidRPr="00696945">
          <w:rPr>
            <w:rStyle w:val="Kpr"/>
            <w:sz w:val="20"/>
            <w:szCs w:val="20"/>
          </w:rPr>
          <w:t>multithreading-bolum-1-merhaba-thread/</w:t>
        </w:r>
      </w:hyperlink>
    </w:p>
    <w:p w:rsidR="005C4ECB" w:rsidRPr="005C4ECB" w:rsidRDefault="005C4ECB" w:rsidP="005C4ECB">
      <w:pPr>
        <w:pStyle w:val="BodyTextKeep"/>
        <w:ind w:right="0"/>
        <w:jc w:val="left"/>
        <w:rPr>
          <w:sz w:val="20"/>
          <w:szCs w:val="20"/>
        </w:rPr>
      </w:pPr>
      <w:r w:rsidRPr="005C4ECB">
        <w:rPr>
          <w:sz w:val="20"/>
          <w:szCs w:val="20"/>
        </w:rPr>
        <w:sym w:font="Wingdings" w:char="F0E0"/>
      </w:r>
      <w:hyperlink r:id="rId10" w:history="1">
        <w:r w:rsidRPr="00696945">
          <w:rPr>
            <w:rStyle w:val="Kpr"/>
            <w:sz w:val="20"/>
            <w:szCs w:val="20"/>
          </w:rPr>
          <w:t>https://medium.com/gokhanyavas/javada-multithreading-bbc6a9181772</w:t>
        </w:r>
      </w:hyperlink>
    </w:p>
    <w:p w:rsidR="00312A34" w:rsidRDefault="00312A34" w:rsidP="00584694">
      <w:pPr>
        <w:pStyle w:val="BodyTextKeep"/>
        <w:ind w:right="0"/>
        <w:jc w:val="left"/>
        <w:rPr>
          <w:sz w:val="20"/>
          <w:szCs w:val="20"/>
        </w:rPr>
      </w:pPr>
    </w:p>
    <w:p w:rsidR="00B95011" w:rsidRPr="00584694" w:rsidRDefault="005C4ECB" w:rsidP="00584694">
      <w:pPr>
        <w:pStyle w:val="BodyTextKeep"/>
        <w:ind w:right="0"/>
        <w:jc w:val="left"/>
        <w:rPr>
          <w:sz w:val="20"/>
          <w:szCs w:val="20"/>
        </w:rPr>
      </w:pPr>
      <w:proofErr w:type="spellStart"/>
      <w:r>
        <w:rPr>
          <w:sz w:val="20"/>
          <w:szCs w:val="20"/>
        </w:rPr>
        <w:t>Thread</w:t>
      </w:r>
      <w:proofErr w:type="spellEnd"/>
      <w:r>
        <w:rPr>
          <w:sz w:val="20"/>
          <w:szCs w:val="20"/>
        </w:rPr>
        <w:t xml:space="preserve"> senkronizasyon ve veri paylaşımı</w:t>
      </w:r>
    </w:p>
    <w:p w:rsidR="00907E1B" w:rsidRPr="005C4ECB" w:rsidRDefault="005C4ECB" w:rsidP="00907E1B">
      <w:pPr>
        <w:pStyle w:val="Reference"/>
        <w:numPr>
          <w:ilvl w:val="0"/>
          <w:numId w:val="0"/>
        </w:numPr>
        <w:ind w:left="360" w:hanging="360"/>
        <w:rPr>
          <w:color w:val="0000FF"/>
          <w:sz w:val="20"/>
          <w:szCs w:val="20"/>
          <w:u w:val="single"/>
        </w:rPr>
      </w:pPr>
      <w:hyperlink r:id="rId11" w:history="1">
        <w:r w:rsidRPr="00696945">
          <w:rPr>
            <w:rStyle w:val="Kpr"/>
            <w:sz w:val="20"/>
            <w:szCs w:val="20"/>
          </w:rPr>
          <w:t>https://www.youtube.com/watch?v=XTQs9OvFCAQ&amp;lst=PLHfYetw_BGF-Gm_MsqKApw5nHPuHsytr3&amp;index=77&amp;t=1513s</w:t>
        </w:r>
      </w:hyperlink>
    </w:p>
    <w:p w:rsidR="005C4ECB" w:rsidRDefault="005C4ECB" w:rsidP="00584694">
      <w:pPr>
        <w:pStyle w:val="Reference"/>
        <w:numPr>
          <w:ilvl w:val="0"/>
          <w:numId w:val="0"/>
        </w:numPr>
        <w:ind w:left="360" w:hanging="360"/>
        <w:rPr>
          <w:sz w:val="20"/>
          <w:szCs w:val="20"/>
        </w:rPr>
      </w:pPr>
    </w:p>
    <w:p w:rsidR="00584694" w:rsidRDefault="00584694" w:rsidP="00584694">
      <w:pPr>
        <w:pStyle w:val="Reference"/>
        <w:numPr>
          <w:ilvl w:val="0"/>
          <w:numId w:val="0"/>
        </w:numPr>
        <w:ind w:left="360" w:hanging="360"/>
        <w:rPr>
          <w:sz w:val="20"/>
          <w:szCs w:val="20"/>
        </w:rPr>
      </w:pPr>
      <w:proofErr w:type="spellStart"/>
      <w:r w:rsidRPr="00584694">
        <w:rPr>
          <w:sz w:val="20"/>
          <w:szCs w:val="20"/>
        </w:rPr>
        <w:t>OpenCV</w:t>
      </w:r>
      <w:proofErr w:type="spellEnd"/>
      <w:r>
        <w:rPr>
          <w:sz w:val="20"/>
          <w:szCs w:val="20"/>
        </w:rPr>
        <w:t xml:space="preserve"> fonksiyonları</w:t>
      </w:r>
    </w:p>
    <w:p w:rsidR="00584694" w:rsidRPr="00584694" w:rsidRDefault="002518C0" w:rsidP="00584694">
      <w:pPr>
        <w:pStyle w:val="Reference"/>
        <w:numPr>
          <w:ilvl w:val="0"/>
          <w:numId w:val="0"/>
        </w:numPr>
        <w:rPr>
          <w:sz w:val="20"/>
          <w:szCs w:val="20"/>
        </w:rPr>
      </w:pPr>
      <w:hyperlink r:id="rId12" w:history="1">
        <w:r w:rsidR="00584694" w:rsidRPr="00A17169">
          <w:rPr>
            <w:rStyle w:val="Kpr"/>
            <w:sz w:val="20"/>
            <w:szCs w:val="20"/>
          </w:rPr>
          <w:t>https://opencv-java-tutorials.readthedocs.io/en/latest/</w:t>
        </w:r>
      </w:hyperlink>
    </w:p>
    <w:p w:rsidR="00274CB7" w:rsidRPr="005C4ECB" w:rsidRDefault="002518C0" w:rsidP="005C4ECB">
      <w:pPr>
        <w:pStyle w:val="Reference"/>
        <w:numPr>
          <w:ilvl w:val="0"/>
          <w:numId w:val="0"/>
        </w:numPr>
        <w:ind w:left="360" w:hanging="360"/>
        <w:rPr>
          <w:color w:val="0000FF"/>
          <w:sz w:val="20"/>
          <w:szCs w:val="20"/>
          <w:u w:val="single"/>
        </w:rPr>
      </w:pPr>
      <w:hyperlink r:id="rId13" w:history="1">
        <w:r w:rsidR="00584694" w:rsidRPr="00584694">
          <w:rPr>
            <w:rStyle w:val="Kpr"/>
            <w:sz w:val="20"/>
            <w:szCs w:val="20"/>
          </w:rPr>
          <w:t>https://docs.opencv.org/master/javadoc/index.html</w:t>
        </w:r>
      </w:hyperlink>
    </w:p>
    <w:p w:rsidR="00560FD2" w:rsidRDefault="00584694" w:rsidP="008027DA">
      <w:pPr>
        <w:jc w:val="left"/>
        <w:rPr>
          <w:b/>
          <w:bCs/>
        </w:rPr>
      </w:pPr>
      <w:r>
        <w:rPr>
          <w:b/>
          <w:bCs/>
        </w:rPr>
        <w:lastRenderedPageBreak/>
        <w:t>8</w:t>
      </w:r>
      <w:r w:rsidR="00B95011">
        <w:rPr>
          <w:b/>
          <w:bCs/>
        </w:rPr>
        <w:t xml:space="preserve">. </w:t>
      </w:r>
      <w:r w:rsidR="00274CB7">
        <w:rPr>
          <w:b/>
          <w:bCs/>
        </w:rPr>
        <w:t>Deneysel Sonuçlar</w:t>
      </w:r>
    </w:p>
    <w:p w:rsidR="008027DA" w:rsidRDefault="00A61DDB" w:rsidP="008027DA">
      <w:pPr>
        <w:jc w:val="left"/>
        <w:rPr>
          <w:b/>
          <w:bCs/>
        </w:rPr>
      </w:pPr>
      <w:r>
        <w:rPr>
          <w:noProof/>
        </w:rPr>
        <w:drawing>
          <wp:anchor distT="0" distB="0" distL="114300" distR="114300" simplePos="0" relativeHeight="251658240" behindDoc="0" locked="0" layoutInCell="1" allowOverlap="1" wp14:anchorId="34CFDF25">
            <wp:simplePos x="0" y="0"/>
            <wp:positionH relativeFrom="column">
              <wp:align>left</wp:align>
            </wp:positionH>
            <wp:positionV relativeFrom="paragraph">
              <wp:posOffset>179070</wp:posOffset>
            </wp:positionV>
            <wp:extent cx="4068445" cy="3429000"/>
            <wp:effectExtent l="0" t="0" r="825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83" t="-1" r="43024" b="15357"/>
                    <a:stretch/>
                  </pic:blipFill>
                  <pic:spPr bwMode="auto">
                    <a:xfrm>
                      <a:off x="0" y="0"/>
                      <a:ext cx="4070694" cy="34308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4ECB">
        <w:rPr>
          <w:noProof/>
        </w:rPr>
        <w:drawing>
          <wp:anchor distT="0" distB="0" distL="114300" distR="114300" simplePos="0" relativeHeight="251659264" behindDoc="0" locked="0" layoutInCell="1" allowOverlap="1" wp14:anchorId="7FA99E11">
            <wp:simplePos x="0" y="0"/>
            <wp:positionH relativeFrom="column">
              <wp:align>left</wp:align>
            </wp:positionH>
            <wp:positionV relativeFrom="paragraph">
              <wp:posOffset>3755390</wp:posOffset>
            </wp:positionV>
            <wp:extent cx="4587240" cy="4586517"/>
            <wp:effectExtent l="0" t="0" r="3810" b="508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39" r="43099"/>
                    <a:stretch/>
                  </pic:blipFill>
                  <pic:spPr bwMode="auto">
                    <a:xfrm>
                      <a:off x="0" y="0"/>
                      <a:ext cx="4587240" cy="45865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27DA" w:rsidRPr="008027DA" w:rsidRDefault="008027DA" w:rsidP="008027DA">
      <w:pPr>
        <w:jc w:val="left"/>
        <w:rPr>
          <w:b/>
          <w:bCs/>
        </w:rPr>
      </w:pPr>
    </w:p>
    <w:sectPr w:rsidR="008027DA" w:rsidRPr="008027DA" w:rsidSect="00DC3AF3">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8C0" w:rsidRDefault="002518C0">
      <w:r>
        <w:separator/>
      </w:r>
    </w:p>
  </w:endnote>
  <w:endnote w:type="continuationSeparator" w:id="0">
    <w:p w:rsidR="002518C0" w:rsidRDefault="0025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Liberation Sans">
    <w:altName w:val="Arial Unicode MS"/>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8C0" w:rsidRDefault="002518C0">
      <w:r>
        <w:separator/>
      </w:r>
    </w:p>
  </w:footnote>
  <w:footnote w:type="continuationSeparator" w:id="0">
    <w:p w:rsidR="002518C0" w:rsidRDefault="00251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644"/>
        </w:tabs>
        <w:ind w:left="644"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46C64FB"/>
    <w:multiLevelType w:val="multilevel"/>
    <w:tmpl w:val="843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33017"/>
    <w:multiLevelType w:val="multilevel"/>
    <w:tmpl w:val="4B5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66BF8"/>
    <w:multiLevelType w:val="multilevel"/>
    <w:tmpl w:val="96D2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56A84"/>
    <w:multiLevelType w:val="multilevel"/>
    <w:tmpl w:val="4A28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A1792"/>
    <w:multiLevelType w:val="hybridMultilevel"/>
    <w:tmpl w:val="CD9EAFE8"/>
    <w:lvl w:ilvl="0" w:tplc="1ED05AFC">
      <w:start w:val="7"/>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4F62CCD"/>
    <w:multiLevelType w:val="multilevel"/>
    <w:tmpl w:val="C3E83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C0612B5"/>
    <w:multiLevelType w:val="multilevel"/>
    <w:tmpl w:val="A3569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33A739A"/>
    <w:multiLevelType w:val="hybridMultilevel"/>
    <w:tmpl w:val="22C8AE28"/>
    <w:lvl w:ilvl="0" w:tplc="071ADDC4">
      <w:start w:val="3"/>
      <w:numFmt w:val="bullet"/>
      <w:lvlText w:val="-"/>
      <w:lvlJc w:val="left"/>
      <w:pPr>
        <w:ind w:left="495" w:hanging="360"/>
      </w:pPr>
      <w:rPr>
        <w:rFonts w:ascii="Times New Roman" w:eastAsia="MS Mincho" w:hAnsi="Times New Roman" w:cs="Times New Roman" w:hint="default"/>
      </w:rPr>
    </w:lvl>
    <w:lvl w:ilvl="1" w:tplc="041F0003" w:tentative="1">
      <w:start w:val="1"/>
      <w:numFmt w:val="bullet"/>
      <w:lvlText w:val="o"/>
      <w:lvlJc w:val="left"/>
      <w:pPr>
        <w:ind w:left="1215" w:hanging="360"/>
      </w:pPr>
      <w:rPr>
        <w:rFonts w:ascii="Courier New" w:hAnsi="Courier New" w:cs="Courier New" w:hint="default"/>
      </w:rPr>
    </w:lvl>
    <w:lvl w:ilvl="2" w:tplc="041F0005" w:tentative="1">
      <w:start w:val="1"/>
      <w:numFmt w:val="bullet"/>
      <w:lvlText w:val=""/>
      <w:lvlJc w:val="left"/>
      <w:pPr>
        <w:ind w:left="1935" w:hanging="360"/>
      </w:pPr>
      <w:rPr>
        <w:rFonts w:ascii="Wingdings" w:hAnsi="Wingdings" w:hint="default"/>
      </w:rPr>
    </w:lvl>
    <w:lvl w:ilvl="3" w:tplc="041F0001" w:tentative="1">
      <w:start w:val="1"/>
      <w:numFmt w:val="bullet"/>
      <w:lvlText w:val=""/>
      <w:lvlJc w:val="left"/>
      <w:pPr>
        <w:ind w:left="2655" w:hanging="360"/>
      </w:pPr>
      <w:rPr>
        <w:rFonts w:ascii="Symbol" w:hAnsi="Symbol" w:hint="default"/>
      </w:rPr>
    </w:lvl>
    <w:lvl w:ilvl="4" w:tplc="041F0003" w:tentative="1">
      <w:start w:val="1"/>
      <w:numFmt w:val="bullet"/>
      <w:lvlText w:val="o"/>
      <w:lvlJc w:val="left"/>
      <w:pPr>
        <w:ind w:left="3375" w:hanging="360"/>
      </w:pPr>
      <w:rPr>
        <w:rFonts w:ascii="Courier New" w:hAnsi="Courier New" w:cs="Courier New" w:hint="default"/>
      </w:rPr>
    </w:lvl>
    <w:lvl w:ilvl="5" w:tplc="041F0005" w:tentative="1">
      <w:start w:val="1"/>
      <w:numFmt w:val="bullet"/>
      <w:lvlText w:val=""/>
      <w:lvlJc w:val="left"/>
      <w:pPr>
        <w:ind w:left="4095" w:hanging="360"/>
      </w:pPr>
      <w:rPr>
        <w:rFonts w:ascii="Wingdings" w:hAnsi="Wingdings" w:hint="default"/>
      </w:rPr>
    </w:lvl>
    <w:lvl w:ilvl="6" w:tplc="041F0001" w:tentative="1">
      <w:start w:val="1"/>
      <w:numFmt w:val="bullet"/>
      <w:lvlText w:val=""/>
      <w:lvlJc w:val="left"/>
      <w:pPr>
        <w:ind w:left="4815" w:hanging="360"/>
      </w:pPr>
      <w:rPr>
        <w:rFonts w:ascii="Symbol" w:hAnsi="Symbol" w:hint="default"/>
      </w:rPr>
    </w:lvl>
    <w:lvl w:ilvl="7" w:tplc="041F0003" w:tentative="1">
      <w:start w:val="1"/>
      <w:numFmt w:val="bullet"/>
      <w:lvlText w:val="o"/>
      <w:lvlJc w:val="left"/>
      <w:pPr>
        <w:ind w:left="5535" w:hanging="360"/>
      </w:pPr>
      <w:rPr>
        <w:rFonts w:ascii="Courier New" w:hAnsi="Courier New" w:cs="Courier New" w:hint="default"/>
      </w:rPr>
    </w:lvl>
    <w:lvl w:ilvl="8" w:tplc="041F0005" w:tentative="1">
      <w:start w:val="1"/>
      <w:numFmt w:val="bullet"/>
      <w:lvlText w:val=""/>
      <w:lvlJc w:val="left"/>
      <w:pPr>
        <w:ind w:left="6255" w:hanging="360"/>
      </w:pPr>
      <w:rPr>
        <w:rFonts w:ascii="Wingdings" w:hAnsi="Wingdings" w:hint="default"/>
      </w:rPr>
    </w:lvl>
  </w:abstractNum>
  <w:abstractNum w:abstractNumId="14" w15:restartNumberingAfterBreak="0">
    <w:nsid w:val="3406153B"/>
    <w:multiLevelType w:val="hybridMultilevel"/>
    <w:tmpl w:val="5C56AC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8AB36FB"/>
    <w:multiLevelType w:val="multilevel"/>
    <w:tmpl w:val="D49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241D6"/>
    <w:multiLevelType w:val="hybridMultilevel"/>
    <w:tmpl w:val="059CB47E"/>
    <w:lvl w:ilvl="0" w:tplc="63BA3596">
      <w:start w:val="3"/>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BEC0325"/>
    <w:multiLevelType w:val="hybridMultilevel"/>
    <w:tmpl w:val="95FA3AB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FAF592B"/>
    <w:multiLevelType w:val="multilevel"/>
    <w:tmpl w:val="3E64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54946"/>
    <w:multiLevelType w:val="multilevel"/>
    <w:tmpl w:val="92C8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D5E47"/>
    <w:multiLevelType w:val="multilevel"/>
    <w:tmpl w:val="4CE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507F6"/>
    <w:multiLevelType w:val="hybridMultilevel"/>
    <w:tmpl w:val="77323C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F01DEE"/>
    <w:multiLevelType w:val="hybridMultilevel"/>
    <w:tmpl w:val="7E8E9FD0"/>
    <w:lvl w:ilvl="0" w:tplc="E152A94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778523D"/>
    <w:multiLevelType w:val="hybridMultilevel"/>
    <w:tmpl w:val="916E96EA"/>
    <w:lvl w:ilvl="0" w:tplc="5E46FD22">
      <w:start w:val="3"/>
      <w:numFmt w:val="bullet"/>
      <w:lvlText w:val=""/>
      <w:lvlJc w:val="left"/>
      <w:pPr>
        <w:ind w:left="388" w:hanging="360"/>
      </w:pPr>
      <w:rPr>
        <w:rFonts w:ascii="Wingdings" w:eastAsia="MS Mincho" w:hAnsi="Wingdings" w:cs="Times New Roman" w:hint="default"/>
      </w:rPr>
    </w:lvl>
    <w:lvl w:ilvl="1" w:tplc="041F0003" w:tentative="1">
      <w:start w:val="1"/>
      <w:numFmt w:val="bullet"/>
      <w:lvlText w:val="o"/>
      <w:lvlJc w:val="left"/>
      <w:pPr>
        <w:ind w:left="1108" w:hanging="360"/>
      </w:pPr>
      <w:rPr>
        <w:rFonts w:ascii="Courier New" w:hAnsi="Courier New" w:cs="Courier New" w:hint="default"/>
      </w:rPr>
    </w:lvl>
    <w:lvl w:ilvl="2" w:tplc="041F0005" w:tentative="1">
      <w:start w:val="1"/>
      <w:numFmt w:val="bullet"/>
      <w:lvlText w:val=""/>
      <w:lvlJc w:val="left"/>
      <w:pPr>
        <w:ind w:left="1828" w:hanging="360"/>
      </w:pPr>
      <w:rPr>
        <w:rFonts w:ascii="Wingdings" w:hAnsi="Wingdings" w:hint="default"/>
      </w:rPr>
    </w:lvl>
    <w:lvl w:ilvl="3" w:tplc="041F0001" w:tentative="1">
      <w:start w:val="1"/>
      <w:numFmt w:val="bullet"/>
      <w:lvlText w:val=""/>
      <w:lvlJc w:val="left"/>
      <w:pPr>
        <w:ind w:left="2548" w:hanging="360"/>
      </w:pPr>
      <w:rPr>
        <w:rFonts w:ascii="Symbol" w:hAnsi="Symbol" w:hint="default"/>
      </w:rPr>
    </w:lvl>
    <w:lvl w:ilvl="4" w:tplc="041F0003" w:tentative="1">
      <w:start w:val="1"/>
      <w:numFmt w:val="bullet"/>
      <w:lvlText w:val="o"/>
      <w:lvlJc w:val="left"/>
      <w:pPr>
        <w:ind w:left="3268" w:hanging="360"/>
      </w:pPr>
      <w:rPr>
        <w:rFonts w:ascii="Courier New" w:hAnsi="Courier New" w:cs="Courier New" w:hint="default"/>
      </w:rPr>
    </w:lvl>
    <w:lvl w:ilvl="5" w:tplc="041F0005" w:tentative="1">
      <w:start w:val="1"/>
      <w:numFmt w:val="bullet"/>
      <w:lvlText w:val=""/>
      <w:lvlJc w:val="left"/>
      <w:pPr>
        <w:ind w:left="3988" w:hanging="360"/>
      </w:pPr>
      <w:rPr>
        <w:rFonts w:ascii="Wingdings" w:hAnsi="Wingdings" w:hint="default"/>
      </w:rPr>
    </w:lvl>
    <w:lvl w:ilvl="6" w:tplc="041F0001" w:tentative="1">
      <w:start w:val="1"/>
      <w:numFmt w:val="bullet"/>
      <w:lvlText w:val=""/>
      <w:lvlJc w:val="left"/>
      <w:pPr>
        <w:ind w:left="4708" w:hanging="360"/>
      </w:pPr>
      <w:rPr>
        <w:rFonts w:ascii="Symbol" w:hAnsi="Symbol" w:hint="default"/>
      </w:rPr>
    </w:lvl>
    <w:lvl w:ilvl="7" w:tplc="041F0003" w:tentative="1">
      <w:start w:val="1"/>
      <w:numFmt w:val="bullet"/>
      <w:lvlText w:val="o"/>
      <w:lvlJc w:val="left"/>
      <w:pPr>
        <w:ind w:left="5428" w:hanging="360"/>
      </w:pPr>
      <w:rPr>
        <w:rFonts w:ascii="Courier New" w:hAnsi="Courier New" w:cs="Courier New" w:hint="default"/>
      </w:rPr>
    </w:lvl>
    <w:lvl w:ilvl="8" w:tplc="041F0005" w:tentative="1">
      <w:start w:val="1"/>
      <w:numFmt w:val="bullet"/>
      <w:lvlText w:val=""/>
      <w:lvlJc w:val="left"/>
      <w:pPr>
        <w:ind w:left="6148" w:hanging="360"/>
      </w:pPr>
      <w:rPr>
        <w:rFonts w:ascii="Wingdings" w:hAnsi="Wingdings" w:hint="default"/>
      </w:rPr>
    </w:lvl>
  </w:abstractNum>
  <w:abstractNum w:abstractNumId="25" w15:restartNumberingAfterBreak="0">
    <w:nsid w:val="586C7484"/>
    <w:multiLevelType w:val="multilevel"/>
    <w:tmpl w:val="5B2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F23DA6"/>
    <w:multiLevelType w:val="multilevel"/>
    <w:tmpl w:val="7846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2"/>
  </w:num>
  <w:num w:numId="8">
    <w:abstractNumId w:val="0"/>
  </w:num>
  <w:num w:numId="9">
    <w:abstractNumId w:val="0"/>
  </w:num>
  <w:num w:numId="10">
    <w:abstractNumId w:val="1"/>
  </w:num>
  <w:num w:numId="11">
    <w:abstractNumId w:val="0"/>
  </w:num>
  <w:num w:numId="12">
    <w:abstractNumId w:val="25"/>
  </w:num>
  <w:num w:numId="13">
    <w:abstractNumId w:val="9"/>
  </w:num>
  <w:num w:numId="14">
    <w:abstractNumId w:val="14"/>
  </w:num>
  <w:num w:numId="15">
    <w:abstractNumId w:val="26"/>
  </w:num>
  <w:num w:numId="16">
    <w:abstractNumId w:val="20"/>
  </w:num>
  <w:num w:numId="17">
    <w:abstractNumId w:val="6"/>
  </w:num>
  <w:num w:numId="18">
    <w:abstractNumId w:val="19"/>
  </w:num>
  <w:num w:numId="19">
    <w:abstractNumId w:val="7"/>
  </w:num>
  <w:num w:numId="20">
    <w:abstractNumId w:val="15"/>
  </w:num>
  <w:num w:numId="21">
    <w:abstractNumId w:val="16"/>
  </w:num>
  <w:num w:numId="22">
    <w:abstractNumId w:val="13"/>
  </w:num>
  <w:num w:numId="23">
    <w:abstractNumId w:val="24"/>
  </w:num>
  <w:num w:numId="24">
    <w:abstractNumId w:val="23"/>
  </w:num>
  <w:num w:numId="25">
    <w:abstractNumId w:val="8"/>
  </w:num>
  <w:num w:numId="26">
    <w:abstractNumId w:val="11"/>
  </w:num>
  <w:num w:numId="27">
    <w:abstractNumId w:val="12"/>
  </w:num>
  <w:num w:numId="28">
    <w:abstractNumId w:val="18"/>
  </w:num>
  <w:num w:numId="29">
    <w:abstractNumId w:val="17"/>
  </w:num>
  <w:num w:numId="30">
    <w:abstractNumId w:val="2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F3"/>
    <w:rsid w:val="00020A6A"/>
    <w:rsid w:val="00024550"/>
    <w:rsid w:val="0003515C"/>
    <w:rsid w:val="000406A3"/>
    <w:rsid w:val="0004143C"/>
    <w:rsid w:val="000516C6"/>
    <w:rsid w:val="0006751D"/>
    <w:rsid w:val="0009349F"/>
    <w:rsid w:val="000A00ED"/>
    <w:rsid w:val="000B66E7"/>
    <w:rsid w:val="000B749F"/>
    <w:rsid w:val="000D1FB7"/>
    <w:rsid w:val="000D388C"/>
    <w:rsid w:val="000D3D9C"/>
    <w:rsid w:val="000D4C36"/>
    <w:rsid w:val="000F7167"/>
    <w:rsid w:val="00103BE4"/>
    <w:rsid w:val="001148F7"/>
    <w:rsid w:val="001301FF"/>
    <w:rsid w:val="001441EA"/>
    <w:rsid w:val="00147BBE"/>
    <w:rsid w:val="001715D7"/>
    <w:rsid w:val="0017344E"/>
    <w:rsid w:val="00173872"/>
    <w:rsid w:val="00182816"/>
    <w:rsid w:val="00183C0F"/>
    <w:rsid w:val="00192FBD"/>
    <w:rsid w:val="001B078F"/>
    <w:rsid w:val="001C29ED"/>
    <w:rsid w:val="001D2635"/>
    <w:rsid w:val="001D38C5"/>
    <w:rsid w:val="001D466B"/>
    <w:rsid w:val="001D7BA9"/>
    <w:rsid w:val="001E1763"/>
    <w:rsid w:val="002041B5"/>
    <w:rsid w:val="0020492D"/>
    <w:rsid w:val="002518C0"/>
    <w:rsid w:val="00274CB7"/>
    <w:rsid w:val="002753C3"/>
    <w:rsid w:val="00276FE0"/>
    <w:rsid w:val="0027717F"/>
    <w:rsid w:val="002A700E"/>
    <w:rsid w:val="002B499D"/>
    <w:rsid w:val="002C5467"/>
    <w:rsid w:val="002D5F1E"/>
    <w:rsid w:val="002D7FCB"/>
    <w:rsid w:val="002F6C5C"/>
    <w:rsid w:val="00312A34"/>
    <w:rsid w:val="00323907"/>
    <w:rsid w:val="00333B90"/>
    <w:rsid w:val="0035639A"/>
    <w:rsid w:val="003757CB"/>
    <w:rsid w:val="003C55BF"/>
    <w:rsid w:val="003F61D9"/>
    <w:rsid w:val="004127C7"/>
    <w:rsid w:val="004252FC"/>
    <w:rsid w:val="0045159E"/>
    <w:rsid w:val="004636E6"/>
    <w:rsid w:val="00497F16"/>
    <w:rsid w:val="004C2DED"/>
    <w:rsid w:val="004D056A"/>
    <w:rsid w:val="004E4068"/>
    <w:rsid w:val="004F3897"/>
    <w:rsid w:val="00511853"/>
    <w:rsid w:val="00560FD2"/>
    <w:rsid w:val="00564867"/>
    <w:rsid w:val="00574725"/>
    <w:rsid w:val="00584694"/>
    <w:rsid w:val="005A2A91"/>
    <w:rsid w:val="005B405D"/>
    <w:rsid w:val="005C4ECB"/>
    <w:rsid w:val="005C7283"/>
    <w:rsid w:val="005D76D8"/>
    <w:rsid w:val="005D7940"/>
    <w:rsid w:val="005E2B4A"/>
    <w:rsid w:val="005E5C11"/>
    <w:rsid w:val="005F2D05"/>
    <w:rsid w:val="005F366A"/>
    <w:rsid w:val="00631929"/>
    <w:rsid w:val="00632E02"/>
    <w:rsid w:val="006601A3"/>
    <w:rsid w:val="00664ED4"/>
    <w:rsid w:val="00670805"/>
    <w:rsid w:val="0067222F"/>
    <w:rsid w:val="00677D84"/>
    <w:rsid w:val="006930D7"/>
    <w:rsid w:val="006C66D7"/>
    <w:rsid w:val="006E152E"/>
    <w:rsid w:val="006E161C"/>
    <w:rsid w:val="006E650E"/>
    <w:rsid w:val="0070569D"/>
    <w:rsid w:val="0071338C"/>
    <w:rsid w:val="007209CF"/>
    <w:rsid w:val="00721BAE"/>
    <w:rsid w:val="0074435D"/>
    <w:rsid w:val="00760466"/>
    <w:rsid w:val="00783DCB"/>
    <w:rsid w:val="0079456D"/>
    <w:rsid w:val="007A3166"/>
    <w:rsid w:val="007A463E"/>
    <w:rsid w:val="007D15B8"/>
    <w:rsid w:val="007D19C5"/>
    <w:rsid w:val="007F79AB"/>
    <w:rsid w:val="008027DA"/>
    <w:rsid w:val="00806566"/>
    <w:rsid w:val="0085704C"/>
    <w:rsid w:val="00863D8A"/>
    <w:rsid w:val="0088452A"/>
    <w:rsid w:val="00892D63"/>
    <w:rsid w:val="008B0400"/>
    <w:rsid w:val="008B13AA"/>
    <w:rsid w:val="008B72BB"/>
    <w:rsid w:val="008E7957"/>
    <w:rsid w:val="00904875"/>
    <w:rsid w:val="00907E1B"/>
    <w:rsid w:val="009339A9"/>
    <w:rsid w:val="00945549"/>
    <w:rsid w:val="00953E6F"/>
    <w:rsid w:val="0097336F"/>
    <w:rsid w:val="00984AE8"/>
    <w:rsid w:val="009966E0"/>
    <w:rsid w:val="009A6909"/>
    <w:rsid w:val="009B1460"/>
    <w:rsid w:val="009C5753"/>
    <w:rsid w:val="009D3D86"/>
    <w:rsid w:val="009E2191"/>
    <w:rsid w:val="009E21F7"/>
    <w:rsid w:val="009E342B"/>
    <w:rsid w:val="009E6DF9"/>
    <w:rsid w:val="009F3FE7"/>
    <w:rsid w:val="00A035FF"/>
    <w:rsid w:val="00A06A08"/>
    <w:rsid w:val="00A40CCB"/>
    <w:rsid w:val="00A5369D"/>
    <w:rsid w:val="00A61DDB"/>
    <w:rsid w:val="00A82E08"/>
    <w:rsid w:val="00A85780"/>
    <w:rsid w:val="00AA6E8C"/>
    <w:rsid w:val="00AC0517"/>
    <w:rsid w:val="00AC5B5D"/>
    <w:rsid w:val="00AD4472"/>
    <w:rsid w:val="00B073E6"/>
    <w:rsid w:val="00B10D28"/>
    <w:rsid w:val="00B51F33"/>
    <w:rsid w:val="00B64397"/>
    <w:rsid w:val="00B70F33"/>
    <w:rsid w:val="00B84D94"/>
    <w:rsid w:val="00B95011"/>
    <w:rsid w:val="00BB6FE4"/>
    <w:rsid w:val="00BC1CF1"/>
    <w:rsid w:val="00BD12E5"/>
    <w:rsid w:val="00BD5DB2"/>
    <w:rsid w:val="00BD603B"/>
    <w:rsid w:val="00BF78D8"/>
    <w:rsid w:val="00C0683A"/>
    <w:rsid w:val="00C146CF"/>
    <w:rsid w:val="00C1650C"/>
    <w:rsid w:val="00C55A79"/>
    <w:rsid w:val="00C76FE1"/>
    <w:rsid w:val="00C83941"/>
    <w:rsid w:val="00C8514F"/>
    <w:rsid w:val="00C8640E"/>
    <w:rsid w:val="00C86A2C"/>
    <w:rsid w:val="00CB397D"/>
    <w:rsid w:val="00CB4D36"/>
    <w:rsid w:val="00CB597A"/>
    <w:rsid w:val="00CB6EB9"/>
    <w:rsid w:val="00CE316E"/>
    <w:rsid w:val="00D45197"/>
    <w:rsid w:val="00D64D72"/>
    <w:rsid w:val="00D8292E"/>
    <w:rsid w:val="00DB550F"/>
    <w:rsid w:val="00DC3AF3"/>
    <w:rsid w:val="00E21959"/>
    <w:rsid w:val="00E26BEF"/>
    <w:rsid w:val="00E30115"/>
    <w:rsid w:val="00E33EEE"/>
    <w:rsid w:val="00E3702D"/>
    <w:rsid w:val="00E5194F"/>
    <w:rsid w:val="00E54110"/>
    <w:rsid w:val="00E6614F"/>
    <w:rsid w:val="00E8542E"/>
    <w:rsid w:val="00E97164"/>
    <w:rsid w:val="00ED74BF"/>
    <w:rsid w:val="00EF0278"/>
    <w:rsid w:val="00F00CBB"/>
    <w:rsid w:val="00F11986"/>
    <w:rsid w:val="00F16CF9"/>
    <w:rsid w:val="00F222C1"/>
    <w:rsid w:val="00F26914"/>
    <w:rsid w:val="00F40F7B"/>
    <w:rsid w:val="00F44E25"/>
    <w:rsid w:val="00F50E86"/>
    <w:rsid w:val="00F535B9"/>
    <w:rsid w:val="00F65EEE"/>
    <w:rsid w:val="00FB7352"/>
    <w:rsid w:val="00FB772D"/>
    <w:rsid w:val="00FC097E"/>
    <w:rsid w:val="00FC2B61"/>
    <w:rsid w:val="00FC37BD"/>
    <w:rsid w:val="00FC6E3B"/>
    <w:rsid w:val="00FD5C18"/>
    <w:rsid w:val="00FE7BB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4E1B2E"/>
  <w15:docId w15:val="{B4AA50E0-ED03-47FC-B3DC-92E4D345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AF3"/>
    <w:pPr>
      <w:suppressAutoHyphens/>
      <w:jc w:val="both"/>
    </w:pPr>
    <w:rPr>
      <w:rFonts w:eastAsia="MS Mincho"/>
      <w:lang w:val="tr-TR" w:eastAsia="zh-CN"/>
    </w:rPr>
  </w:style>
  <w:style w:type="paragraph" w:styleId="Balk1">
    <w:name w:val="heading 1"/>
    <w:basedOn w:val="Normal"/>
    <w:next w:val="Normal"/>
    <w:qFormat/>
    <w:rsid w:val="00DC3AF3"/>
    <w:pPr>
      <w:keepNext/>
      <w:numPr>
        <w:numId w:val="1"/>
      </w:numPr>
      <w:spacing w:before="180" w:after="120"/>
      <w:jc w:val="center"/>
      <w:outlineLvl w:val="0"/>
    </w:pPr>
    <w:rPr>
      <w:b/>
      <w:bCs/>
      <w:sz w:val="22"/>
      <w:szCs w:val="22"/>
    </w:rPr>
  </w:style>
  <w:style w:type="paragraph" w:styleId="Balk2">
    <w:name w:val="heading 2"/>
    <w:basedOn w:val="Normal"/>
    <w:next w:val="Normal"/>
    <w:qFormat/>
    <w:rsid w:val="00DC3AF3"/>
    <w:pPr>
      <w:keepNext/>
      <w:numPr>
        <w:ilvl w:val="1"/>
        <w:numId w:val="1"/>
      </w:numPr>
      <w:spacing w:before="180" w:after="120"/>
      <w:outlineLvl w:val="1"/>
    </w:pPr>
    <w:rPr>
      <w:b/>
      <w:bCs/>
      <w:sz w:val="18"/>
      <w:szCs w:val="18"/>
    </w:rPr>
  </w:style>
  <w:style w:type="paragraph" w:styleId="Balk3">
    <w:name w:val="heading 3"/>
    <w:basedOn w:val="Normal"/>
    <w:next w:val="Normal"/>
    <w:qFormat/>
    <w:rsid w:val="00DC3AF3"/>
    <w:pPr>
      <w:keepNext/>
      <w:numPr>
        <w:ilvl w:val="2"/>
        <w:numId w:val="1"/>
      </w:numPr>
      <w:spacing w:before="180" w:after="120"/>
      <w:outlineLvl w:val="2"/>
    </w:pPr>
    <w:rPr>
      <w:i/>
      <w:iCs/>
      <w:sz w:val="18"/>
      <w:szCs w:val="18"/>
    </w:rPr>
  </w:style>
  <w:style w:type="paragraph" w:styleId="Balk4">
    <w:name w:val="heading 4"/>
    <w:basedOn w:val="Normal"/>
    <w:next w:val="Normal"/>
    <w:qFormat/>
    <w:rsid w:val="00DC3AF3"/>
    <w:pPr>
      <w:keepNext/>
      <w:numPr>
        <w:ilvl w:val="3"/>
        <w:numId w:val="1"/>
      </w:numPr>
      <w:spacing w:before="240" w:after="60"/>
      <w:outlineLvl w:val="3"/>
    </w:pPr>
    <w:rPr>
      <w:b/>
      <w:bCs/>
      <w:i/>
      <w:iCs/>
      <w:sz w:val="18"/>
      <w:szCs w:val="18"/>
    </w:rPr>
  </w:style>
  <w:style w:type="paragraph" w:styleId="Balk5">
    <w:name w:val="heading 5"/>
    <w:basedOn w:val="Normal"/>
    <w:next w:val="Normal"/>
    <w:qFormat/>
    <w:rsid w:val="00DC3AF3"/>
    <w:pPr>
      <w:numPr>
        <w:ilvl w:val="4"/>
        <w:numId w:val="1"/>
      </w:numPr>
      <w:spacing w:before="240" w:after="60"/>
      <w:outlineLvl w:val="4"/>
    </w:pPr>
    <w:rPr>
      <w:sz w:val="18"/>
      <w:szCs w:val="18"/>
    </w:rPr>
  </w:style>
  <w:style w:type="paragraph" w:styleId="Balk6">
    <w:name w:val="heading 6"/>
    <w:basedOn w:val="Normal"/>
    <w:next w:val="Normal"/>
    <w:qFormat/>
    <w:rsid w:val="00DC3AF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DC3AF3"/>
    <w:pPr>
      <w:numPr>
        <w:ilvl w:val="6"/>
        <w:numId w:val="1"/>
      </w:numPr>
      <w:spacing w:before="240" w:after="60"/>
      <w:outlineLvl w:val="6"/>
    </w:pPr>
    <w:rPr>
      <w:rFonts w:ascii="Arial" w:hAnsi="Arial" w:cs="Arial"/>
    </w:rPr>
  </w:style>
  <w:style w:type="paragraph" w:styleId="Balk8">
    <w:name w:val="heading 8"/>
    <w:basedOn w:val="Normal"/>
    <w:next w:val="Normal"/>
    <w:qFormat/>
    <w:rsid w:val="00DC3AF3"/>
    <w:pPr>
      <w:numPr>
        <w:ilvl w:val="7"/>
        <w:numId w:val="1"/>
      </w:numPr>
      <w:spacing w:before="240" w:after="60"/>
      <w:outlineLvl w:val="7"/>
    </w:pPr>
    <w:rPr>
      <w:rFonts w:ascii="Arial" w:hAnsi="Arial" w:cs="Arial"/>
      <w:i/>
      <w:iCs/>
    </w:rPr>
  </w:style>
  <w:style w:type="paragraph" w:styleId="Balk9">
    <w:name w:val="heading 9"/>
    <w:basedOn w:val="Normal"/>
    <w:next w:val="Normal"/>
    <w:qFormat/>
    <w:rsid w:val="00DC3AF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DC3AF3"/>
    <w:rPr>
      <w:rFonts w:ascii="Symbol" w:hAnsi="Symbol" w:cs="Symbol"/>
    </w:rPr>
  </w:style>
  <w:style w:type="character" w:customStyle="1" w:styleId="WW8Num3z0">
    <w:name w:val="WW8Num3z0"/>
    <w:rsid w:val="00DC3AF3"/>
    <w:rPr>
      <w:rFonts w:ascii="Symbol" w:hAnsi="Symbol" w:cs="Symbol"/>
    </w:rPr>
  </w:style>
  <w:style w:type="character" w:customStyle="1" w:styleId="Absatz-Standardschriftart">
    <w:name w:val="Absatz-Standardschriftart"/>
    <w:rsid w:val="00DC3AF3"/>
  </w:style>
  <w:style w:type="character" w:customStyle="1" w:styleId="WW8Num3z1">
    <w:name w:val="WW8Num3z1"/>
    <w:rsid w:val="00DC3AF3"/>
    <w:rPr>
      <w:rFonts w:ascii="Courier New" w:hAnsi="Courier New" w:cs="Courier New"/>
    </w:rPr>
  </w:style>
  <w:style w:type="character" w:customStyle="1" w:styleId="WW8Num3z2">
    <w:name w:val="WW8Num3z2"/>
    <w:rsid w:val="00DC3AF3"/>
    <w:rPr>
      <w:rFonts w:ascii="Wingdings" w:hAnsi="Wingdings" w:cs="Wingdings"/>
    </w:rPr>
  </w:style>
  <w:style w:type="character" w:customStyle="1" w:styleId="VarsaylanParagrafYazTipi1">
    <w:name w:val="Varsayılan Paragraf Yazı Tipi1"/>
    <w:rsid w:val="00DC3AF3"/>
  </w:style>
  <w:style w:type="character" w:customStyle="1" w:styleId="EndnoteCharacters">
    <w:name w:val="Endnote Characters"/>
    <w:basedOn w:val="VarsaylanParagrafYazTipi1"/>
    <w:rsid w:val="00DC3AF3"/>
    <w:rPr>
      <w:vertAlign w:val="superscript"/>
    </w:rPr>
  </w:style>
  <w:style w:type="character" w:customStyle="1" w:styleId="FootnoteCharacters">
    <w:name w:val="Footnote Characters"/>
    <w:basedOn w:val="VarsaylanParagrafYazTipi1"/>
    <w:rsid w:val="00DC3AF3"/>
    <w:rPr>
      <w:vertAlign w:val="superscript"/>
    </w:rPr>
  </w:style>
  <w:style w:type="character" w:customStyle="1" w:styleId="Superscript">
    <w:name w:val="Superscript"/>
    <w:rsid w:val="00DC3AF3"/>
    <w:rPr>
      <w:vertAlign w:val="superscript"/>
    </w:rPr>
  </w:style>
  <w:style w:type="character" w:styleId="Vurgu">
    <w:name w:val="Emphasis"/>
    <w:basedOn w:val="VarsaylanParagrafYazTipi1"/>
    <w:uiPriority w:val="20"/>
    <w:qFormat/>
    <w:rsid w:val="00DC3AF3"/>
    <w:rPr>
      <w:i/>
      <w:iCs/>
    </w:rPr>
  </w:style>
  <w:style w:type="character" w:customStyle="1" w:styleId="AklamaBavurusu1">
    <w:name w:val="Açıklama Başvurusu1"/>
    <w:basedOn w:val="VarsaylanParagrafYazTipi1"/>
    <w:rsid w:val="00DC3AF3"/>
    <w:rPr>
      <w:sz w:val="16"/>
      <w:szCs w:val="16"/>
    </w:rPr>
  </w:style>
  <w:style w:type="character" w:styleId="Kpr">
    <w:name w:val="Hyperlink"/>
    <w:basedOn w:val="VarsaylanParagrafYazTipi1"/>
    <w:rsid w:val="00DC3AF3"/>
    <w:rPr>
      <w:color w:val="0000FF"/>
      <w:u w:val="single"/>
    </w:rPr>
  </w:style>
  <w:style w:type="character" w:styleId="zlenenKpr">
    <w:name w:val="FollowedHyperlink"/>
    <w:basedOn w:val="VarsaylanParagrafYazTipi1"/>
    <w:rsid w:val="00DC3AF3"/>
    <w:rPr>
      <w:color w:val="800080"/>
      <w:u w:val="single"/>
    </w:rPr>
  </w:style>
  <w:style w:type="paragraph" w:customStyle="1" w:styleId="Heading">
    <w:name w:val="Heading"/>
    <w:basedOn w:val="Normal"/>
    <w:next w:val="GvdeMetni"/>
    <w:rsid w:val="00DC3AF3"/>
    <w:pPr>
      <w:keepNext/>
      <w:spacing w:before="240" w:after="120"/>
    </w:pPr>
    <w:rPr>
      <w:rFonts w:ascii="Liberation Sans" w:eastAsia="DejaVu Sans" w:hAnsi="Liberation Sans" w:cs="DejaVu Sans"/>
      <w:sz w:val="28"/>
      <w:szCs w:val="28"/>
    </w:rPr>
  </w:style>
  <w:style w:type="paragraph" w:styleId="GvdeMetni">
    <w:name w:val="Body Text"/>
    <w:basedOn w:val="Normal"/>
    <w:rsid w:val="00DC3AF3"/>
    <w:pPr>
      <w:spacing w:after="120"/>
    </w:pPr>
  </w:style>
  <w:style w:type="paragraph" w:styleId="Liste">
    <w:name w:val="List"/>
    <w:basedOn w:val="GvdeMetni"/>
    <w:rsid w:val="00DC3AF3"/>
  </w:style>
  <w:style w:type="paragraph" w:styleId="ResimYazs">
    <w:name w:val="caption"/>
    <w:basedOn w:val="Normal"/>
    <w:qFormat/>
    <w:rsid w:val="00DC3AF3"/>
    <w:pPr>
      <w:suppressLineNumbers/>
      <w:spacing w:before="120" w:after="120"/>
    </w:pPr>
    <w:rPr>
      <w:i/>
      <w:iCs/>
      <w:sz w:val="24"/>
      <w:szCs w:val="24"/>
    </w:rPr>
  </w:style>
  <w:style w:type="paragraph" w:customStyle="1" w:styleId="Index">
    <w:name w:val="Index"/>
    <w:basedOn w:val="Normal"/>
    <w:rsid w:val="00DC3AF3"/>
    <w:pPr>
      <w:suppressLineNumbers/>
    </w:pPr>
  </w:style>
  <w:style w:type="paragraph" w:customStyle="1" w:styleId="AklamaMetni1">
    <w:name w:val="Açıklama Metni1"/>
    <w:basedOn w:val="Normal"/>
    <w:rsid w:val="00DC3AF3"/>
  </w:style>
  <w:style w:type="paragraph" w:customStyle="1" w:styleId="FootnoteBase">
    <w:name w:val="Footnote Base"/>
    <w:basedOn w:val="Normal"/>
    <w:rsid w:val="00DC3AF3"/>
    <w:pPr>
      <w:tabs>
        <w:tab w:val="left" w:pos="187"/>
      </w:tabs>
      <w:spacing w:line="220" w:lineRule="exact"/>
      <w:ind w:left="187" w:hanging="187"/>
    </w:pPr>
    <w:rPr>
      <w:sz w:val="18"/>
      <w:szCs w:val="18"/>
    </w:rPr>
  </w:style>
  <w:style w:type="paragraph" w:customStyle="1" w:styleId="ResimYazs1">
    <w:name w:val="Resim Yazısı1"/>
    <w:basedOn w:val="Normal"/>
    <w:next w:val="Normal"/>
    <w:rsid w:val="00DC3AF3"/>
    <w:pPr>
      <w:spacing w:before="120" w:after="240"/>
      <w:ind w:left="289" w:right="289"/>
    </w:pPr>
    <w:rPr>
      <w:i/>
      <w:iCs/>
      <w:sz w:val="18"/>
      <w:szCs w:val="18"/>
    </w:rPr>
  </w:style>
  <w:style w:type="paragraph" w:customStyle="1" w:styleId="Picture">
    <w:name w:val="Picture"/>
    <w:basedOn w:val="Normal"/>
    <w:next w:val="ResimYazs1"/>
    <w:rsid w:val="00DC3AF3"/>
    <w:pPr>
      <w:keepNext/>
      <w:spacing w:before="200" w:after="60"/>
      <w:ind w:right="43"/>
      <w:jc w:val="center"/>
    </w:pPr>
    <w:rPr>
      <w:sz w:val="18"/>
      <w:szCs w:val="18"/>
    </w:rPr>
  </w:style>
  <w:style w:type="paragraph" w:customStyle="1" w:styleId="URL">
    <w:name w:val="URL"/>
    <w:basedOn w:val="Normal"/>
    <w:rsid w:val="00DC3AF3"/>
    <w:rPr>
      <w:rFonts w:ascii="Courier" w:hAnsi="Courier" w:cs="Courier"/>
      <w:lang w:val="en-GB"/>
    </w:rPr>
  </w:style>
  <w:style w:type="paragraph" w:styleId="AltBilgi">
    <w:name w:val="footer"/>
    <w:basedOn w:val="Normal"/>
    <w:rsid w:val="00DC3AF3"/>
    <w:pPr>
      <w:tabs>
        <w:tab w:val="center" w:pos="4320"/>
        <w:tab w:val="right" w:pos="8640"/>
      </w:tabs>
    </w:pPr>
  </w:style>
  <w:style w:type="paragraph" w:styleId="DipnotMetni">
    <w:name w:val="footnote text"/>
    <w:basedOn w:val="Normal"/>
    <w:rsid w:val="00DC3AF3"/>
  </w:style>
  <w:style w:type="paragraph" w:customStyle="1" w:styleId="MakroMetni1">
    <w:name w:val="Makro Metni1"/>
    <w:basedOn w:val="Normal"/>
    <w:rsid w:val="00DC3AF3"/>
    <w:pPr>
      <w:spacing w:after="120"/>
      <w:ind w:right="45"/>
    </w:pPr>
    <w:rPr>
      <w:rFonts w:ascii="Courier New" w:hAnsi="Courier New" w:cs="Courier New"/>
      <w:sz w:val="18"/>
      <w:szCs w:val="18"/>
    </w:rPr>
  </w:style>
  <w:style w:type="paragraph" w:customStyle="1" w:styleId="Author">
    <w:name w:val="Author"/>
    <w:basedOn w:val="Normal"/>
    <w:next w:val="Normal"/>
    <w:rsid w:val="00DC3AF3"/>
    <w:pPr>
      <w:spacing w:before="220" w:after="220"/>
      <w:jc w:val="center"/>
    </w:pPr>
    <w:rPr>
      <w:i/>
      <w:iCs/>
      <w:sz w:val="24"/>
      <w:szCs w:val="24"/>
    </w:rPr>
  </w:style>
  <w:style w:type="paragraph" w:customStyle="1" w:styleId="HeadingBase">
    <w:name w:val="Heading Base"/>
    <w:basedOn w:val="Normal"/>
    <w:next w:val="Normal"/>
    <w:rsid w:val="00DC3AF3"/>
    <w:pPr>
      <w:keepNext/>
      <w:keepLines/>
      <w:spacing w:before="240" w:after="120"/>
    </w:pPr>
    <w:rPr>
      <w:rFonts w:ascii="Arial" w:hAnsi="Arial" w:cs="Arial"/>
      <w:b/>
      <w:bCs/>
      <w:kern w:val="1"/>
      <w:sz w:val="36"/>
      <w:szCs w:val="36"/>
    </w:rPr>
  </w:style>
  <w:style w:type="paragraph" w:styleId="GvdeMetniGirintisi">
    <w:name w:val="Body Text Indent"/>
    <w:basedOn w:val="Normal"/>
    <w:rsid w:val="00DC3AF3"/>
    <w:pPr>
      <w:numPr>
        <w:numId w:val="2"/>
      </w:numPr>
      <w:spacing w:after="120"/>
      <w:ind w:right="45"/>
    </w:pPr>
    <w:rPr>
      <w:sz w:val="18"/>
      <w:szCs w:val="18"/>
    </w:rPr>
  </w:style>
  <w:style w:type="paragraph" w:customStyle="1" w:styleId="BodyTextKeep">
    <w:name w:val="Body Text Keep"/>
    <w:basedOn w:val="Normal"/>
    <w:rsid w:val="00DC3AF3"/>
    <w:pPr>
      <w:keepNext/>
      <w:ind w:right="45"/>
    </w:pPr>
    <w:rPr>
      <w:sz w:val="18"/>
      <w:szCs w:val="18"/>
    </w:rPr>
  </w:style>
  <w:style w:type="paragraph" w:customStyle="1" w:styleId="Address">
    <w:name w:val="Address"/>
    <w:basedOn w:val="Normal"/>
    <w:rsid w:val="00DC3AF3"/>
    <w:pPr>
      <w:keepLines/>
      <w:ind w:right="4320"/>
    </w:pPr>
    <w:rPr>
      <w:sz w:val="18"/>
      <w:szCs w:val="18"/>
    </w:rPr>
  </w:style>
  <w:style w:type="paragraph" w:customStyle="1" w:styleId="Reference">
    <w:name w:val="Reference"/>
    <w:basedOn w:val="Normal"/>
    <w:rsid w:val="00DC3AF3"/>
    <w:pPr>
      <w:numPr>
        <w:numId w:val="5"/>
      </w:numPr>
    </w:pPr>
    <w:rPr>
      <w:sz w:val="18"/>
      <w:szCs w:val="18"/>
    </w:rPr>
  </w:style>
  <w:style w:type="paragraph" w:customStyle="1" w:styleId="Equation">
    <w:name w:val="Equation"/>
    <w:basedOn w:val="Normal"/>
    <w:rsid w:val="00DC3AF3"/>
    <w:pPr>
      <w:tabs>
        <w:tab w:val="left" w:pos="567"/>
        <w:tab w:val="right" w:pos="4678"/>
      </w:tabs>
      <w:spacing w:before="120" w:after="120"/>
      <w:jc w:val="left"/>
    </w:pPr>
    <w:rPr>
      <w:sz w:val="18"/>
      <w:szCs w:val="18"/>
    </w:rPr>
  </w:style>
  <w:style w:type="paragraph" w:customStyle="1" w:styleId="Title1">
    <w:name w:val="Title1"/>
    <w:basedOn w:val="Normal"/>
    <w:next w:val="Author"/>
    <w:rsid w:val="00DC3AF3"/>
    <w:pPr>
      <w:spacing w:before="100"/>
      <w:ind w:left="1134" w:right="720"/>
      <w:jc w:val="center"/>
    </w:pPr>
    <w:rPr>
      <w:b/>
      <w:bCs/>
      <w:sz w:val="28"/>
      <w:szCs w:val="28"/>
    </w:rPr>
  </w:style>
  <w:style w:type="paragraph" w:customStyle="1" w:styleId="Item">
    <w:name w:val="Item"/>
    <w:basedOn w:val="Normal"/>
    <w:rsid w:val="00DC3AF3"/>
    <w:pPr>
      <w:numPr>
        <w:numId w:val="6"/>
      </w:numPr>
      <w:ind w:right="288"/>
    </w:pPr>
    <w:rPr>
      <w:sz w:val="18"/>
      <w:szCs w:val="18"/>
    </w:rPr>
  </w:style>
  <w:style w:type="paragraph" w:customStyle="1" w:styleId="Abstract">
    <w:name w:val="Abstract"/>
    <w:basedOn w:val="Normal"/>
    <w:next w:val="Normal"/>
    <w:rsid w:val="00DC3AF3"/>
    <w:pPr>
      <w:ind w:right="45"/>
    </w:pPr>
    <w:rPr>
      <w:sz w:val="18"/>
      <w:szCs w:val="18"/>
    </w:rPr>
  </w:style>
  <w:style w:type="paragraph" w:customStyle="1" w:styleId="NumItem">
    <w:name w:val="NumItem"/>
    <w:basedOn w:val="Normal"/>
    <w:rsid w:val="00DC3AF3"/>
    <w:pPr>
      <w:numPr>
        <w:numId w:val="4"/>
      </w:numPr>
      <w:ind w:left="0" w:right="288" w:firstLine="0"/>
    </w:pPr>
    <w:rPr>
      <w:sz w:val="18"/>
      <w:szCs w:val="18"/>
    </w:rPr>
  </w:style>
  <w:style w:type="paragraph" w:customStyle="1" w:styleId="Affiliation">
    <w:name w:val="Affiliation"/>
    <w:basedOn w:val="Normal"/>
    <w:rsid w:val="00DC3AF3"/>
    <w:pPr>
      <w:jc w:val="center"/>
    </w:pPr>
    <w:rPr>
      <w:sz w:val="24"/>
      <w:szCs w:val="24"/>
    </w:rPr>
  </w:style>
  <w:style w:type="paragraph" w:customStyle="1" w:styleId="AbstractHeading">
    <w:name w:val="AbstractHeading"/>
    <w:basedOn w:val="Abstract"/>
    <w:rsid w:val="00DC3AF3"/>
    <w:pPr>
      <w:spacing w:before="80" w:after="120"/>
      <w:jc w:val="center"/>
    </w:pPr>
    <w:rPr>
      <w:b/>
      <w:bCs/>
      <w:sz w:val="22"/>
      <w:szCs w:val="22"/>
    </w:rPr>
  </w:style>
  <w:style w:type="paragraph" w:customStyle="1" w:styleId="BodyTextNext">
    <w:name w:val="Body Text Next"/>
    <w:basedOn w:val="Normal"/>
    <w:rsid w:val="00DC3AF3"/>
    <w:pPr>
      <w:ind w:right="45" w:firstLine="284"/>
    </w:pPr>
    <w:rPr>
      <w:sz w:val="18"/>
      <w:szCs w:val="18"/>
    </w:rPr>
  </w:style>
  <w:style w:type="paragraph" w:styleId="stBilgi">
    <w:name w:val="header"/>
    <w:basedOn w:val="Normal"/>
    <w:rsid w:val="00DC3AF3"/>
    <w:pPr>
      <w:tabs>
        <w:tab w:val="center" w:pos="4153"/>
        <w:tab w:val="right" w:pos="8306"/>
      </w:tabs>
    </w:pPr>
  </w:style>
  <w:style w:type="paragraph" w:customStyle="1" w:styleId="Tablecaption">
    <w:name w:val="Table caption"/>
    <w:basedOn w:val="ResimYazs1"/>
    <w:rsid w:val="00DC3AF3"/>
    <w:pPr>
      <w:spacing w:before="220" w:after="180"/>
      <w:jc w:val="center"/>
    </w:pPr>
    <w:rPr>
      <w:i w:val="0"/>
      <w:iCs w:val="0"/>
    </w:rPr>
  </w:style>
  <w:style w:type="paragraph" w:styleId="BalonMetni">
    <w:name w:val="Balloon Text"/>
    <w:basedOn w:val="Normal"/>
    <w:rsid w:val="00DC3AF3"/>
    <w:rPr>
      <w:rFonts w:ascii="Tahoma" w:hAnsi="Tahoma" w:cs="Tahoma"/>
      <w:sz w:val="16"/>
      <w:szCs w:val="16"/>
    </w:rPr>
  </w:style>
  <w:style w:type="paragraph" w:customStyle="1" w:styleId="Figurecaption">
    <w:name w:val="Figure caption"/>
    <w:basedOn w:val="Tablecaption"/>
    <w:rsid w:val="00DC3AF3"/>
    <w:rPr>
      <w:i/>
      <w:iCs/>
    </w:rPr>
  </w:style>
  <w:style w:type="paragraph" w:customStyle="1" w:styleId="TableContents">
    <w:name w:val="Table Contents"/>
    <w:basedOn w:val="Normal"/>
    <w:rsid w:val="00DC3AF3"/>
    <w:pPr>
      <w:suppressLineNumbers/>
    </w:pPr>
  </w:style>
  <w:style w:type="paragraph" w:customStyle="1" w:styleId="TableHeading">
    <w:name w:val="Table Heading"/>
    <w:basedOn w:val="TableContents"/>
    <w:rsid w:val="00DC3AF3"/>
    <w:pPr>
      <w:jc w:val="center"/>
    </w:pPr>
    <w:rPr>
      <w:b/>
      <w:bCs/>
    </w:rPr>
  </w:style>
  <w:style w:type="paragraph" w:customStyle="1" w:styleId="c0">
    <w:name w:val="c0"/>
    <w:basedOn w:val="Normal"/>
    <w:rsid w:val="00DC3AF3"/>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DC3AF3"/>
    <w:rPr>
      <w:color w:val="808080"/>
    </w:rPr>
  </w:style>
  <w:style w:type="character" w:styleId="Gl">
    <w:name w:val="Strong"/>
    <w:basedOn w:val="VarsaylanParagrafYazTipi"/>
    <w:uiPriority w:val="22"/>
    <w:qFormat/>
    <w:rsid w:val="000F7167"/>
    <w:rPr>
      <w:b/>
      <w:bCs/>
    </w:rPr>
  </w:style>
  <w:style w:type="paragraph" w:styleId="NormalWeb">
    <w:name w:val="Normal (Web)"/>
    <w:basedOn w:val="Normal"/>
    <w:uiPriority w:val="99"/>
    <w:unhideWhenUsed/>
    <w:rsid w:val="0017344E"/>
    <w:pPr>
      <w:suppressAutoHyphens w:val="0"/>
      <w:spacing w:before="100" w:beforeAutospacing="1" w:after="100" w:afterAutospacing="1"/>
      <w:jc w:val="left"/>
    </w:pPr>
    <w:rPr>
      <w:rFonts w:eastAsia="Times New Roman"/>
      <w:sz w:val="24"/>
      <w:szCs w:val="24"/>
      <w:lang w:eastAsia="tr-TR"/>
    </w:rPr>
  </w:style>
  <w:style w:type="character" w:customStyle="1" w:styleId="skimlinks-unlinked">
    <w:name w:val="skimlinks-unlinked"/>
    <w:basedOn w:val="VarsaylanParagrafYazTipi"/>
    <w:rsid w:val="0017344E"/>
  </w:style>
  <w:style w:type="paragraph" w:styleId="HTMLncedenBiimlendirilmi">
    <w:name w:val="HTML Preformatted"/>
    <w:basedOn w:val="Normal"/>
    <w:link w:val="HTMLncedenBiimlendirilmiChar"/>
    <w:uiPriority w:val="99"/>
    <w:unhideWhenUsed/>
    <w:rsid w:val="0079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rsid w:val="0079456D"/>
    <w:rPr>
      <w:rFonts w:ascii="Courier New" w:hAnsi="Courier New" w:cs="Courier New"/>
      <w:lang w:val="tr-TR" w:eastAsia="tr-TR"/>
    </w:rPr>
  </w:style>
  <w:style w:type="character" w:customStyle="1" w:styleId="crayon-m">
    <w:name w:val="crayon-m"/>
    <w:basedOn w:val="VarsaylanParagrafYazTipi"/>
    <w:rsid w:val="001301FF"/>
  </w:style>
  <w:style w:type="character" w:customStyle="1" w:styleId="crayon-h">
    <w:name w:val="crayon-h"/>
    <w:basedOn w:val="VarsaylanParagrafYazTipi"/>
    <w:rsid w:val="001301FF"/>
  </w:style>
  <w:style w:type="character" w:customStyle="1" w:styleId="crayon-t">
    <w:name w:val="crayon-t"/>
    <w:basedOn w:val="VarsaylanParagrafYazTipi"/>
    <w:rsid w:val="001301FF"/>
  </w:style>
  <w:style w:type="character" w:customStyle="1" w:styleId="crayon-e">
    <w:name w:val="crayon-e"/>
    <w:basedOn w:val="VarsaylanParagrafYazTipi"/>
    <w:rsid w:val="001301FF"/>
  </w:style>
  <w:style w:type="character" w:customStyle="1" w:styleId="crayon-sy">
    <w:name w:val="crayon-sy"/>
    <w:basedOn w:val="VarsaylanParagrafYazTipi"/>
    <w:rsid w:val="001301FF"/>
  </w:style>
  <w:style w:type="character" w:customStyle="1" w:styleId="crayon-v">
    <w:name w:val="crayon-v"/>
    <w:basedOn w:val="VarsaylanParagrafYazTipi"/>
    <w:rsid w:val="001301FF"/>
  </w:style>
  <w:style w:type="character" w:customStyle="1" w:styleId="crayon-i">
    <w:name w:val="crayon-i"/>
    <w:basedOn w:val="VarsaylanParagrafYazTipi"/>
    <w:rsid w:val="001301FF"/>
  </w:style>
  <w:style w:type="character" w:customStyle="1" w:styleId="crayon-o">
    <w:name w:val="crayon-o"/>
    <w:basedOn w:val="VarsaylanParagrafYazTipi"/>
    <w:rsid w:val="001301FF"/>
  </w:style>
  <w:style w:type="character" w:customStyle="1" w:styleId="crayon-cn">
    <w:name w:val="crayon-cn"/>
    <w:basedOn w:val="VarsaylanParagrafYazTipi"/>
    <w:rsid w:val="001301FF"/>
  </w:style>
  <w:style w:type="character" w:customStyle="1" w:styleId="crayon-r">
    <w:name w:val="crayon-r"/>
    <w:basedOn w:val="VarsaylanParagrafYazTipi"/>
    <w:rsid w:val="001301FF"/>
  </w:style>
  <w:style w:type="character" w:customStyle="1" w:styleId="author0">
    <w:name w:val="author"/>
    <w:basedOn w:val="VarsaylanParagrafYazTipi"/>
    <w:rsid w:val="00FC37BD"/>
  </w:style>
  <w:style w:type="character" w:customStyle="1" w:styleId="blcateg">
    <w:name w:val="bl_categ"/>
    <w:basedOn w:val="VarsaylanParagrafYazTipi"/>
    <w:rsid w:val="00FC37BD"/>
  </w:style>
  <w:style w:type="character" w:customStyle="1" w:styleId="sentence">
    <w:name w:val="sentence"/>
    <w:basedOn w:val="VarsaylanParagrafYazTipi"/>
    <w:rsid w:val="00FC37BD"/>
  </w:style>
  <w:style w:type="paragraph" w:styleId="ListeParagraf">
    <w:name w:val="List Paragraph"/>
    <w:basedOn w:val="Normal"/>
    <w:uiPriority w:val="34"/>
    <w:qFormat/>
    <w:rsid w:val="007209CF"/>
    <w:pPr>
      <w:ind w:left="720"/>
      <w:contextualSpacing/>
    </w:pPr>
  </w:style>
  <w:style w:type="character" w:customStyle="1" w:styleId="marked">
    <w:name w:val="marked"/>
    <w:basedOn w:val="VarsaylanParagrafYazTipi"/>
    <w:rsid w:val="005D76D8"/>
  </w:style>
  <w:style w:type="character" w:styleId="HTMLCite">
    <w:name w:val="HTML Cite"/>
    <w:basedOn w:val="VarsaylanParagrafYazTipi"/>
    <w:uiPriority w:val="99"/>
    <w:semiHidden/>
    <w:unhideWhenUsed/>
    <w:rsid w:val="00F222C1"/>
    <w:rPr>
      <w:i/>
      <w:iCs/>
    </w:rPr>
  </w:style>
  <w:style w:type="character" w:styleId="HTMLKodu">
    <w:name w:val="HTML Code"/>
    <w:basedOn w:val="VarsaylanParagrafYazTipi"/>
    <w:uiPriority w:val="99"/>
    <w:semiHidden/>
    <w:unhideWhenUsed/>
    <w:rsid w:val="001D2635"/>
    <w:rPr>
      <w:rFonts w:ascii="Courier New" w:eastAsia="Times New Roman" w:hAnsi="Courier New" w:cs="Courier New"/>
      <w:sz w:val="20"/>
      <w:szCs w:val="20"/>
    </w:rPr>
  </w:style>
  <w:style w:type="character" w:customStyle="1" w:styleId="typ">
    <w:name w:val="typ"/>
    <w:basedOn w:val="VarsaylanParagrafYazTipi"/>
    <w:rsid w:val="00CB4D36"/>
  </w:style>
  <w:style w:type="character" w:customStyle="1" w:styleId="pln">
    <w:name w:val="pln"/>
    <w:basedOn w:val="VarsaylanParagrafYazTipi"/>
    <w:rsid w:val="00CB4D36"/>
  </w:style>
  <w:style w:type="character" w:customStyle="1" w:styleId="pun">
    <w:name w:val="pun"/>
    <w:basedOn w:val="VarsaylanParagrafYazTipi"/>
    <w:rsid w:val="00CB4D36"/>
  </w:style>
  <w:style w:type="character" w:customStyle="1" w:styleId="lit">
    <w:name w:val="lit"/>
    <w:basedOn w:val="VarsaylanParagrafYazTipi"/>
    <w:rsid w:val="00CB4D36"/>
  </w:style>
  <w:style w:type="character" w:customStyle="1" w:styleId="kwd">
    <w:name w:val="kwd"/>
    <w:basedOn w:val="VarsaylanParagrafYazTipi"/>
    <w:rsid w:val="00CB4D36"/>
  </w:style>
  <w:style w:type="character" w:customStyle="1" w:styleId="com">
    <w:name w:val="com"/>
    <w:basedOn w:val="VarsaylanParagrafYazTipi"/>
    <w:rsid w:val="00A82E08"/>
  </w:style>
  <w:style w:type="character" w:customStyle="1" w:styleId="str">
    <w:name w:val="str"/>
    <w:basedOn w:val="VarsaylanParagrafYazTipi"/>
    <w:rsid w:val="00A82E08"/>
  </w:style>
  <w:style w:type="character" w:customStyle="1" w:styleId="Vurgu1">
    <w:name w:val="Vurgu1"/>
    <w:basedOn w:val="VarsaylanParagrafYazTipi"/>
    <w:rsid w:val="001D7BA9"/>
  </w:style>
  <w:style w:type="character" w:styleId="zmlenmeyenBahsetme">
    <w:name w:val="Unresolved Mention"/>
    <w:basedOn w:val="VarsaylanParagrafYazTipi"/>
    <w:uiPriority w:val="99"/>
    <w:semiHidden/>
    <w:unhideWhenUsed/>
    <w:rsid w:val="00C85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6325">
      <w:bodyDiv w:val="1"/>
      <w:marLeft w:val="0"/>
      <w:marRight w:val="0"/>
      <w:marTop w:val="0"/>
      <w:marBottom w:val="0"/>
      <w:divBdr>
        <w:top w:val="none" w:sz="0" w:space="0" w:color="auto"/>
        <w:left w:val="none" w:sz="0" w:space="0" w:color="auto"/>
        <w:bottom w:val="none" w:sz="0" w:space="0" w:color="auto"/>
        <w:right w:val="none" w:sz="0" w:space="0" w:color="auto"/>
      </w:divBdr>
    </w:div>
    <w:div w:id="166869924">
      <w:bodyDiv w:val="1"/>
      <w:marLeft w:val="0"/>
      <w:marRight w:val="0"/>
      <w:marTop w:val="0"/>
      <w:marBottom w:val="0"/>
      <w:divBdr>
        <w:top w:val="none" w:sz="0" w:space="0" w:color="auto"/>
        <w:left w:val="none" w:sz="0" w:space="0" w:color="auto"/>
        <w:bottom w:val="none" w:sz="0" w:space="0" w:color="auto"/>
        <w:right w:val="none" w:sz="0" w:space="0" w:color="auto"/>
      </w:divBdr>
      <w:divsChild>
        <w:div w:id="2016371726">
          <w:marLeft w:val="0"/>
          <w:marRight w:val="0"/>
          <w:marTop w:val="0"/>
          <w:marBottom w:val="0"/>
          <w:divBdr>
            <w:top w:val="none" w:sz="0" w:space="0" w:color="auto"/>
            <w:left w:val="none" w:sz="0" w:space="0" w:color="auto"/>
            <w:bottom w:val="none" w:sz="0" w:space="0" w:color="auto"/>
            <w:right w:val="none" w:sz="0" w:space="0" w:color="auto"/>
          </w:divBdr>
        </w:div>
      </w:divsChild>
    </w:div>
    <w:div w:id="175464593">
      <w:bodyDiv w:val="1"/>
      <w:marLeft w:val="0"/>
      <w:marRight w:val="0"/>
      <w:marTop w:val="0"/>
      <w:marBottom w:val="0"/>
      <w:divBdr>
        <w:top w:val="none" w:sz="0" w:space="0" w:color="auto"/>
        <w:left w:val="none" w:sz="0" w:space="0" w:color="auto"/>
        <w:bottom w:val="none" w:sz="0" w:space="0" w:color="auto"/>
        <w:right w:val="none" w:sz="0" w:space="0" w:color="auto"/>
      </w:divBdr>
      <w:divsChild>
        <w:div w:id="177812087">
          <w:marLeft w:val="0"/>
          <w:marRight w:val="0"/>
          <w:marTop w:val="272"/>
          <w:marBottom w:val="272"/>
          <w:divBdr>
            <w:top w:val="none" w:sz="0" w:space="0" w:color="auto"/>
            <w:left w:val="none" w:sz="0" w:space="0" w:color="auto"/>
            <w:bottom w:val="none" w:sz="0" w:space="0" w:color="auto"/>
            <w:right w:val="none" w:sz="0" w:space="0" w:color="auto"/>
          </w:divBdr>
        </w:div>
      </w:divsChild>
    </w:div>
    <w:div w:id="193735813">
      <w:bodyDiv w:val="1"/>
      <w:marLeft w:val="0"/>
      <w:marRight w:val="0"/>
      <w:marTop w:val="0"/>
      <w:marBottom w:val="0"/>
      <w:divBdr>
        <w:top w:val="none" w:sz="0" w:space="0" w:color="auto"/>
        <w:left w:val="none" w:sz="0" w:space="0" w:color="auto"/>
        <w:bottom w:val="none" w:sz="0" w:space="0" w:color="auto"/>
        <w:right w:val="none" w:sz="0" w:space="0" w:color="auto"/>
      </w:divBdr>
    </w:div>
    <w:div w:id="217593114">
      <w:bodyDiv w:val="1"/>
      <w:marLeft w:val="0"/>
      <w:marRight w:val="0"/>
      <w:marTop w:val="0"/>
      <w:marBottom w:val="0"/>
      <w:divBdr>
        <w:top w:val="none" w:sz="0" w:space="0" w:color="auto"/>
        <w:left w:val="none" w:sz="0" w:space="0" w:color="auto"/>
        <w:bottom w:val="none" w:sz="0" w:space="0" w:color="auto"/>
        <w:right w:val="none" w:sz="0" w:space="0" w:color="auto"/>
      </w:divBdr>
    </w:div>
    <w:div w:id="234125484">
      <w:bodyDiv w:val="1"/>
      <w:marLeft w:val="0"/>
      <w:marRight w:val="0"/>
      <w:marTop w:val="0"/>
      <w:marBottom w:val="0"/>
      <w:divBdr>
        <w:top w:val="none" w:sz="0" w:space="0" w:color="auto"/>
        <w:left w:val="none" w:sz="0" w:space="0" w:color="auto"/>
        <w:bottom w:val="none" w:sz="0" w:space="0" w:color="auto"/>
        <w:right w:val="none" w:sz="0" w:space="0" w:color="auto"/>
      </w:divBdr>
    </w:div>
    <w:div w:id="247348595">
      <w:bodyDiv w:val="1"/>
      <w:marLeft w:val="0"/>
      <w:marRight w:val="0"/>
      <w:marTop w:val="0"/>
      <w:marBottom w:val="0"/>
      <w:divBdr>
        <w:top w:val="none" w:sz="0" w:space="0" w:color="auto"/>
        <w:left w:val="none" w:sz="0" w:space="0" w:color="auto"/>
        <w:bottom w:val="none" w:sz="0" w:space="0" w:color="auto"/>
        <w:right w:val="none" w:sz="0" w:space="0" w:color="auto"/>
      </w:divBdr>
    </w:div>
    <w:div w:id="278492504">
      <w:bodyDiv w:val="1"/>
      <w:marLeft w:val="0"/>
      <w:marRight w:val="0"/>
      <w:marTop w:val="0"/>
      <w:marBottom w:val="0"/>
      <w:divBdr>
        <w:top w:val="none" w:sz="0" w:space="0" w:color="auto"/>
        <w:left w:val="none" w:sz="0" w:space="0" w:color="auto"/>
        <w:bottom w:val="none" w:sz="0" w:space="0" w:color="auto"/>
        <w:right w:val="none" w:sz="0" w:space="0" w:color="auto"/>
      </w:divBdr>
      <w:divsChild>
        <w:div w:id="979769633">
          <w:marLeft w:val="0"/>
          <w:marRight w:val="0"/>
          <w:marTop w:val="0"/>
          <w:marBottom w:val="0"/>
          <w:divBdr>
            <w:top w:val="none" w:sz="0" w:space="0" w:color="auto"/>
            <w:left w:val="none" w:sz="0" w:space="0" w:color="auto"/>
            <w:bottom w:val="none" w:sz="0" w:space="0" w:color="auto"/>
            <w:right w:val="none" w:sz="0" w:space="0" w:color="auto"/>
          </w:divBdr>
        </w:div>
      </w:divsChild>
    </w:div>
    <w:div w:id="279919380">
      <w:bodyDiv w:val="1"/>
      <w:marLeft w:val="0"/>
      <w:marRight w:val="0"/>
      <w:marTop w:val="0"/>
      <w:marBottom w:val="0"/>
      <w:divBdr>
        <w:top w:val="none" w:sz="0" w:space="0" w:color="auto"/>
        <w:left w:val="none" w:sz="0" w:space="0" w:color="auto"/>
        <w:bottom w:val="none" w:sz="0" w:space="0" w:color="auto"/>
        <w:right w:val="none" w:sz="0" w:space="0" w:color="auto"/>
      </w:divBdr>
    </w:div>
    <w:div w:id="290064814">
      <w:bodyDiv w:val="1"/>
      <w:marLeft w:val="0"/>
      <w:marRight w:val="0"/>
      <w:marTop w:val="0"/>
      <w:marBottom w:val="0"/>
      <w:divBdr>
        <w:top w:val="none" w:sz="0" w:space="0" w:color="auto"/>
        <w:left w:val="none" w:sz="0" w:space="0" w:color="auto"/>
        <w:bottom w:val="none" w:sz="0" w:space="0" w:color="auto"/>
        <w:right w:val="none" w:sz="0" w:space="0" w:color="auto"/>
      </w:divBdr>
    </w:div>
    <w:div w:id="310796523">
      <w:bodyDiv w:val="1"/>
      <w:marLeft w:val="0"/>
      <w:marRight w:val="0"/>
      <w:marTop w:val="0"/>
      <w:marBottom w:val="0"/>
      <w:divBdr>
        <w:top w:val="none" w:sz="0" w:space="0" w:color="auto"/>
        <w:left w:val="none" w:sz="0" w:space="0" w:color="auto"/>
        <w:bottom w:val="none" w:sz="0" w:space="0" w:color="auto"/>
        <w:right w:val="none" w:sz="0" w:space="0" w:color="auto"/>
      </w:divBdr>
      <w:divsChild>
        <w:div w:id="993727853">
          <w:marLeft w:val="0"/>
          <w:marRight w:val="0"/>
          <w:marTop w:val="180"/>
          <w:marBottom w:val="180"/>
          <w:divBdr>
            <w:top w:val="none" w:sz="0" w:space="0" w:color="auto"/>
            <w:left w:val="none" w:sz="0" w:space="0" w:color="auto"/>
            <w:bottom w:val="none" w:sz="0" w:space="0" w:color="auto"/>
            <w:right w:val="none" w:sz="0" w:space="0" w:color="auto"/>
          </w:divBdr>
          <w:divsChild>
            <w:div w:id="68386067">
              <w:marLeft w:val="0"/>
              <w:marRight w:val="0"/>
              <w:marTop w:val="0"/>
              <w:marBottom w:val="0"/>
              <w:divBdr>
                <w:top w:val="none" w:sz="0" w:space="0" w:color="auto"/>
                <w:left w:val="none" w:sz="0" w:space="0" w:color="auto"/>
                <w:bottom w:val="none" w:sz="0" w:space="0" w:color="auto"/>
                <w:right w:val="none" w:sz="0" w:space="0" w:color="auto"/>
              </w:divBdr>
            </w:div>
            <w:div w:id="1613784687">
              <w:marLeft w:val="0"/>
              <w:marRight w:val="0"/>
              <w:marTop w:val="0"/>
              <w:marBottom w:val="0"/>
              <w:divBdr>
                <w:top w:val="none" w:sz="0" w:space="0" w:color="auto"/>
                <w:left w:val="none" w:sz="0" w:space="0" w:color="auto"/>
                <w:bottom w:val="none" w:sz="0" w:space="0" w:color="auto"/>
                <w:right w:val="none" w:sz="0" w:space="0" w:color="auto"/>
              </w:divBdr>
            </w:div>
            <w:div w:id="1269239349">
              <w:marLeft w:val="0"/>
              <w:marRight w:val="0"/>
              <w:marTop w:val="0"/>
              <w:marBottom w:val="0"/>
              <w:divBdr>
                <w:top w:val="none" w:sz="0" w:space="0" w:color="auto"/>
                <w:left w:val="none" w:sz="0" w:space="0" w:color="auto"/>
                <w:bottom w:val="none" w:sz="0" w:space="0" w:color="auto"/>
                <w:right w:val="none" w:sz="0" w:space="0" w:color="auto"/>
              </w:divBdr>
            </w:div>
            <w:div w:id="347488840">
              <w:marLeft w:val="0"/>
              <w:marRight w:val="0"/>
              <w:marTop w:val="0"/>
              <w:marBottom w:val="0"/>
              <w:divBdr>
                <w:top w:val="none" w:sz="0" w:space="0" w:color="auto"/>
                <w:left w:val="none" w:sz="0" w:space="0" w:color="auto"/>
                <w:bottom w:val="none" w:sz="0" w:space="0" w:color="auto"/>
                <w:right w:val="none" w:sz="0" w:space="0" w:color="auto"/>
              </w:divBdr>
            </w:div>
            <w:div w:id="1688480245">
              <w:marLeft w:val="0"/>
              <w:marRight w:val="0"/>
              <w:marTop w:val="0"/>
              <w:marBottom w:val="0"/>
              <w:divBdr>
                <w:top w:val="none" w:sz="0" w:space="0" w:color="auto"/>
                <w:left w:val="none" w:sz="0" w:space="0" w:color="auto"/>
                <w:bottom w:val="none" w:sz="0" w:space="0" w:color="auto"/>
                <w:right w:val="none" w:sz="0" w:space="0" w:color="auto"/>
              </w:divBdr>
            </w:div>
          </w:divsChild>
        </w:div>
        <w:div w:id="426001773">
          <w:marLeft w:val="0"/>
          <w:marRight w:val="0"/>
          <w:marTop w:val="180"/>
          <w:marBottom w:val="180"/>
          <w:divBdr>
            <w:top w:val="none" w:sz="0" w:space="0" w:color="auto"/>
            <w:left w:val="none" w:sz="0" w:space="0" w:color="auto"/>
            <w:bottom w:val="none" w:sz="0" w:space="0" w:color="auto"/>
            <w:right w:val="none" w:sz="0" w:space="0" w:color="auto"/>
          </w:divBdr>
          <w:divsChild>
            <w:div w:id="335964551">
              <w:marLeft w:val="0"/>
              <w:marRight w:val="0"/>
              <w:marTop w:val="0"/>
              <w:marBottom w:val="0"/>
              <w:divBdr>
                <w:top w:val="none" w:sz="0" w:space="0" w:color="auto"/>
                <w:left w:val="none" w:sz="0" w:space="0" w:color="auto"/>
                <w:bottom w:val="none" w:sz="0" w:space="0" w:color="auto"/>
                <w:right w:val="none" w:sz="0" w:space="0" w:color="auto"/>
              </w:divBdr>
            </w:div>
            <w:div w:id="46220247">
              <w:marLeft w:val="0"/>
              <w:marRight w:val="0"/>
              <w:marTop w:val="0"/>
              <w:marBottom w:val="0"/>
              <w:divBdr>
                <w:top w:val="none" w:sz="0" w:space="0" w:color="auto"/>
                <w:left w:val="none" w:sz="0" w:space="0" w:color="auto"/>
                <w:bottom w:val="none" w:sz="0" w:space="0" w:color="auto"/>
                <w:right w:val="none" w:sz="0" w:space="0" w:color="auto"/>
              </w:divBdr>
            </w:div>
            <w:div w:id="829978098">
              <w:marLeft w:val="0"/>
              <w:marRight w:val="0"/>
              <w:marTop w:val="0"/>
              <w:marBottom w:val="0"/>
              <w:divBdr>
                <w:top w:val="none" w:sz="0" w:space="0" w:color="auto"/>
                <w:left w:val="none" w:sz="0" w:space="0" w:color="auto"/>
                <w:bottom w:val="none" w:sz="0" w:space="0" w:color="auto"/>
                <w:right w:val="none" w:sz="0" w:space="0" w:color="auto"/>
              </w:divBdr>
            </w:div>
            <w:div w:id="15720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170">
      <w:bodyDiv w:val="1"/>
      <w:marLeft w:val="0"/>
      <w:marRight w:val="0"/>
      <w:marTop w:val="0"/>
      <w:marBottom w:val="0"/>
      <w:divBdr>
        <w:top w:val="none" w:sz="0" w:space="0" w:color="auto"/>
        <w:left w:val="none" w:sz="0" w:space="0" w:color="auto"/>
        <w:bottom w:val="none" w:sz="0" w:space="0" w:color="auto"/>
        <w:right w:val="none" w:sz="0" w:space="0" w:color="auto"/>
      </w:divBdr>
    </w:div>
    <w:div w:id="411781626">
      <w:bodyDiv w:val="1"/>
      <w:marLeft w:val="0"/>
      <w:marRight w:val="0"/>
      <w:marTop w:val="0"/>
      <w:marBottom w:val="0"/>
      <w:divBdr>
        <w:top w:val="none" w:sz="0" w:space="0" w:color="auto"/>
        <w:left w:val="none" w:sz="0" w:space="0" w:color="auto"/>
        <w:bottom w:val="none" w:sz="0" w:space="0" w:color="auto"/>
        <w:right w:val="none" w:sz="0" w:space="0" w:color="auto"/>
      </w:divBdr>
    </w:div>
    <w:div w:id="446045036">
      <w:bodyDiv w:val="1"/>
      <w:marLeft w:val="0"/>
      <w:marRight w:val="0"/>
      <w:marTop w:val="0"/>
      <w:marBottom w:val="0"/>
      <w:divBdr>
        <w:top w:val="none" w:sz="0" w:space="0" w:color="auto"/>
        <w:left w:val="none" w:sz="0" w:space="0" w:color="auto"/>
        <w:bottom w:val="none" w:sz="0" w:space="0" w:color="auto"/>
        <w:right w:val="none" w:sz="0" w:space="0" w:color="auto"/>
      </w:divBdr>
    </w:div>
    <w:div w:id="485706283">
      <w:bodyDiv w:val="1"/>
      <w:marLeft w:val="0"/>
      <w:marRight w:val="0"/>
      <w:marTop w:val="0"/>
      <w:marBottom w:val="0"/>
      <w:divBdr>
        <w:top w:val="none" w:sz="0" w:space="0" w:color="auto"/>
        <w:left w:val="none" w:sz="0" w:space="0" w:color="auto"/>
        <w:bottom w:val="none" w:sz="0" w:space="0" w:color="auto"/>
        <w:right w:val="none" w:sz="0" w:space="0" w:color="auto"/>
      </w:divBdr>
    </w:div>
    <w:div w:id="514883235">
      <w:bodyDiv w:val="1"/>
      <w:marLeft w:val="0"/>
      <w:marRight w:val="0"/>
      <w:marTop w:val="0"/>
      <w:marBottom w:val="0"/>
      <w:divBdr>
        <w:top w:val="none" w:sz="0" w:space="0" w:color="auto"/>
        <w:left w:val="none" w:sz="0" w:space="0" w:color="auto"/>
        <w:bottom w:val="none" w:sz="0" w:space="0" w:color="auto"/>
        <w:right w:val="none" w:sz="0" w:space="0" w:color="auto"/>
      </w:divBdr>
      <w:divsChild>
        <w:div w:id="851838893">
          <w:marLeft w:val="0"/>
          <w:marRight w:val="0"/>
          <w:marTop w:val="150"/>
          <w:marBottom w:val="100"/>
          <w:divBdr>
            <w:top w:val="none" w:sz="0" w:space="0" w:color="auto"/>
            <w:left w:val="none" w:sz="0" w:space="0" w:color="auto"/>
            <w:bottom w:val="none" w:sz="0" w:space="0" w:color="auto"/>
            <w:right w:val="none" w:sz="0" w:space="0" w:color="auto"/>
          </w:divBdr>
          <w:divsChild>
            <w:div w:id="612904374">
              <w:marLeft w:val="0"/>
              <w:marRight w:val="0"/>
              <w:marTop w:val="0"/>
              <w:marBottom w:val="0"/>
              <w:divBdr>
                <w:top w:val="none" w:sz="0" w:space="0" w:color="auto"/>
                <w:left w:val="none" w:sz="0" w:space="0" w:color="auto"/>
                <w:bottom w:val="none" w:sz="0" w:space="0" w:color="auto"/>
                <w:right w:val="none" w:sz="0" w:space="0" w:color="auto"/>
              </w:divBdr>
              <w:divsChild>
                <w:div w:id="1619875073">
                  <w:marLeft w:val="0"/>
                  <w:marRight w:val="0"/>
                  <w:marTop w:val="0"/>
                  <w:marBottom w:val="0"/>
                  <w:divBdr>
                    <w:top w:val="none" w:sz="0" w:space="0" w:color="auto"/>
                    <w:left w:val="none" w:sz="0" w:space="0" w:color="auto"/>
                    <w:bottom w:val="none" w:sz="0" w:space="0" w:color="auto"/>
                    <w:right w:val="none" w:sz="0" w:space="0" w:color="auto"/>
                  </w:divBdr>
                  <w:divsChild>
                    <w:div w:id="1439983387">
                      <w:marLeft w:val="0"/>
                      <w:marRight w:val="0"/>
                      <w:marTop w:val="0"/>
                      <w:marBottom w:val="0"/>
                      <w:divBdr>
                        <w:top w:val="none" w:sz="0" w:space="0" w:color="auto"/>
                        <w:left w:val="none" w:sz="0" w:space="0" w:color="auto"/>
                        <w:bottom w:val="none" w:sz="0" w:space="0" w:color="auto"/>
                        <w:right w:val="none" w:sz="0" w:space="0" w:color="auto"/>
                      </w:divBdr>
                    </w:div>
                    <w:div w:id="294221896">
                      <w:marLeft w:val="0"/>
                      <w:marRight w:val="0"/>
                      <w:marTop w:val="0"/>
                      <w:marBottom w:val="0"/>
                      <w:divBdr>
                        <w:top w:val="none" w:sz="0" w:space="0" w:color="auto"/>
                        <w:left w:val="none" w:sz="0" w:space="0" w:color="auto"/>
                        <w:bottom w:val="none" w:sz="0" w:space="0" w:color="auto"/>
                        <w:right w:val="none" w:sz="0" w:space="0" w:color="auto"/>
                      </w:divBdr>
                    </w:div>
                    <w:div w:id="65809071">
                      <w:marLeft w:val="0"/>
                      <w:marRight w:val="0"/>
                      <w:marTop w:val="0"/>
                      <w:marBottom w:val="0"/>
                      <w:divBdr>
                        <w:top w:val="none" w:sz="0" w:space="0" w:color="auto"/>
                        <w:left w:val="none" w:sz="0" w:space="0" w:color="auto"/>
                        <w:bottom w:val="none" w:sz="0" w:space="0" w:color="auto"/>
                        <w:right w:val="none" w:sz="0" w:space="0" w:color="auto"/>
                      </w:divBdr>
                    </w:div>
                    <w:div w:id="567305819">
                      <w:marLeft w:val="0"/>
                      <w:marRight w:val="0"/>
                      <w:marTop w:val="0"/>
                      <w:marBottom w:val="0"/>
                      <w:divBdr>
                        <w:top w:val="none" w:sz="0" w:space="0" w:color="auto"/>
                        <w:left w:val="none" w:sz="0" w:space="0" w:color="auto"/>
                        <w:bottom w:val="none" w:sz="0" w:space="0" w:color="auto"/>
                        <w:right w:val="none" w:sz="0" w:space="0" w:color="auto"/>
                      </w:divBdr>
                    </w:div>
                    <w:div w:id="1576476880">
                      <w:marLeft w:val="0"/>
                      <w:marRight w:val="0"/>
                      <w:marTop w:val="0"/>
                      <w:marBottom w:val="0"/>
                      <w:divBdr>
                        <w:top w:val="none" w:sz="0" w:space="0" w:color="auto"/>
                        <w:left w:val="none" w:sz="0" w:space="0" w:color="auto"/>
                        <w:bottom w:val="none" w:sz="0" w:space="0" w:color="auto"/>
                        <w:right w:val="none" w:sz="0" w:space="0" w:color="auto"/>
                      </w:divBdr>
                      <w:divsChild>
                        <w:div w:id="1549805670">
                          <w:marLeft w:val="0"/>
                          <w:marRight w:val="0"/>
                          <w:marTop w:val="0"/>
                          <w:marBottom w:val="0"/>
                          <w:divBdr>
                            <w:top w:val="none" w:sz="0" w:space="0" w:color="auto"/>
                            <w:left w:val="none" w:sz="0" w:space="0" w:color="auto"/>
                            <w:bottom w:val="none" w:sz="0" w:space="0" w:color="auto"/>
                            <w:right w:val="none" w:sz="0" w:space="0" w:color="auto"/>
                          </w:divBdr>
                        </w:div>
                        <w:div w:id="1899046856">
                          <w:marLeft w:val="0"/>
                          <w:marRight w:val="0"/>
                          <w:marTop w:val="0"/>
                          <w:marBottom w:val="0"/>
                          <w:divBdr>
                            <w:top w:val="none" w:sz="0" w:space="0" w:color="auto"/>
                            <w:left w:val="none" w:sz="0" w:space="0" w:color="auto"/>
                            <w:bottom w:val="none" w:sz="0" w:space="0" w:color="auto"/>
                            <w:right w:val="none" w:sz="0" w:space="0" w:color="auto"/>
                          </w:divBdr>
                        </w:div>
                        <w:div w:id="856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22396">
          <w:marLeft w:val="0"/>
          <w:marRight w:val="0"/>
          <w:marTop w:val="150"/>
          <w:marBottom w:val="100"/>
          <w:divBdr>
            <w:top w:val="none" w:sz="0" w:space="0" w:color="auto"/>
            <w:left w:val="none" w:sz="0" w:space="0" w:color="auto"/>
            <w:bottom w:val="none" w:sz="0" w:space="0" w:color="auto"/>
            <w:right w:val="none" w:sz="0" w:space="0" w:color="auto"/>
          </w:divBdr>
          <w:divsChild>
            <w:div w:id="330564616">
              <w:marLeft w:val="0"/>
              <w:marRight w:val="0"/>
              <w:marTop w:val="0"/>
              <w:marBottom w:val="0"/>
              <w:divBdr>
                <w:top w:val="none" w:sz="0" w:space="0" w:color="auto"/>
                <w:left w:val="none" w:sz="0" w:space="0" w:color="auto"/>
                <w:bottom w:val="none" w:sz="0" w:space="0" w:color="auto"/>
                <w:right w:val="none" w:sz="0" w:space="0" w:color="auto"/>
              </w:divBdr>
              <w:divsChild>
                <w:div w:id="1838299591">
                  <w:marLeft w:val="0"/>
                  <w:marRight w:val="0"/>
                  <w:marTop w:val="0"/>
                  <w:marBottom w:val="0"/>
                  <w:divBdr>
                    <w:top w:val="none" w:sz="0" w:space="0" w:color="auto"/>
                    <w:left w:val="none" w:sz="0" w:space="0" w:color="auto"/>
                    <w:bottom w:val="none" w:sz="0" w:space="0" w:color="auto"/>
                    <w:right w:val="none" w:sz="0" w:space="0" w:color="auto"/>
                  </w:divBdr>
                  <w:divsChild>
                    <w:div w:id="92437673">
                      <w:marLeft w:val="0"/>
                      <w:marRight w:val="0"/>
                      <w:marTop w:val="0"/>
                      <w:marBottom w:val="0"/>
                      <w:divBdr>
                        <w:top w:val="none" w:sz="0" w:space="0" w:color="auto"/>
                        <w:left w:val="none" w:sz="0" w:space="0" w:color="auto"/>
                        <w:bottom w:val="none" w:sz="0" w:space="0" w:color="auto"/>
                        <w:right w:val="none" w:sz="0" w:space="0" w:color="auto"/>
                      </w:divBdr>
                    </w:div>
                    <w:div w:id="461970934">
                      <w:marLeft w:val="0"/>
                      <w:marRight w:val="0"/>
                      <w:marTop w:val="0"/>
                      <w:marBottom w:val="0"/>
                      <w:divBdr>
                        <w:top w:val="none" w:sz="0" w:space="0" w:color="auto"/>
                        <w:left w:val="none" w:sz="0" w:space="0" w:color="auto"/>
                        <w:bottom w:val="none" w:sz="0" w:space="0" w:color="auto"/>
                        <w:right w:val="none" w:sz="0" w:space="0" w:color="auto"/>
                      </w:divBdr>
                    </w:div>
                    <w:div w:id="5062290">
                      <w:marLeft w:val="0"/>
                      <w:marRight w:val="0"/>
                      <w:marTop w:val="0"/>
                      <w:marBottom w:val="0"/>
                      <w:divBdr>
                        <w:top w:val="none" w:sz="0" w:space="0" w:color="auto"/>
                        <w:left w:val="none" w:sz="0" w:space="0" w:color="auto"/>
                        <w:bottom w:val="none" w:sz="0" w:space="0" w:color="auto"/>
                        <w:right w:val="none" w:sz="0" w:space="0" w:color="auto"/>
                      </w:divBdr>
                    </w:div>
                    <w:div w:id="339545657">
                      <w:marLeft w:val="0"/>
                      <w:marRight w:val="0"/>
                      <w:marTop w:val="0"/>
                      <w:marBottom w:val="0"/>
                      <w:divBdr>
                        <w:top w:val="none" w:sz="0" w:space="0" w:color="auto"/>
                        <w:left w:val="none" w:sz="0" w:space="0" w:color="auto"/>
                        <w:bottom w:val="none" w:sz="0" w:space="0" w:color="auto"/>
                        <w:right w:val="none" w:sz="0" w:space="0" w:color="auto"/>
                      </w:divBdr>
                    </w:div>
                    <w:div w:id="567805876">
                      <w:marLeft w:val="0"/>
                      <w:marRight w:val="0"/>
                      <w:marTop w:val="0"/>
                      <w:marBottom w:val="0"/>
                      <w:divBdr>
                        <w:top w:val="none" w:sz="0" w:space="0" w:color="auto"/>
                        <w:left w:val="none" w:sz="0" w:space="0" w:color="auto"/>
                        <w:bottom w:val="none" w:sz="0" w:space="0" w:color="auto"/>
                        <w:right w:val="none" w:sz="0" w:space="0" w:color="auto"/>
                      </w:divBdr>
                    </w:div>
                    <w:div w:id="506678406">
                      <w:marLeft w:val="0"/>
                      <w:marRight w:val="0"/>
                      <w:marTop w:val="0"/>
                      <w:marBottom w:val="0"/>
                      <w:divBdr>
                        <w:top w:val="none" w:sz="0" w:space="0" w:color="auto"/>
                        <w:left w:val="none" w:sz="0" w:space="0" w:color="auto"/>
                        <w:bottom w:val="none" w:sz="0" w:space="0" w:color="auto"/>
                        <w:right w:val="none" w:sz="0" w:space="0" w:color="auto"/>
                      </w:divBdr>
                    </w:div>
                    <w:div w:id="166286358">
                      <w:marLeft w:val="0"/>
                      <w:marRight w:val="0"/>
                      <w:marTop w:val="0"/>
                      <w:marBottom w:val="0"/>
                      <w:divBdr>
                        <w:top w:val="none" w:sz="0" w:space="0" w:color="auto"/>
                        <w:left w:val="none" w:sz="0" w:space="0" w:color="auto"/>
                        <w:bottom w:val="none" w:sz="0" w:space="0" w:color="auto"/>
                        <w:right w:val="none" w:sz="0" w:space="0" w:color="auto"/>
                      </w:divBdr>
                      <w:divsChild>
                        <w:div w:id="1497115272">
                          <w:marLeft w:val="0"/>
                          <w:marRight w:val="0"/>
                          <w:marTop w:val="0"/>
                          <w:marBottom w:val="0"/>
                          <w:divBdr>
                            <w:top w:val="none" w:sz="0" w:space="0" w:color="auto"/>
                            <w:left w:val="none" w:sz="0" w:space="0" w:color="auto"/>
                            <w:bottom w:val="none" w:sz="0" w:space="0" w:color="auto"/>
                            <w:right w:val="none" w:sz="0" w:space="0" w:color="auto"/>
                          </w:divBdr>
                        </w:div>
                        <w:div w:id="720861648">
                          <w:marLeft w:val="0"/>
                          <w:marRight w:val="0"/>
                          <w:marTop w:val="0"/>
                          <w:marBottom w:val="0"/>
                          <w:divBdr>
                            <w:top w:val="none" w:sz="0" w:space="0" w:color="auto"/>
                            <w:left w:val="none" w:sz="0" w:space="0" w:color="auto"/>
                            <w:bottom w:val="none" w:sz="0" w:space="0" w:color="auto"/>
                            <w:right w:val="none" w:sz="0" w:space="0" w:color="auto"/>
                          </w:divBdr>
                        </w:div>
                        <w:div w:id="1211381976">
                          <w:marLeft w:val="0"/>
                          <w:marRight w:val="0"/>
                          <w:marTop w:val="0"/>
                          <w:marBottom w:val="0"/>
                          <w:divBdr>
                            <w:top w:val="none" w:sz="0" w:space="0" w:color="auto"/>
                            <w:left w:val="none" w:sz="0" w:space="0" w:color="auto"/>
                            <w:bottom w:val="none" w:sz="0" w:space="0" w:color="auto"/>
                            <w:right w:val="none" w:sz="0" w:space="0" w:color="auto"/>
                          </w:divBdr>
                        </w:div>
                        <w:div w:id="1158375378">
                          <w:marLeft w:val="0"/>
                          <w:marRight w:val="0"/>
                          <w:marTop w:val="0"/>
                          <w:marBottom w:val="0"/>
                          <w:divBdr>
                            <w:top w:val="none" w:sz="0" w:space="0" w:color="auto"/>
                            <w:left w:val="none" w:sz="0" w:space="0" w:color="auto"/>
                            <w:bottom w:val="none" w:sz="0" w:space="0" w:color="auto"/>
                            <w:right w:val="none" w:sz="0" w:space="0" w:color="auto"/>
                          </w:divBdr>
                        </w:div>
                        <w:div w:id="283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8492">
          <w:marLeft w:val="0"/>
          <w:marRight w:val="0"/>
          <w:marTop w:val="150"/>
          <w:marBottom w:val="100"/>
          <w:divBdr>
            <w:top w:val="none" w:sz="0" w:space="0" w:color="auto"/>
            <w:left w:val="none" w:sz="0" w:space="0" w:color="auto"/>
            <w:bottom w:val="none" w:sz="0" w:space="0" w:color="auto"/>
            <w:right w:val="none" w:sz="0" w:space="0" w:color="auto"/>
          </w:divBdr>
          <w:divsChild>
            <w:div w:id="2067221573">
              <w:marLeft w:val="0"/>
              <w:marRight w:val="0"/>
              <w:marTop w:val="0"/>
              <w:marBottom w:val="0"/>
              <w:divBdr>
                <w:top w:val="none" w:sz="0" w:space="0" w:color="auto"/>
                <w:left w:val="none" w:sz="0" w:space="0" w:color="auto"/>
                <w:bottom w:val="none" w:sz="0" w:space="0" w:color="auto"/>
                <w:right w:val="none" w:sz="0" w:space="0" w:color="auto"/>
              </w:divBdr>
              <w:divsChild>
                <w:div w:id="554388675">
                  <w:marLeft w:val="0"/>
                  <w:marRight w:val="0"/>
                  <w:marTop w:val="0"/>
                  <w:marBottom w:val="0"/>
                  <w:divBdr>
                    <w:top w:val="none" w:sz="0" w:space="0" w:color="auto"/>
                    <w:left w:val="none" w:sz="0" w:space="0" w:color="auto"/>
                    <w:bottom w:val="none" w:sz="0" w:space="0" w:color="auto"/>
                    <w:right w:val="none" w:sz="0" w:space="0" w:color="auto"/>
                  </w:divBdr>
                  <w:divsChild>
                    <w:div w:id="892498119">
                      <w:marLeft w:val="0"/>
                      <w:marRight w:val="0"/>
                      <w:marTop w:val="0"/>
                      <w:marBottom w:val="0"/>
                      <w:divBdr>
                        <w:top w:val="none" w:sz="0" w:space="0" w:color="auto"/>
                        <w:left w:val="none" w:sz="0" w:space="0" w:color="auto"/>
                        <w:bottom w:val="none" w:sz="0" w:space="0" w:color="auto"/>
                        <w:right w:val="none" w:sz="0" w:space="0" w:color="auto"/>
                      </w:divBdr>
                    </w:div>
                    <w:div w:id="772432986">
                      <w:marLeft w:val="0"/>
                      <w:marRight w:val="0"/>
                      <w:marTop w:val="0"/>
                      <w:marBottom w:val="0"/>
                      <w:divBdr>
                        <w:top w:val="none" w:sz="0" w:space="0" w:color="auto"/>
                        <w:left w:val="none" w:sz="0" w:space="0" w:color="auto"/>
                        <w:bottom w:val="none" w:sz="0" w:space="0" w:color="auto"/>
                        <w:right w:val="none" w:sz="0" w:space="0" w:color="auto"/>
                      </w:divBdr>
                    </w:div>
                    <w:div w:id="2096903534">
                      <w:marLeft w:val="0"/>
                      <w:marRight w:val="0"/>
                      <w:marTop w:val="0"/>
                      <w:marBottom w:val="0"/>
                      <w:divBdr>
                        <w:top w:val="none" w:sz="0" w:space="0" w:color="auto"/>
                        <w:left w:val="none" w:sz="0" w:space="0" w:color="auto"/>
                        <w:bottom w:val="none" w:sz="0" w:space="0" w:color="auto"/>
                        <w:right w:val="none" w:sz="0" w:space="0" w:color="auto"/>
                      </w:divBdr>
                    </w:div>
                    <w:div w:id="1189443242">
                      <w:marLeft w:val="0"/>
                      <w:marRight w:val="0"/>
                      <w:marTop w:val="0"/>
                      <w:marBottom w:val="0"/>
                      <w:divBdr>
                        <w:top w:val="none" w:sz="0" w:space="0" w:color="auto"/>
                        <w:left w:val="none" w:sz="0" w:space="0" w:color="auto"/>
                        <w:bottom w:val="none" w:sz="0" w:space="0" w:color="auto"/>
                        <w:right w:val="none" w:sz="0" w:space="0" w:color="auto"/>
                      </w:divBdr>
                    </w:div>
                    <w:div w:id="33241648">
                      <w:marLeft w:val="0"/>
                      <w:marRight w:val="0"/>
                      <w:marTop w:val="0"/>
                      <w:marBottom w:val="0"/>
                      <w:divBdr>
                        <w:top w:val="none" w:sz="0" w:space="0" w:color="auto"/>
                        <w:left w:val="none" w:sz="0" w:space="0" w:color="auto"/>
                        <w:bottom w:val="none" w:sz="0" w:space="0" w:color="auto"/>
                        <w:right w:val="none" w:sz="0" w:space="0" w:color="auto"/>
                      </w:divBdr>
                    </w:div>
                    <w:div w:id="1382365019">
                      <w:marLeft w:val="0"/>
                      <w:marRight w:val="0"/>
                      <w:marTop w:val="0"/>
                      <w:marBottom w:val="0"/>
                      <w:divBdr>
                        <w:top w:val="none" w:sz="0" w:space="0" w:color="auto"/>
                        <w:left w:val="none" w:sz="0" w:space="0" w:color="auto"/>
                        <w:bottom w:val="none" w:sz="0" w:space="0" w:color="auto"/>
                        <w:right w:val="none" w:sz="0" w:space="0" w:color="auto"/>
                      </w:divBdr>
                    </w:div>
                    <w:div w:id="927273496">
                      <w:marLeft w:val="0"/>
                      <w:marRight w:val="0"/>
                      <w:marTop w:val="0"/>
                      <w:marBottom w:val="0"/>
                      <w:divBdr>
                        <w:top w:val="none" w:sz="0" w:space="0" w:color="auto"/>
                        <w:left w:val="none" w:sz="0" w:space="0" w:color="auto"/>
                        <w:bottom w:val="none" w:sz="0" w:space="0" w:color="auto"/>
                        <w:right w:val="none" w:sz="0" w:space="0" w:color="auto"/>
                      </w:divBdr>
                      <w:divsChild>
                        <w:div w:id="872576116">
                          <w:marLeft w:val="0"/>
                          <w:marRight w:val="0"/>
                          <w:marTop w:val="0"/>
                          <w:marBottom w:val="0"/>
                          <w:divBdr>
                            <w:top w:val="none" w:sz="0" w:space="0" w:color="auto"/>
                            <w:left w:val="none" w:sz="0" w:space="0" w:color="auto"/>
                            <w:bottom w:val="none" w:sz="0" w:space="0" w:color="auto"/>
                            <w:right w:val="none" w:sz="0" w:space="0" w:color="auto"/>
                          </w:divBdr>
                        </w:div>
                        <w:div w:id="835269934">
                          <w:marLeft w:val="0"/>
                          <w:marRight w:val="0"/>
                          <w:marTop w:val="0"/>
                          <w:marBottom w:val="0"/>
                          <w:divBdr>
                            <w:top w:val="none" w:sz="0" w:space="0" w:color="auto"/>
                            <w:left w:val="none" w:sz="0" w:space="0" w:color="auto"/>
                            <w:bottom w:val="none" w:sz="0" w:space="0" w:color="auto"/>
                            <w:right w:val="none" w:sz="0" w:space="0" w:color="auto"/>
                          </w:divBdr>
                        </w:div>
                        <w:div w:id="932399284">
                          <w:marLeft w:val="0"/>
                          <w:marRight w:val="0"/>
                          <w:marTop w:val="0"/>
                          <w:marBottom w:val="0"/>
                          <w:divBdr>
                            <w:top w:val="none" w:sz="0" w:space="0" w:color="auto"/>
                            <w:left w:val="none" w:sz="0" w:space="0" w:color="auto"/>
                            <w:bottom w:val="none" w:sz="0" w:space="0" w:color="auto"/>
                            <w:right w:val="none" w:sz="0" w:space="0" w:color="auto"/>
                          </w:divBdr>
                        </w:div>
                        <w:div w:id="745686005">
                          <w:marLeft w:val="0"/>
                          <w:marRight w:val="0"/>
                          <w:marTop w:val="0"/>
                          <w:marBottom w:val="0"/>
                          <w:divBdr>
                            <w:top w:val="none" w:sz="0" w:space="0" w:color="auto"/>
                            <w:left w:val="none" w:sz="0" w:space="0" w:color="auto"/>
                            <w:bottom w:val="none" w:sz="0" w:space="0" w:color="auto"/>
                            <w:right w:val="none" w:sz="0" w:space="0" w:color="auto"/>
                          </w:divBdr>
                        </w:div>
                        <w:div w:id="4518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13783">
          <w:marLeft w:val="0"/>
          <w:marRight w:val="0"/>
          <w:marTop w:val="150"/>
          <w:marBottom w:val="100"/>
          <w:divBdr>
            <w:top w:val="none" w:sz="0" w:space="0" w:color="auto"/>
            <w:left w:val="none" w:sz="0" w:space="0" w:color="auto"/>
            <w:bottom w:val="none" w:sz="0" w:space="0" w:color="auto"/>
            <w:right w:val="none" w:sz="0" w:space="0" w:color="auto"/>
          </w:divBdr>
          <w:divsChild>
            <w:div w:id="393160721">
              <w:marLeft w:val="0"/>
              <w:marRight w:val="0"/>
              <w:marTop w:val="0"/>
              <w:marBottom w:val="0"/>
              <w:divBdr>
                <w:top w:val="none" w:sz="0" w:space="0" w:color="auto"/>
                <w:left w:val="none" w:sz="0" w:space="0" w:color="auto"/>
                <w:bottom w:val="none" w:sz="0" w:space="0" w:color="auto"/>
                <w:right w:val="none" w:sz="0" w:space="0" w:color="auto"/>
              </w:divBdr>
              <w:divsChild>
                <w:div w:id="1069502767">
                  <w:marLeft w:val="0"/>
                  <w:marRight w:val="0"/>
                  <w:marTop w:val="0"/>
                  <w:marBottom w:val="0"/>
                  <w:divBdr>
                    <w:top w:val="none" w:sz="0" w:space="0" w:color="auto"/>
                    <w:left w:val="none" w:sz="0" w:space="0" w:color="auto"/>
                    <w:bottom w:val="none" w:sz="0" w:space="0" w:color="auto"/>
                    <w:right w:val="none" w:sz="0" w:space="0" w:color="auto"/>
                  </w:divBdr>
                  <w:divsChild>
                    <w:div w:id="21175873">
                      <w:marLeft w:val="0"/>
                      <w:marRight w:val="0"/>
                      <w:marTop w:val="0"/>
                      <w:marBottom w:val="0"/>
                      <w:divBdr>
                        <w:top w:val="none" w:sz="0" w:space="0" w:color="auto"/>
                        <w:left w:val="none" w:sz="0" w:space="0" w:color="auto"/>
                        <w:bottom w:val="none" w:sz="0" w:space="0" w:color="auto"/>
                        <w:right w:val="none" w:sz="0" w:space="0" w:color="auto"/>
                      </w:divBdr>
                    </w:div>
                    <w:div w:id="737676439">
                      <w:marLeft w:val="0"/>
                      <w:marRight w:val="0"/>
                      <w:marTop w:val="0"/>
                      <w:marBottom w:val="0"/>
                      <w:divBdr>
                        <w:top w:val="none" w:sz="0" w:space="0" w:color="auto"/>
                        <w:left w:val="none" w:sz="0" w:space="0" w:color="auto"/>
                        <w:bottom w:val="none" w:sz="0" w:space="0" w:color="auto"/>
                        <w:right w:val="none" w:sz="0" w:space="0" w:color="auto"/>
                      </w:divBdr>
                    </w:div>
                    <w:div w:id="209148435">
                      <w:marLeft w:val="0"/>
                      <w:marRight w:val="0"/>
                      <w:marTop w:val="0"/>
                      <w:marBottom w:val="0"/>
                      <w:divBdr>
                        <w:top w:val="none" w:sz="0" w:space="0" w:color="auto"/>
                        <w:left w:val="none" w:sz="0" w:space="0" w:color="auto"/>
                        <w:bottom w:val="none" w:sz="0" w:space="0" w:color="auto"/>
                        <w:right w:val="none" w:sz="0" w:space="0" w:color="auto"/>
                      </w:divBdr>
                    </w:div>
                    <w:div w:id="955329461">
                      <w:marLeft w:val="0"/>
                      <w:marRight w:val="0"/>
                      <w:marTop w:val="0"/>
                      <w:marBottom w:val="0"/>
                      <w:divBdr>
                        <w:top w:val="none" w:sz="0" w:space="0" w:color="auto"/>
                        <w:left w:val="none" w:sz="0" w:space="0" w:color="auto"/>
                        <w:bottom w:val="none" w:sz="0" w:space="0" w:color="auto"/>
                        <w:right w:val="none" w:sz="0" w:space="0" w:color="auto"/>
                      </w:divBdr>
                    </w:div>
                    <w:div w:id="1276786255">
                      <w:marLeft w:val="0"/>
                      <w:marRight w:val="0"/>
                      <w:marTop w:val="0"/>
                      <w:marBottom w:val="0"/>
                      <w:divBdr>
                        <w:top w:val="none" w:sz="0" w:space="0" w:color="auto"/>
                        <w:left w:val="none" w:sz="0" w:space="0" w:color="auto"/>
                        <w:bottom w:val="none" w:sz="0" w:space="0" w:color="auto"/>
                        <w:right w:val="none" w:sz="0" w:space="0" w:color="auto"/>
                      </w:divBdr>
                    </w:div>
                    <w:div w:id="1241715441">
                      <w:marLeft w:val="0"/>
                      <w:marRight w:val="0"/>
                      <w:marTop w:val="0"/>
                      <w:marBottom w:val="0"/>
                      <w:divBdr>
                        <w:top w:val="none" w:sz="0" w:space="0" w:color="auto"/>
                        <w:left w:val="none" w:sz="0" w:space="0" w:color="auto"/>
                        <w:bottom w:val="none" w:sz="0" w:space="0" w:color="auto"/>
                        <w:right w:val="none" w:sz="0" w:space="0" w:color="auto"/>
                      </w:divBdr>
                      <w:divsChild>
                        <w:div w:id="2085518641">
                          <w:marLeft w:val="0"/>
                          <w:marRight w:val="0"/>
                          <w:marTop w:val="0"/>
                          <w:marBottom w:val="0"/>
                          <w:divBdr>
                            <w:top w:val="none" w:sz="0" w:space="0" w:color="auto"/>
                            <w:left w:val="none" w:sz="0" w:space="0" w:color="auto"/>
                            <w:bottom w:val="none" w:sz="0" w:space="0" w:color="auto"/>
                            <w:right w:val="none" w:sz="0" w:space="0" w:color="auto"/>
                          </w:divBdr>
                        </w:div>
                        <w:div w:id="2130854738">
                          <w:marLeft w:val="0"/>
                          <w:marRight w:val="0"/>
                          <w:marTop w:val="0"/>
                          <w:marBottom w:val="0"/>
                          <w:divBdr>
                            <w:top w:val="none" w:sz="0" w:space="0" w:color="auto"/>
                            <w:left w:val="none" w:sz="0" w:space="0" w:color="auto"/>
                            <w:bottom w:val="none" w:sz="0" w:space="0" w:color="auto"/>
                            <w:right w:val="none" w:sz="0" w:space="0" w:color="auto"/>
                          </w:divBdr>
                        </w:div>
                        <w:div w:id="753892125">
                          <w:marLeft w:val="0"/>
                          <w:marRight w:val="0"/>
                          <w:marTop w:val="0"/>
                          <w:marBottom w:val="0"/>
                          <w:divBdr>
                            <w:top w:val="none" w:sz="0" w:space="0" w:color="auto"/>
                            <w:left w:val="none" w:sz="0" w:space="0" w:color="auto"/>
                            <w:bottom w:val="none" w:sz="0" w:space="0" w:color="auto"/>
                            <w:right w:val="none" w:sz="0" w:space="0" w:color="auto"/>
                          </w:divBdr>
                        </w:div>
                        <w:div w:id="9955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76643">
          <w:marLeft w:val="0"/>
          <w:marRight w:val="0"/>
          <w:marTop w:val="150"/>
          <w:marBottom w:val="100"/>
          <w:divBdr>
            <w:top w:val="none" w:sz="0" w:space="0" w:color="auto"/>
            <w:left w:val="none" w:sz="0" w:space="0" w:color="auto"/>
            <w:bottom w:val="none" w:sz="0" w:space="0" w:color="auto"/>
            <w:right w:val="none" w:sz="0" w:space="0" w:color="auto"/>
          </w:divBdr>
          <w:divsChild>
            <w:div w:id="444234199">
              <w:marLeft w:val="0"/>
              <w:marRight w:val="0"/>
              <w:marTop w:val="0"/>
              <w:marBottom w:val="0"/>
              <w:divBdr>
                <w:top w:val="none" w:sz="0" w:space="0" w:color="auto"/>
                <w:left w:val="none" w:sz="0" w:space="0" w:color="auto"/>
                <w:bottom w:val="none" w:sz="0" w:space="0" w:color="auto"/>
                <w:right w:val="none" w:sz="0" w:space="0" w:color="auto"/>
              </w:divBdr>
              <w:divsChild>
                <w:div w:id="2032337981">
                  <w:marLeft w:val="0"/>
                  <w:marRight w:val="0"/>
                  <w:marTop w:val="0"/>
                  <w:marBottom w:val="0"/>
                  <w:divBdr>
                    <w:top w:val="none" w:sz="0" w:space="0" w:color="auto"/>
                    <w:left w:val="none" w:sz="0" w:space="0" w:color="auto"/>
                    <w:bottom w:val="none" w:sz="0" w:space="0" w:color="auto"/>
                    <w:right w:val="none" w:sz="0" w:space="0" w:color="auto"/>
                  </w:divBdr>
                  <w:divsChild>
                    <w:div w:id="127283645">
                      <w:marLeft w:val="0"/>
                      <w:marRight w:val="0"/>
                      <w:marTop w:val="0"/>
                      <w:marBottom w:val="0"/>
                      <w:divBdr>
                        <w:top w:val="none" w:sz="0" w:space="0" w:color="auto"/>
                        <w:left w:val="none" w:sz="0" w:space="0" w:color="auto"/>
                        <w:bottom w:val="none" w:sz="0" w:space="0" w:color="auto"/>
                        <w:right w:val="none" w:sz="0" w:space="0" w:color="auto"/>
                      </w:divBdr>
                    </w:div>
                    <w:div w:id="1232882882">
                      <w:marLeft w:val="0"/>
                      <w:marRight w:val="0"/>
                      <w:marTop w:val="0"/>
                      <w:marBottom w:val="0"/>
                      <w:divBdr>
                        <w:top w:val="none" w:sz="0" w:space="0" w:color="auto"/>
                        <w:left w:val="none" w:sz="0" w:space="0" w:color="auto"/>
                        <w:bottom w:val="none" w:sz="0" w:space="0" w:color="auto"/>
                        <w:right w:val="none" w:sz="0" w:space="0" w:color="auto"/>
                      </w:divBdr>
                    </w:div>
                    <w:div w:id="1207251788">
                      <w:marLeft w:val="0"/>
                      <w:marRight w:val="0"/>
                      <w:marTop w:val="0"/>
                      <w:marBottom w:val="0"/>
                      <w:divBdr>
                        <w:top w:val="none" w:sz="0" w:space="0" w:color="auto"/>
                        <w:left w:val="none" w:sz="0" w:space="0" w:color="auto"/>
                        <w:bottom w:val="none" w:sz="0" w:space="0" w:color="auto"/>
                        <w:right w:val="none" w:sz="0" w:space="0" w:color="auto"/>
                      </w:divBdr>
                    </w:div>
                    <w:div w:id="312023763">
                      <w:marLeft w:val="0"/>
                      <w:marRight w:val="0"/>
                      <w:marTop w:val="0"/>
                      <w:marBottom w:val="0"/>
                      <w:divBdr>
                        <w:top w:val="none" w:sz="0" w:space="0" w:color="auto"/>
                        <w:left w:val="none" w:sz="0" w:space="0" w:color="auto"/>
                        <w:bottom w:val="none" w:sz="0" w:space="0" w:color="auto"/>
                        <w:right w:val="none" w:sz="0" w:space="0" w:color="auto"/>
                      </w:divBdr>
                    </w:div>
                    <w:div w:id="329606046">
                      <w:marLeft w:val="0"/>
                      <w:marRight w:val="0"/>
                      <w:marTop w:val="0"/>
                      <w:marBottom w:val="0"/>
                      <w:divBdr>
                        <w:top w:val="none" w:sz="0" w:space="0" w:color="auto"/>
                        <w:left w:val="none" w:sz="0" w:space="0" w:color="auto"/>
                        <w:bottom w:val="none" w:sz="0" w:space="0" w:color="auto"/>
                        <w:right w:val="none" w:sz="0" w:space="0" w:color="auto"/>
                      </w:divBdr>
                    </w:div>
                    <w:div w:id="1802771111">
                      <w:marLeft w:val="0"/>
                      <w:marRight w:val="0"/>
                      <w:marTop w:val="0"/>
                      <w:marBottom w:val="0"/>
                      <w:divBdr>
                        <w:top w:val="none" w:sz="0" w:space="0" w:color="auto"/>
                        <w:left w:val="none" w:sz="0" w:space="0" w:color="auto"/>
                        <w:bottom w:val="none" w:sz="0" w:space="0" w:color="auto"/>
                        <w:right w:val="none" w:sz="0" w:space="0" w:color="auto"/>
                      </w:divBdr>
                      <w:divsChild>
                        <w:div w:id="1457143864">
                          <w:marLeft w:val="0"/>
                          <w:marRight w:val="0"/>
                          <w:marTop w:val="0"/>
                          <w:marBottom w:val="0"/>
                          <w:divBdr>
                            <w:top w:val="none" w:sz="0" w:space="0" w:color="auto"/>
                            <w:left w:val="none" w:sz="0" w:space="0" w:color="auto"/>
                            <w:bottom w:val="none" w:sz="0" w:space="0" w:color="auto"/>
                            <w:right w:val="none" w:sz="0" w:space="0" w:color="auto"/>
                          </w:divBdr>
                        </w:div>
                        <w:div w:id="807212839">
                          <w:marLeft w:val="0"/>
                          <w:marRight w:val="0"/>
                          <w:marTop w:val="0"/>
                          <w:marBottom w:val="0"/>
                          <w:divBdr>
                            <w:top w:val="none" w:sz="0" w:space="0" w:color="auto"/>
                            <w:left w:val="none" w:sz="0" w:space="0" w:color="auto"/>
                            <w:bottom w:val="none" w:sz="0" w:space="0" w:color="auto"/>
                            <w:right w:val="none" w:sz="0" w:space="0" w:color="auto"/>
                          </w:divBdr>
                        </w:div>
                        <w:div w:id="837040672">
                          <w:marLeft w:val="0"/>
                          <w:marRight w:val="0"/>
                          <w:marTop w:val="0"/>
                          <w:marBottom w:val="0"/>
                          <w:divBdr>
                            <w:top w:val="none" w:sz="0" w:space="0" w:color="auto"/>
                            <w:left w:val="none" w:sz="0" w:space="0" w:color="auto"/>
                            <w:bottom w:val="none" w:sz="0" w:space="0" w:color="auto"/>
                            <w:right w:val="none" w:sz="0" w:space="0" w:color="auto"/>
                          </w:divBdr>
                        </w:div>
                        <w:div w:id="1282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902">
          <w:marLeft w:val="0"/>
          <w:marRight w:val="0"/>
          <w:marTop w:val="150"/>
          <w:marBottom w:val="100"/>
          <w:divBdr>
            <w:top w:val="none" w:sz="0" w:space="0" w:color="auto"/>
            <w:left w:val="none" w:sz="0" w:space="0" w:color="auto"/>
            <w:bottom w:val="none" w:sz="0" w:space="0" w:color="auto"/>
            <w:right w:val="none" w:sz="0" w:space="0" w:color="auto"/>
          </w:divBdr>
          <w:divsChild>
            <w:div w:id="715200460">
              <w:marLeft w:val="0"/>
              <w:marRight w:val="0"/>
              <w:marTop w:val="0"/>
              <w:marBottom w:val="0"/>
              <w:divBdr>
                <w:top w:val="none" w:sz="0" w:space="0" w:color="auto"/>
                <w:left w:val="none" w:sz="0" w:space="0" w:color="auto"/>
                <w:bottom w:val="none" w:sz="0" w:space="0" w:color="auto"/>
                <w:right w:val="none" w:sz="0" w:space="0" w:color="auto"/>
              </w:divBdr>
              <w:divsChild>
                <w:div w:id="1704019313">
                  <w:marLeft w:val="0"/>
                  <w:marRight w:val="0"/>
                  <w:marTop w:val="0"/>
                  <w:marBottom w:val="0"/>
                  <w:divBdr>
                    <w:top w:val="none" w:sz="0" w:space="0" w:color="auto"/>
                    <w:left w:val="none" w:sz="0" w:space="0" w:color="auto"/>
                    <w:bottom w:val="none" w:sz="0" w:space="0" w:color="auto"/>
                    <w:right w:val="none" w:sz="0" w:space="0" w:color="auto"/>
                  </w:divBdr>
                  <w:divsChild>
                    <w:div w:id="1984506841">
                      <w:marLeft w:val="0"/>
                      <w:marRight w:val="0"/>
                      <w:marTop w:val="0"/>
                      <w:marBottom w:val="0"/>
                      <w:divBdr>
                        <w:top w:val="none" w:sz="0" w:space="0" w:color="auto"/>
                        <w:left w:val="none" w:sz="0" w:space="0" w:color="auto"/>
                        <w:bottom w:val="none" w:sz="0" w:space="0" w:color="auto"/>
                        <w:right w:val="none" w:sz="0" w:space="0" w:color="auto"/>
                      </w:divBdr>
                    </w:div>
                    <w:div w:id="814684032">
                      <w:marLeft w:val="0"/>
                      <w:marRight w:val="0"/>
                      <w:marTop w:val="0"/>
                      <w:marBottom w:val="0"/>
                      <w:divBdr>
                        <w:top w:val="none" w:sz="0" w:space="0" w:color="auto"/>
                        <w:left w:val="none" w:sz="0" w:space="0" w:color="auto"/>
                        <w:bottom w:val="none" w:sz="0" w:space="0" w:color="auto"/>
                        <w:right w:val="none" w:sz="0" w:space="0" w:color="auto"/>
                      </w:divBdr>
                    </w:div>
                    <w:div w:id="269241856">
                      <w:marLeft w:val="0"/>
                      <w:marRight w:val="0"/>
                      <w:marTop w:val="0"/>
                      <w:marBottom w:val="0"/>
                      <w:divBdr>
                        <w:top w:val="none" w:sz="0" w:space="0" w:color="auto"/>
                        <w:left w:val="none" w:sz="0" w:space="0" w:color="auto"/>
                        <w:bottom w:val="none" w:sz="0" w:space="0" w:color="auto"/>
                        <w:right w:val="none" w:sz="0" w:space="0" w:color="auto"/>
                      </w:divBdr>
                    </w:div>
                    <w:div w:id="1958368255">
                      <w:marLeft w:val="0"/>
                      <w:marRight w:val="0"/>
                      <w:marTop w:val="0"/>
                      <w:marBottom w:val="0"/>
                      <w:divBdr>
                        <w:top w:val="none" w:sz="0" w:space="0" w:color="auto"/>
                        <w:left w:val="none" w:sz="0" w:space="0" w:color="auto"/>
                        <w:bottom w:val="none" w:sz="0" w:space="0" w:color="auto"/>
                        <w:right w:val="none" w:sz="0" w:space="0" w:color="auto"/>
                      </w:divBdr>
                    </w:div>
                    <w:div w:id="2132626717">
                      <w:marLeft w:val="0"/>
                      <w:marRight w:val="0"/>
                      <w:marTop w:val="0"/>
                      <w:marBottom w:val="0"/>
                      <w:divBdr>
                        <w:top w:val="none" w:sz="0" w:space="0" w:color="auto"/>
                        <w:left w:val="none" w:sz="0" w:space="0" w:color="auto"/>
                        <w:bottom w:val="none" w:sz="0" w:space="0" w:color="auto"/>
                        <w:right w:val="none" w:sz="0" w:space="0" w:color="auto"/>
                      </w:divBdr>
                      <w:divsChild>
                        <w:div w:id="231163042">
                          <w:marLeft w:val="0"/>
                          <w:marRight w:val="0"/>
                          <w:marTop w:val="0"/>
                          <w:marBottom w:val="0"/>
                          <w:divBdr>
                            <w:top w:val="none" w:sz="0" w:space="0" w:color="auto"/>
                            <w:left w:val="none" w:sz="0" w:space="0" w:color="auto"/>
                            <w:bottom w:val="none" w:sz="0" w:space="0" w:color="auto"/>
                            <w:right w:val="none" w:sz="0" w:space="0" w:color="auto"/>
                          </w:divBdr>
                        </w:div>
                        <w:div w:id="110978430">
                          <w:marLeft w:val="0"/>
                          <w:marRight w:val="0"/>
                          <w:marTop w:val="0"/>
                          <w:marBottom w:val="0"/>
                          <w:divBdr>
                            <w:top w:val="none" w:sz="0" w:space="0" w:color="auto"/>
                            <w:left w:val="none" w:sz="0" w:space="0" w:color="auto"/>
                            <w:bottom w:val="none" w:sz="0" w:space="0" w:color="auto"/>
                            <w:right w:val="none" w:sz="0" w:space="0" w:color="auto"/>
                          </w:divBdr>
                        </w:div>
                        <w:div w:id="7336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1674">
          <w:marLeft w:val="0"/>
          <w:marRight w:val="0"/>
          <w:marTop w:val="150"/>
          <w:marBottom w:val="100"/>
          <w:divBdr>
            <w:top w:val="none" w:sz="0" w:space="0" w:color="auto"/>
            <w:left w:val="none" w:sz="0" w:space="0" w:color="auto"/>
            <w:bottom w:val="none" w:sz="0" w:space="0" w:color="auto"/>
            <w:right w:val="none" w:sz="0" w:space="0" w:color="auto"/>
          </w:divBdr>
          <w:divsChild>
            <w:div w:id="338772547">
              <w:marLeft w:val="0"/>
              <w:marRight w:val="0"/>
              <w:marTop w:val="0"/>
              <w:marBottom w:val="0"/>
              <w:divBdr>
                <w:top w:val="none" w:sz="0" w:space="0" w:color="auto"/>
                <w:left w:val="none" w:sz="0" w:space="0" w:color="auto"/>
                <w:bottom w:val="none" w:sz="0" w:space="0" w:color="auto"/>
                <w:right w:val="none" w:sz="0" w:space="0" w:color="auto"/>
              </w:divBdr>
              <w:divsChild>
                <w:div w:id="1959948323">
                  <w:marLeft w:val="0"/>
                  <w:marRight w:val="0"/>
                  <w:marTop w:val="0"/>
                  <w:marBottom w:val="0"/>
                  <w:divBdr>
                    <w:top w:val="none" w:sz="0" w:space="0" w:color="auto"/>
                    <w:left w:val="none" w:sz="0" w:space="0" w:color="auto"/>
                    <w:bottom w:val="none" w:sz="0" w:space="0" w:color="auto"/>
                    <w:right w:val="none" w:sz="0" w:space="0" w:color="auto"/>
                  </w:divBdr>
                  <w:divsChild>
                    <w:div w:id="433743916">
                      <w:marLeft w:val="0"/>
                      <w:marRight w:val="0"/>
                      <w:marTop w:val="0"/>
                      <w:marBottom w:val="0"/>
                      <w:divBdr>
                        <w:top w:val="none" w:sz="0" w:space="0" w:color="auto"/>
                        <w:left w:val="none" w:sz="0" w:space="0" w:color="auto"/>
                        <w:bottom w:val="none" w:sz="0" w:space="0" w:color="auto"/>
                        <w:right w:val="none" w:sz="0" w:space="0" w:color="auto"/>
                      </w:divBdr>
                    </w:div>
                    <w:div w:id="1996908139">
                      <w:marLeft w:val="0"/>
                      <w:marRight w:val="0"/>
                      <w:marTop w:val="0"/>
                      <w:marBottom w:val="0"/>
                      <w:divBdr>
                        <w:top w:val="none" w:sz="0" w:space="0" w:color="auto"/>
                        <w:left w:val="none" w:sz="0" w:space="0" w:color="auto"/>
                        <w:bottom w:val="none" w:sz="0" w:space="0" w:color="auto"/>
                        <w:right w:val="none" w:sz="0" w:space="0" w:color="auto"/>
                      </w:divBdr>
                    </w:div>
                    <w:div w:id="877399569">
                      <w:marLeft w:val="0"/>
                      <w:marRight w:val="0"/>
                      <w:marTop w:val="0"/>
                      <w:marBottom w:val="0"/>
                      <w:divBdr>
                        <w:top w:val="none" w:sz="0" w:space="0" w:color="auto"/>
                        <w:left w:val="none" w:sz="0" w:space="0" w:color="auto"/>
                        <w:bottom w:val="none" w:sz="0" w:space="0" w:color="auto"/>
                        <w:right w:val="none" w:sz="0" w:space="0" w:color="auto"/>
                      </w:divBdr>
                    </w:div>
                    <w:div w:id="869416168">
                      <w:marLeft w:val="0"/>
                      <w:marRight w:val="0"/>
                      <w:marTop w:val="0"/>
                      <w:marBottom w:val="0"/>
                      <w:divBdr>
                        <w:top w:val="none" w:sz="0" w:space="0" w:color="auto"/>
                        <w:left w:val="none" w:sz="0" w:space="0" w:color="auto"/>
                        <w:bottom w:val="none" w:sz="0" w:space="0" w:color="auto"/>
                        <w:right w:val="none" w:sz="0" w:space="0" w:color="auto"/>
                      </w:divBdr>
                    </w:div>
                    <w:div w:id="408044443">
                      <w:marLeft w:val="0"/>
                      <w:marRight w:val="0"/>
                      <w:marTop w:val="0"/>
                      <w:marBottom w:val="0"/>
                      <w:divBdr>
                        <w:top w:val="none" w:sz="0" w:space="0" w:color="auto"/>
                        <w:left w:val="none" w:sz="0" w:space="0" w:color="auto"/>
                        <w:bottom w:val="none" w:sz="0" w:space="0" w:color="auto"/>
                        <w:right w:val="none" w:sz="0" w:space="0" w:color="auto"/>
                      </w:divBdr>
                    </w:div>
                    <w:div w:id="2032029391">
                      <w:marLeft w:val="0"/>
                      <w:marRight w:val="0"/>
                      <w:marTop w:val="0"/>
                      <w:marBottom w:val="0"/>
                      <w:divBdr>
                        <w:top w:val="none" w:sz="0" w:space="0" w:color="auto"/>
                        <w:left w:val="none" w:sz="0" w:space="0" w:color="auto"/>
                        <w:bottom w:val="none" w:sz="0" w:space="0" w:color="auto"/>
                        <w:right w:val="none" w:sz="0" w:space="0" w:color="auto"/>
                      </w:divBdr>
                      <w:divsChild>
                        <w:div w:id="929507949">
                          <w:marLeft w:val="0"/>
                          <w:marRight w:val="0"/>
                          <w:marTop w:val="0"/>
                          <w:marBottom w:val="0"/>
                          <w:divBdr>
                            <w:top w:val="none" w:sz="0" w:space="0" w:color="auto"/>
                            <w:left w:val="none" w:sz="0" w:space="0" w:color="auto"/>
                            <w:bottom w:val="none" w:sz="0" w:space="0" w:color="auto"/>
                            <w:right w:val="none" w:sz="0" w:space="0" w:color="auto"/>
                          </w:divBdr>
                        </w:div>
                        <w:div w:id="1050108143">
                          <w:marLeft w:val="0"/>
                          <w:marRight w:val="0"/>
                          <w:marTop w:val="0"/>
                          <w:marBottom w:val="0"/>
                          <w:divBdr>
                            <w:top w:val="none" w:sz="0" w:space="0" w:color="auto"/>
                            <w:left w:val="none" w:sz="0" w:space="0" w:color="auto"/>
                            <w:bottom w:val="none" w:sz="0" w:space="0" w:color="auto"/>
                            <w:right w:val="none" w:sz="0" w:space="0" w:color="auto"/>
                          </w:divBdr>
                        </w:div>
                        <w:div w:id="1497652322">
                          <w:marLeft w:val="0"/>
                          <w:marRight w:val="0"/>
                          <w:marTop w:val="0"/>
                          <w:marBottom w:val="0"/>
                          <w:divBdr>
                            <w:top w:val="none" w:sz="0" w:space="0" w:color="auto"/>
                            <w:left w:val="none" w:sz="0" w:space="0" w:color="auto"/>
                            <w:bottom w:val="none" w:sz="0" w:space="0" w:color="auto"/>
                            <w:right w:val="none" w:sz="0" w:space="0" w:color="auto"/>
                          </w:divBdr>
                        </w:div>
                        <w:div w:id="12181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4186">
          <w:marLeft w:val="0"/>
          <w:marRight w:val="0"/>
          <w:marTop w:val="150"/>
          <w:marBottom w:val="100"/>
          <w:divBdr>
            <w:top w:val="none" w:sz="0" w:space="0" w:color="auto"/>
            <w:left w:val="none" w:sz="0" w:space="0" w:color="auto"/>
            <w:bottom w:val="none" w:sz="0" w:space="0" w:color="auto"/>
            <w:right w:val="none" w:sz="0" w:space="0" w:color="auto"/>
          </w:divBdr>
          <w:divsChild>
            <w:div w:id="1056051330">
              <w:marLeft w:val="0"/>
              <w:marRight w:val="0"/>
              <w:marTop w:val="0"/>
              <w:marBottom w:val="0"/>
              <w:divBdr>
                <w:top w:val="none" w:sz="0" w:space="0" w:color="auto"/>
                <w:left w:val="none" w:sz="0" w:space="0" w:color="auto"/>
                <w:bottom w:val="none" w:sz="0" w:space="0" w:color="auto"/>
                <w:right w:val="none" w:sz="0" w:space="0" w:color="auto"/>
              </w:divBdr>
              <w:divsChild>
                <w:div w:id="1884706650">
                  <w:marLeft w:val="0"/>
                  <w:marRight w:val="0"/>
                  <w:marTop w:val="0"/>
                  <w:marBottom w:val="0"/>
                  <w:divBdr>
                    <w:top w:val="none" w:sz="0" w:space="0" w:color="auto"/>
                    <w:left w:val="none" w:sz="0" w:space="0" w:color="auto"/>
                    <w:bottom w:val="none" w:sz="0" w:space="0" w:color="auto"/>
                    <w:right w:val="none" w:sz="0" w:space="0" w:color="auto"/>
                  </w:divBdr>
                  <w:divsChild>
                    <w:div w:id="431901360">
                      <w:marLeft w:val="0"/>
                      <w:marRight w:val="0"/>
                      <w:marTop w:val="0"/>
                      <w:marBottom w:val="0"/>
                      <w:divBdr>
                        <w:top w:val="none" w:sz="0" w:space="0" w:color="auto"/>
                        <w:left w:val="none" w:sz="0" w:space="0" w:color="auto"/>
                        <w:bottom w:val="none" w:sz="0" w:space="0" w:color="auto"/>
                        <w:right w:val="none" w:sz="0" w:space="0" w:color="auto"/>
                      </w:divBdr>
                    </w:div>
                    <w:div w:id="1699577412">
                      <w:marLeft w:val="0"/>
                      <w:marRight w:val="0"/>
                      <w:marTop w:val="0"/>
                      <w:marBottom w:val="0"/>
                      <w:divBdr>
                        <w:top w:val="none" w:sz="0" w:space="0" w:color="auto"/>
                        <w:left w:val="none" w:sz="0" w:space="0" w:color="auto"/>
                        <w:bottom w:val="none" w:sz="0" w:space="0" w:color="auto"/>
                        <w:right w:val="none" w:sz="0" w:space="0" w:color="auto"/>
                      </w:divBdr>
                    </w:div>
                    <w:div w:id="625552815">
                      <w:marLeft w:val="0"/>
                      <w:marRight w:val="0"/>
                      <w:marTop w:val="0"/>
                      <w:marBottom w:val="0"/>
                      <w:divBdr>
                        <w:top w:val="none" w:sz="0" w:space="0" w:color="auto"/>
                        <w:left w:val="none" w:sz="0" w:space="0" w:color="auto"/>
                        <w:bottom w:val="none" w:sz="0" w:space="0" w:color="auto"/>
                        <w:right w:val="none" w:sz="0" w:space="0" w:color="auto"/>
                      </w:divBdr>
                    </w:div>
                    <w:div w:id="637802061">
                      <w:marLeft w:val="0"/>
                      <w:marRight w:val="0"/>
                      <w:marTop w:val="0"/>
                      <w:marBottom w:val="0"/>
                      <w:divBdr>
                        <w:top w:val="none" w:sz="0" w:space="0" w:color="auto"/>
                        <w:left w:val="none" w:sz="0" w:space="0" w:color="auto"/>
                        <w:bottom w:val="none" w:sz="0" w:space="0" w:color="auto"/>
                        <w:right w:val="none" w:sz="0" w:space="0" w:color="auto"/>
                      </w:divBdr>
                    </w:div>
                    <w:div w:id="643000166">
                      <w:marLeft w:val="0"/>
                      <w:marRight w:val="0"/>
                      <w:marTop w:val="0"/>
                      <w:marBottom w:val="0"/>
                      <w:divBdr>
                        <w:top w:val="none" w:sz="0" w:space="0" w:color="auto"/>
                        <w:left w:val="none" w:sz="0" w:space="0" w:color="auto"/>
                        <w:bottom w:val="none" w:sz="0" w:space="0" w:color="auto"/>
                        <w:right w:val="none" w:sz="0" w:space="0" w:color="auto"/>
                      </w:divBdr>
                    </w:div>
                    <w:div w:id="13042698">
                      <w:marLeft w:val="0"/>
                      <w:marRight w:val="0"/>
                      <w:marTop w:val="0"/>
                      <w:marBottom w:val="0"/>
                      <w:divBdr>
                        <w:top w:val="none" w:sz="0" w:space="0" w:color="auto"/>
                        <w:left w:val="none" w:sz="0" w:space="0" w:color="auto"/>
                        <w:bottom w:val="none" w:sz="0" w:space="0" w:color="auto"/>
                        <w:right w:val="none" w:sz="0" w:space="0" w:color="auto"/>
                      </w:divBdr>
                      <w:divsChild>
                        <w:div w:id="1573664458">
                          <w:marLeft w:val="0"/>
                          <w:marRight w:val="0"/>
                          <w:marTop w:val="0"/>
                          <w:marBottom w:val="0"/>
                          <w:divBdr>
                            <w:top w:val="none" w:sz="0" w:space="0" w:color="auto"/>
                            <w:left w:val="none" w:sz="0" w:space="0" w:color="auto"/>
                            <w:bottom w:val="none" w:sz="0" w:space="0" w:color="auto"/>
                            <w:right w:val="none" w:sz="0" w:space="0" w:color="auto"/>
                          </w:divBdr>
                        </w:div>
                        <w:div w:id="2032216254">
                          <w:marLeft w:val="0"/>
                          <w:marRight w:val="0"/>
                          <w:marTop w:val="0"/>
                          <w:marBottom w:val="0"/>
                          <w:divBdr>
                            <w:top w:val="none" w:sz="0" w:space="0" w:color="auto"/>
                            <w:left w:val="none" w:sz="0" w:space="0" w:color="auto"/>
                            <w:bottom w:val="none" w:sz="0" w:space="0" w:color="auto"/>
                            <w:right w:val="none" w:sz="0" w:space="0" w:color="auto"/>
                          </w:divBdr>
                        </w:div>
                        <w:div w:id="566379832">
                          <w:marLeft w:val="0"/>
                          <w:marRight w:val="0"/>
                          <w:marTop w:val="0"/>
                          <w:marBottom w:val="0"/>
                          <w:divBdr>
                            <w:top w:val="none" w:sz="0" w:space="0" w:color="auto"/>
                            <w:left w:val="none" w:sz="0" w:space="0" w:color="auto"/>
                            <w:bottom w:val="none" w:sz="0" w:space="0" w:color="auto"/>
                            <w:right w:val="none" w:sz="0" w:space="0" w:color="auto"/>
                          </w:divBdr>
                        </w:div>
                        <w:div w:id="3322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9656">
          <w:marLeft w:val="0"/>
          <w:marRight w:val="0"/>
          <w:marTop w:val="150"/>
          <w:marBottom w:val="100"/>
          <w:divBdr>
            <w:top w:val="none" w:sz="0" w:space="0" w:color="auto"/>
            <w:left w:val="none" w:sz="0" w:space="0" w:color="auto"/>
            <w:bottom w:val="none" w:sz="0" w:space="0" w:color="auto"/>
            <w:right w:val="none" w:sz="0" w:space="0" w:color="auto"/>
          </w:divBdr>
          <w:divsChild>
            <w:div w:id="875384496">
              <w:marLeft w:val="0"/>
              <w:marRight w:val="0"/>
              <w:marTop w:val="0"/>
              <w:marBottom w:val="0"/>
              <w:divBdr>
                <w:top w:val="none" w:sz="0" w:space="0" w:color="auto"/>
                <w:left w:val="none" w:sz="0" w:space="0" w:color="auto"/>
                <w:bottom w:val="none" w:sz="0" w:space="0" w:color="auto"/>
                <w:right w:val="none" w:sz="0" w:space="0" w:color="auto"/>
              </w:divBdr>
              <w:divsChild>
                <w:div w:id="796991615">
                  <w:marLeft w:val="0"/>
                  <w:marRight w:val="0"/>
                  <w:marTop w:val="0"/>
                  <w:marBottom w:val="0"/>
                  <w:divBdr>
                    <w:top w:val="none" w:sz="0" w:space="0" w:color="auto"/>
                    <w:left w:val="none" w:sz="0" w:space="0" w:color="auto"/>
                    <w:bottom w:val="none" w:sz="0" w:space="0" w:color="auto"/>
                    <w:right w:val="none" w:sz="0" w:space="0" w:color="auto"/>
                  </w:divBdr>
                  <w:divsChild>
                    <w:div w:id="1073237505">
                      <w:marLeft w:val="0"/>
                      <w:marRight w:val="0"/>
                      <w:marTop w:val="0"/>
                      <w:marBottom w:val="0"/>
                      <w:divBdr>
                        <w:top w:val="none" w:sz="0" w:space="0" w:color="auto"/>
                        <w:left w:val="none" w:sz="0" w:space="0" w:color="auto"/>
                        <w:bottom w:val="none" w:sz="0" w:space="0" w:color="auto"/>
                        <w:right w:val="none" w:sz="0" w:space="0" w:color="auto"/>
                      </w:divBdr>
                    </w:div>
                    <w:div w:id="300310968">
                      <w:marLeft w:val="0"/>
                      <w:marRight w:val="0"/>
                      <w:marTop w:val="0"/>
                      <w:marBottom w:val="0"/>
                      <w:divBdr>
                        <w:top w:val="none" w:sz="0" w:space="0" w:color="auto"/>
                        <w:left w:val="none" w:sz="0" w:space="0" w:color="auto"/>
                        <w:bottom w:val="none" w:sz="0" w:space="0" w:color="auto"/>
                        <w:right w:val="none" w:sz="0" w:space="0" w:color="auto"/>
                      </w:divBdr>
                    </w:div>
                    <w:div w:id="85733159">
                      <w:marLeft w:val="0"/>
                      <w:marRight w:val="0"/>
                      <w:marTop w:val="0"/>
                      <w:marBottom w:val="0"/>
                      <w:divBdr>
                        <w:top w:val="none" w:sz="0" w:space="0" w:color="auto"/>
                        <w:left w:val="none" w:sz="0" w:space="0" w:color="auto"/>
                        <w:bottom w:val="none" w:sz="0" w:space="0" w:color="auto"/>
                        <w:right w:val="none" w:sz="0" w:space="0" w:color="auto"/>
                      </w:divBdr>
                    </w:div>
                    <w:div w:id="70003583">
                      <w:marLeft w:val="0"/>
                      <w:marRight w:val="0"/>
                      <w:marTop w:val="0"/>
                      <w:marBottom w:val="0"/>
                      <w:divBdr>
                        <w:top w:val="none" w:sz="0" w:space="0" w:color="auto"/>
                        <w:left w:val="none" w:sz="0" w:space="0" w:color="auto"/>
                        <w:bottom w:val="none" w:sz="0" w:space="0" w:color="auto"/>
                        <w:right w:val="none" w:sz="0" w:space="0" w:color="auto"/>
                      </w:divBdr>
                    </w:div>
                    <w:div w:id="1003364367">
                      <w:marLeft w:val="0"/>
                      <w:marRight w:val="0"/>
                      <w:marTop w:val="0"/>
                      <w:marBottom w:val="0"/>
                      <w:divBdr>
                        <w:top w:val="none" w:sz="0" w:space="0" w:color="auto"/>
                        <w:left w:val="none" w:sz="0" w:space="0" w:color="auto"/>
                        <w:bottom w:val="none" w:sz="0" w:space="0" w:color="auto"/>
                        <w:right w:val="none" w:sz="0" w:space="0" w:color="auto"/>
                      </w:divBdr>
                    </w:div>
                    <w:div w:id="8726141">
                      <w:marLeft w:val="0"/>
                      <w:marRight w:val="0"/>
                      <w:marTop w:val="0"/>
                      <w:marBottom w:val="0"/>
                      <w:divBdr>
                        <w:top w:val="none" w:sz="0" w:space="0" w:color="auto"/>
                        <w:left w:val="none" w:sz="0" w:space="0" w:color="auto"/>
                        <w:bottom w:val="none" w:sz="0" w:space="0" w:color="auto"/>
                        <w:right w:val="none" w:sz="0" w:space="0" w:color="auto"/>
                      </w:divBdr>
                    </w:div>
                    <w:div w:id="639959699">
                      <w:marLeft w:val="0"/>
                      <w:marRight w:val="0"/>
                      <w:marTop w:val="0"/>
                      <w:marBottom w:val="0"/>
                      <w:divBdr>
                        <w:top w:val="none" w:sz="0" w:space="0" w:color="auto"/>
                        <w:left w:val="none" w:sz="0" w:space="0" w:color="auto"/>
                        <w:bottom w:val="none" w:sz="0" w:space="0" w:color="auto"/>
                        <w:right w:val="none" w:sz="0" w:space="0" w:color="auto"/>
                      </w:divBdr>
                    </w:div>
                    <w:div w:id="1145851012">
                      <w:marLeft w:val="0"/>
                      <w:marRight w:val="0"/>
                      <w:marTop w:val="0"/>
                      <w:marBottom w:val="0"/>
                      <w:divBdr>
                        <w:top w:val="none" w:sz="0" w:space="0" w:color="auto"/>
                        <w:left w:val="none" w:sz="0" w:space="0" w:color="auto"/>
                        <w:bottom w:val="none" w:sz="0" w:space="0" w:color="auto"/>
                        <w:right w:val="none" w:sz="0" w:space="0" w:color="auto"/>
                      </w:divBdr>
                    </w:div>
                    <w:div w:id="26492719">
                      <w:marLeft w:val="0"/>
                      <w:marRight w:val="0"/>
                      <w:marTop w:val="0"/>
                      <w:marBottom w:val="0"/>
                      <w:divBdr>
                        <w:top w:val="none" w:sz="0" w:space="0" w:color="auto"/>
                        <w:left w:val="none" w:sz="0" w:space="0" w:color="auto"/>
                        <w:bottom w:val="none" w:sz="0" w:space="0" w:color="auto"/>
                        <w:right w:val="none" w:sz="0" w:space="0" w:color="auto"/>
                      </w:divBdr>
                    </w:div>
                    <w:div w:id="2004897303">
                      <w:marLeft w:val="0"/>
                      <w:marRight w:val="0"/>
                      <w:marTop w:val="0"/>
                      <w:marBottom w:val="0"/>
                      <w:divBdr>
                        <w:top w:val="none" w:sz="0" w:space="0" w:color="auto"/>
                        <w:left w:val="none" w:sz="0" w:space="0" w:color="auto"/>
                        <w:bottom w:val="none" w:sz="0" w:space="0" w:color="auto"/>
                        <w:right w:val="none" w:sz="0" w:space="0" w:color="auto"/>
                      </w:divBdr>
                    </w:div>
                    <w:div w:id="1854297764">
                      <w:marLeft w:val="0"/>
                      <w:marRight w:val="0"/>
                      <w:marTop w:val="0"/>
                      <w:marBottom w:val="0"/>
                      <w:divBdr>
                        <w:top w:val="none" w:sz="0" w:space="0" w:color="auto"/>
                        <w:left w:val="none" w:sz="0" w:space="0" w:color="auto"/>
                        <w:bottom w:val="none" w:sz="0" w:space="0" w:color="auto"/>
                        <w:right w:val="none" w:sz="0" w:space="0" w:color="auto"/>
                      </w:divBdr>
                    </w:div>
                    <w:div w:id="2131123386">
                      <w:marLeft w:val="0"/>
                      <w:marRight w:val="0"/>
                      <w:marTop w:val="0"/>
                      <w:marBottom w:val="0"/>
                      <w:divBdr>
                        <w:top w:val="none" w:sz="0" w:space="0" w:color="auto"/>
                        <w:left w:val="none" w:sz="0" w:space="0" w:color="auto"/>
                        <w:bottom w:val="none" w:sz="0" w:space="0" w:color="auto"/>
                        <w:right w:val="none" w:sz="0" w:space="0" w:color="auto"/>
                      </w:divBdr>
                    </w:div>
                    <w:div w:id="1952741064">
                      <w:marLeft w:val="0"/>
                      <w:marRight w:val="0"/>
                      <w:marTop w:val="0"/>
                      <w:marBottom w:val="0"/>
                      <w:divBdr>
                        <w:top w:val="none" w:sz="0" w:space="0" w:color="auto"/>
                        <w:left w:val="none" w:sz="0" w:space="0" w:color="auto"/>
                        <w:bottom w:val="none" w:sz="0" w:space="0" w:color="auto"/>
                        <w:right w:val="none" w:sz="0" w:space="0" w:color="auto"/>
                      </w:divBdr>
                    </w:div>
                    <w:div w:id="2105101389">
                      <w:marLeft w:val="0"/>
                      <w:marRight w:val="0"/>
                      <w:marTop w:val="0"/>
                      <w:marBottom w:val="0"/>
                      <w:divBdr>
                        <w:top w:val="none" w:sz="0" w:space="0" w:color="auto"/>
                        <w:left w:val="none" w:sz="0" w:space="0" w:color="auto"/>
                        <w:bottom w:val="none" w:sz="0" w:space="0" w:color="auto"/>
                        <w:right w:val="none" w:sz="0" w:space="0" w:color="auto"/>
                      </w:divBdr>
                    </w:div>
                    <w:div w:id="1214731018">
                      <w:marLeft w:val="0"/>
                      <w:marRight w:val="0"/>
                      <w:marTop w:val="0"/>
                      <w:marBottom w:val="0"/>
                      <w:divBdr>
                        <w:top w:val="none" w:sz="0" w:space="0" w:color="auto"/>
                        <w:left w:val="none" w:sz="0" w:space="0" w:color="auto"/>
                        <w:bottom w:val="none" w:sz="0" w:space="0" w:color="auto"/>
                        <w:right w:val="none" w:sz="0" w:space="0" w:color="auto"/>
                      </w:divBdr>
                    </w:div>
                    <w:div w:id="936139601">
                      <w:marLeft w:val="0"/>
                      <w:marRight w:val="0"/>
                      <w:marTop w:val="0"/>
                      <w:marBottom w:val="0"/>
                      <w:divBdr>
                        <w:top w:val="none" w:sz="0" w:space="0" w:color="auto"/>
                        <w:left w:val="none" w:sz="0" w:space="0" w:color="auto"/>
                        <w:bottom w:val="none" w:sz="0" w:space="0" w:color="auto"/>
                        <w:right w:val="none" w:sz="0" w:space="0" w:color="auto"/>
                      </w:divBdr>
                    </w:div>
                    <w:div w:id="1657224409">
                      <w:marLeft w:val="0"/>
                      <w:marRight w:val="0"/>
                      <w:marTop w:val="0"/>
                      <w:marBottom w:val="0"/>
                      <w:divBdr>
                        <w:top w:val="none" w:sz="0" w:space="0" w:color="auto"/>
                        <w:left w:val="none" w:sz="0" w:space="0" w:color="auto"/>
                        <w:bottom w:val="none" w:sz="0" w:space="0" w:color="auto"/>
                        <w:right w:val="none" w:sz="0" w:space="0" w:color="auto"/>
                      </w:divBdr>
                    </w:div>
                    <w:div w:id="1715496945">
                      <w:marLeft w:val="0"/>
                      <w:marRight w:val="0"/>
                      <w:marTop w:val="0"/>
                      <w:marBottom w:val="0"/>
                      <w:divBdr>
                        <w:top w:val="none" w:sz="0" w:space="0" w:color="auto"/>
                        <w:left w:val="none" w:sz="0" w:space="0" w:color="auto"/>
                        <w:bottom w:val="none" w:sz="0" w:space="0" w:color="auto"/>
                        <w:right w:val="none" w:sz="0" w:space="0" w:color="auto"/>
                      </w:divBdr>
                    </w:div>
                    <w:div w:id="705251891">
                      <w:marLeft w:val="0"/>
                      <w:marRight w:val="0"/>
                      <w:marTop w:val="0"/>
                      <w:marBottom w:val="0"/>
                      <w:divBdr>
                        <w:top w:val="none" w:sz="0" w:space="0" w:color="auto"/>
                        <w:left w:val="none" w:sz="0" w:space="0" w:color="auto"/>
                        <w:bottom w:val="none" w:sz="0" w:space="0" w:color="auto"/>
                        <w:right w:val="none" w:sz="0" w:space="0" w:color="auto"/>
                      </w:divBdr>
                      <w:divsChild>
                        <w:div w:id="574516129">
                          <w:marLeft w:val="0"/>
                          <w:marRight w:val="0"/>
                          <w:marTop w:val="0"/>
                          <w:marBottom w:val="0"/>
                          <w:divBdr>
                            <w:top w:val="none" w:sz="0" w:space="0" w:color="auto"/>
                            <w:left w:val="none" w:sz="0" w:space="0" w:color="auto"/>
                            <w:bottom w:val="none" w:sz="0" w:space="0" w:color="auto"/>
                            <w:right w:val="none" w:sz="0" w:space="0" w:color="auto"/>
                          </w:divBdr>
                        </w:div>
                        <w:div w:id="623584111">
                          <w:marLeft w:val="0"/>
                          <w:marRight w:val="0"/>
                          <w:marTop w:val="0"/>
                          <w:marBottom w:val="0"/>
                          <w:divBdr>
                            <w:top w:val="none" w:sz="0" w:space="0" w:color="auto"/>
                            <w:left w:val="none" w:sz="0" w:space="0" w:color="auto"/>
                            <w:bottom w:val="none" w:sz="0" w:space="0" w:color="auto"/>
                            <w:right w:val="none" w:sz="0" w:space="0" w:color="auto"/>
                          </w:divBdr>
                        </w:div>
                        <w:div w:id="2101021725">
                          <w:marLeft w:val="0"/>
                          <w:marRight w:val="0"/>
                          <w:marTop w:val="0"/>
                          <w:marBottom w:val="0"/>
                          <w:divBdr>
                            <w:top w:val="none" w:sz="0" w:space="0" w:color="auto"/>
                            <w:left w:val="none" w:sz="0" w:space="0" w:color="auto"/>
                            <w:bottom w:val="none" w:sz="0" w:space="0" w:color="auto"/>
                            <w:right w:val="none" w:sz="0" w:space="0" w:color="auto"/>
                          </w:divBdr>
                        </w:div>
                        <w:div w:id="993291395">
                          <w:marLeft w:val="0"/>
                          <w:marRight w:val="0"/>
                          <w:marTop w:val="0"/>
                          <w:marBottom w:val="0"/>
                          <w:divBdr>
                            <w:top w:val="none" w:sz="0" w:space="0" w:color="auto"/>
                            <w:left w:val="none" w:sz="0" w:space="0" w:color="auto"/>
                            <w:bottom w:val="none" w:sz="0" w:space="0" w:color="auto"/>
                            <w:right w:val="none" w:sz="0" w:space="0" w:color="auto"/>
                          </w:divBdr>
                        </w:div>
                        <w:div w:id="67000382">
                          <w:marLeft w:val="0"/>
                          <w:marRight w:val="0"/>
                          <w:marTop w:val="0"/>
                          <w:marBottom w:val="0"/>
                          <w:divBdr>
                            <w:top w:val="none" w:sz="0" w:space="0" w:color="auto"/>
                            <w:left w:val="none" w:sz="0" w:space="0" w:color="auto"/>
                            <w:bottom w:val="none" w:sz="0" w:space="0" w:color="auto"/>
                            <w:right w:val="none" w:sz="0" w:space="0" w:color="auto"/>
                          </w:divBdr>
                        </w:div>
                        <w:div w:id="1656495516">
                          <w:marLeft w:val="0"/>
                          <w:marRight w:val="0"/>
                          <w:marTop w:val="0"/>
                          <w:marBottom w:val="0"/>
                          <w:divBdr>
                            <w:top w:val="none" w:sz="0" w:space="0" w:color="auto"/>
                            <w:left w:val="none" w:sz="0" w:space="0" w:color="auto"/>
                            <w:bottom w:val="none" w:sz="0" w:space="0" w:color="auto"/>
                            <w:right w:val="none" w:sz="0" w:space="0" w:color="auto"/>
                          </w:divBdr>
                        </w:div>
                        <w:div w:id="1735546115">
                          <w:marLeft w:val="0"/>
                          <w:marRight w:val="0"/>
                          <w:marTop w:val="0"/>
                          <w:marBottom w:val="0"/>
                          <w:divBdr>
                            <w:top w:val="none" w:sz="0" w:space="0" w:color="auto"/>
                            <w:left w:val="none" w:sz="0" w:space="0" w:color="auto"/>
                            <w:bottom w:val="none" w:sz="0" w:space="0" w:color="auto"/>
                            <w:right w:val="none" w:sz="0" w:space="0" w:color="auto"/>
                          </w:divBdr>
                        </w:div>
                        <w:div w:id="28383199">
                          <w:marLeft w:val="0"/>
                          <w:marRight w:val="0"/>
                          <w:marTop w:val="0"/>
                          <w:marBottom w:val="0"/>
                          <w:divBdr>
                            <w:top w:val="none" w:sz="0" w:space="0" w:color="auto"/>
                            <w:left w:val="none" w:sz="0" w:space="0" w:color="auto"/>
                            <w:bottom w:val="none" w:sz="0" w:space="0" w:color="auto"/>
                            <w:right w:val="none" w:sz="0" w:space="0" w:color="auto"/>
                          </w:divBdr>
                        </w:div>
                        <w:div w:id="1363245885">
                          <w:marLeft w:val="0"/>
                          <w:marRight w:val="0"/>
                          <w:marTop w:val="0"/>
                          <w:marBottom w:val="0"/>
                          <w:divBdr>
                            <w:top w:val="none" w:sz="0" w:space="0" w:color="auto"/>
                            <w:left w:val="none" w:sz="0" w:space="0" w:color="auto"/>
                            <w:bottom w:val="none" w:sz="0" w:space="0" w:color="auto"/>
                            <w:right w:val="none" w:sz="0" w:space="0" w:color="auto"/>
                          </w:divBdr>
                        </w:div>
                        <w:div w:id="1862157537">
                          <w:marLeft w:val="0"/>
                          <w:marRight w:val="0"/>
                          <w:marTop w:val="0"/>
                          <w:marBottom w:val="0"/>
                          <w:divBdr>
                            <w:top w:val="none" w:sz="0" w:space="0" w:color="auto"/>
                            <w:left w:val="none" w:sz="0" w:space="0" w:color="auto"/>
                            <w:bottom w:val="none" w:sz="0" w:space="0" w:color="auto"/>
                            <w:right w:val="none" w:sz="0" w:space="0" w:color="auto"/>
                          </w:divBdr>
                        </w:div>
                        <w:div w:id="316232343">
                          <w:marLeft w:val="0"/>
                          <w:marRight w:val="0"/>
                          <w:marTop w:val="0"/>
                          <w:marBottom w:val="0"/>
                          <w:divBdr>
                            <w:top w:val="none" w:sz="0" w:space="0" w:color="auto"/>
                            <w:left w:val="none" w:sz="0" w:space="0" w:color="auto"/>
                            <w:bottom w:val="none" w:sz="0" w:space="0" w:color="auto"/>
                            <w:right w:val="none" w:sz="0" w:space="0" w:color="auto"/>
                          </w:divBdr>
                        </w:div>
                        <w:div w:id="185220244">
                          <w:marLeft w:val="0"/>
                          <w:marRight w:val="0"/>
                          <w:marTop w:val="0"/>
                          <w:marBottom w:val="0"/>
                          <w:divBdr>
                            <w:top w:val="none" w:sz="0" w:space="0" w:color="auto"/>
                            <w:left w:val="none" w:sz="0" w:space="0" w:color="auto"/>
                            <w:bottom w:val="none" w:sz="0" w:space="0" w:color="auto"/>
                            <w:right w:val="none" w:sz="0" w:space="0" w:color="auto"/>
                          </w:divBdr>
                        </w:div>
                        <w:div w:id="564874992">
                          <w:marLeft w:val="0"/>
                          <w:marRight w:val="0"/>
                          <w:marTop w:val="0"/>
                          <w:marBottom w:val="0"/>
                          <w:divBdr>
                            <w:top w:val="none" w:sz="0" w:space="0" w:color="auto"/>
                            <w:left w:val="none" w:sz="0" w:space="0" w:color="auto"/>
                            <w:bottom w:val="none" w:sz="0" w:space="0" w:color="auto"/>
                            <w:right w:val="none" w:sz="0" w:space="0" w:color="auto"/>
                          </w:divBdr>
                        </w:div>
                        <w:div w:id="1790003901">
                          <w:marLeft w:val="0"/>
                          <w:marRight w:val="0"/>
                          <w:marTop w:val="0"/>
                          <w:marBottom w:val="0"/>
                          <w:divBdr>
                            <w:top w:val="none" w:sz="0" w:space="0" w:color="auto"/>
                            <w:left w:val="none" w:sz="0" w:space="0" w:color="auto"/>
                            <w:bottom w:val="none" w:sz="0" w:space="0" w:color="auto"/>
                            <w:right w:val="none" w:sz="0" w:space="0" w:color="auto"/>
                          </w:divBdr>
                        </w:div>
                        <w:div w:id="1122192756">
                          <w:marLeft w:val="0"/>
                          <w:marRight w:val="0"/>
                          <w:marTop w:val="0"/>
                          <w:marBottom w:val="0"/>
                          <w:divBdr>
                            <w:top w:val="none" w:sz="0" w:space="0" w:color="auto"/>
                            <w:left w:val="none" w:sz="0" w:space="0" w:color="auto"/>
                            <w:bottom w:val="none" w:sz="0" w:space="0" w:color="auto"/>
                            <w:right w:val="none" w:sz="0" w:space="0" w:color="auto"/>
                          </w:divBdr>
                        </w:div>
                        <w:div w:id="2123647329">
                          <w:marLeft w:val="0"/>
                          <w:marRight w:val="0"/>
                          <w:marTop w:val="0"/>
                          <w:marBottom w:val="0"/>
                          <w:divBdr>
                            <w:top w:val="none" w:sz="0" w:space="0" w:color="auto"/>
                            <w:left w:val="none" w:sz="0" w:space="0" w:color="auto"/>
                            <w:bottom w:val="none" w:sz="0" w:space="0" w:color="auto"/>
                            <w:right w:val="none" w:sz="0" w:space="0" w:color="auto"/>
                          </w:divBdr>
                        </w:div>
                        <w:div w:id="10247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304">
          <w:marLeft w:val="0"/>
          <w:marRight w:val="0"/>
          <w:marTop w:val="100"/>
          <w:marBottom w:val="100"/>
          <w:divBdr>
            <w:top w:val="none" w:sz="0" w:space="0" w:color="auto"/>
            <w:left w:val="none" w:sz="0" w:space="0" w:color="auto"/>
            <w:bottom w:val="none" w:sz="0" w:space="0" w:color="auto"/>
            <w:right w:val="none" w:sz="0" w:space="0" w:color="auto"/>
          </w:divBdr>
        </w:div>
      </w:divsChild>
    </w:div>
    <w:div w:id="520440183">
      <w:bodyDiv w:val="1"/>
      <w:marLeft w:val="0"/>
      <w:marRight w:val="0"/>
      <w:marTop w:val="0"/>
      <w:marBottom w:val="0"/>
      <w:divBdr>
        <w:top w:val="none" w:sz="0" w:space="0" w:color="auto"/>
        <w:left w:val="none" w:sz="0" w:space="0" w:color="auto"/>
        <w:bottom w:val="none" w:sz="0" w:space="0" w:color="auto"/>
        <w:right w:val="none" w:sz="0" w:space="0" w:color="auto"/>
      </w:divBdr>
    </w:div>
    <w:div w:id="523791392">
      <w:bodyDiv w:val="1"/>
      <w:marLeft w:val="0"/>
      <w:marRight w:val="0"/>
      <w:marTop w:val="0"/>
      <w:marBottom w:val="0"/>
      <w:divBdr>
        <w:top w:val="none" w:sz="0" w:space="0" w:color="auto"/>
        <w:left w:val="none" w:sz="0" w:space="0" w:color="auto"/>
        <w:bottom w:val="none" w:sz="0" w:space="0" w:color="auto"/>
        <w:right w:val="none" w:sz="0" w:space="0" w:color="auto"/>
      </w:divBdr>
    </w:div>
    <w:div w:id="525751364">
      <w:bodyDiv w:val="1"/>
      <w:marLeft w:val="0"/>
      <w:marRight w:val="0"/>
      <w:marTop w:val="0"/>
      <w:marBottom w:val="0"/>
      <w:divBdr>
        <w:top w:val="none" w:sz="0" w:space="0" w:color="auto"/>
        <w:left w:val="none" w:sz="0" w:space="0" w:color="auto"/>
        <w:bottom w:val="none" w:sz="0" w:space="0" w:color="auto"/>
        <w:right w:val="none" w:sz="0" w:space="0" w:color="auto"/>
      </w:divBdr>
    </w:div>
    <w:div w:id="547840577">
      <w:bodyDiv w:val="1"/>
      <w:marLeft w:val="0"/>
      <w:marRight w:val="0"/>
      <w:marTop w:val="0"/>
      <w:marBottom w:val="0"/>
      <w:divBdr>
        <w:top w:val="none" w:sz="0" w:space="0" w:color="auto"/>
        <w:left w:val="none" w:sz="0" w:space="0" w:color="auto"/>
        <w:bottom w:val="none" w:sz="0" w:space="0" w:color="auto"/>
        <w:right w:val="none" w:sz="0" w:space="0" w:color="auto"/>
      </w:divBdr>
      <w:divsChild>
        <w:div w:id="1275596057">
          <w:marLeft w:val="0"/>
          <w:marRight w:val="0"/>
          <w:marTop w:val="180"/>
          <w:marBottom w:val="180"/>
          <w:divBdr>
            <w:top w:val="none" w:sz="0" w:space="0" w:color="auto"/>
            <w:left w:val="none" w:sz="0" w:space="0" w:color="auto"/>
            <w:bottom w:val="none" w:sz="0" w:space="0" w:color="auto"/>
            <w:right w:val="none" w:sz="0" w:space="0" w:color="auto"/>
          </w:divBdr>
          <w:divsChild>
            <w:div w:id="1173106778">
              <w:marLeft w:val="0"/>
              <w:marRight w:val="0"/>
              <w:marTop w:val="0"/>
              <w:marBottom w:val="0"/>
              <w:divBdr>
                <w:top w:val="none" w:sz="0" w:space="0" w:color="auto"/>
                <w:left w:val="none" w:sz="0" w:space="0" w:color="auto"/>
                <w:bottom w:val="none" w:sz="0" w:space="0" w:color="auto"/>
                <w:right w:val="none" w:sz="0" w:space="0" w:color="auto"/>
              </w:divBdr>
            </w:div>
            <w:div w:id="1889952017">
              <w:marLeft w:val="0"/>
              <w:marRight w:val="0"/>
              <w:marTop w:val="0"/>
              <w:marBottom w:val="0"/>
              <w:divBdr>
                <w:top w:val="none" w:sz="0" w:space="0" w:color="auto"/>
                <w:left w:val="none" w:sz="0" w:space="0" w:color="auto"/>
                <w:bottom w:val="none" w:sz="0" w:space="0" w:color="auto"/>
                <w:right w:val="none" w:sz="0" w:space="0" w:color="auto"/>
              </w:divBdr>
            </w:div>
            <w:div w:id="1766222727">
              <w:marLeft w:val="0"/>
              <w:marRight w:val="0"/>
              <w:marTop w:val="0"/>
              <w:marBottom w:val="0"/>
              <w:divBdr>
                <w:top w:val="none" w:sz="0" w:space="0" w:color="auto"/>
                <w:left w:val="none" w:sz="0" w:space="0" w:color="auto"/>
                <w:bottom w:val="none" w:sz="0" w:space="0" w:color="auto"/>
                <w:right w:val="none" w:sz="0" w:space="0" w:color="auto"/>
              </w:divBdr>
            </w:div>
            <w:div w:id="1087120373">
              <w:marLeft w:val="0"/>
              <w:marRight w:val="0"/>
              <w:marTop w:val="0"/>
              <w:marBottom w:val="0"/>
              <w:divBdr>
                <w:top w:val="none" w:sz="0" w:space="0" w:color="auto"/>
                <w:left w:val="none" w:sz="0" w:space="0" w:color="auto"/>
                <w:bottom w:val="none" w:sz="0" w:space="0" w:color="auto"/>
                <w:right w:val="none" w:sz="0" w:space="0" w:color="auto"/>
              </w:divBdr>
            </w:div>
            <w:div w:id="2019960396">
              <w:marLeft w:val="0"/>
              <w:marRight w:val="0"/>
              <w:marTop w:val="0"/>
              <w:marBottom w:val="0"/>
              <w:divBdr>
                <w:top w:val="none" w:sz="0" w:space="0" w:color="auto"/>
                <w:left w:val="none" w:sz="0" w:space="0" w:color="auto"/>
                <w:bottom w:val="none" w:sz="0" w:space="0" w:color="auto"/>
                <w:right w:val="none" w:sz="0" w:space="0" w:color="auto"/>
              </w:divBdr>
            </w:div>
          </w:divsChild>
        </w:div>
        <w:div w:id="594945071">
          <w:marLeft w:val="0"/>
          <w:marRight w:val="0"/>
          <w:marTop w:val="180"/>
          <w:marBottom w:val="180"/>
          <w:divBdr>
            <w:top w:val="none" w:sz="0" w:space="0" w:color="auto"/>
            <w:left w:val="none" w:sz="0" w:space="0" w:color="auto"/>
            <w:bottom w:val="none" w:sz="0" w:space="0" w:color="auto"/>
            <w:right w:val="none" w:sz="0" w:space="0" w:color="auto"/>
          </w:divBdr>
          <w:divsChild>
            <w:div w:id="1932398221">
              <w:marLeft w:val="0"/>
              <w:marRight w:val="0"/>
              <w:marTop w:val="0"/>
              <w:marBottom w:val="0"/>
              <w:divBdr>
                <w:top w:val="none" w:sz="0" w:space="0" w:color="auto"/>
                <w:left w:val="none" w:sz="0" w:space="0" w:color="auto"/>
                <w:bottom w:val="none" w:sz="0" w:space="0" w:color="auto"/>
                <w:right w:val="none" w:sz="0" w:space="0" w:color="auto"/>
              </w:divBdr>
            </w:div>
            <w:div w:id="1396197159">
              <w:marLeft w:val="0"/>
              <w:marRight w:val="0"/>
              <w:marTop w:val="0"/>
              <w:marBottom w:val="0"/>
              <w:divBdr>
                <w:top w:val="none" w:sz="0" w:space="0" w:color="auto"/>
                <w:left w:val="none" w:sz="0" w:space="0" w:color="auto"/>
                <w:bottom w:val="none" w:sz="0" w:space="0" w:color="auto"/>
                <w:right w:val="none" w:sz="0" w:space="0" w:color="auto"/>
              </w:divBdr>
            </w:div>
            <w:div w:id="1010521772">
              <w:marLeft w:val="0"/>
              <w:marRight w:val="0"/>
              <w:marTop w:val="0"/>
              <w:marBottom w:val="0"/>
              <w:divBdr>
                <w:top w:val="none" w:sz="0" w:space="0" w:color="auto"/>
                <w:left w:val="none" w:sz="0" w:space="0" w:color="auto"/>
                <w:bottom w:val="none" w:sz="0" w:space="0" w:color="auto"/>
                <w:right w:val="none" w:sz="0" w:space="0" w:color="auto"/>
              </w:divBdr>
            </w:div>
            <w:div w:id="7261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042">
      <w:bodyDiv w:val="1"/>
      <w:marLeft w:val="0"/>
      <w:marRight w:val="0"/>
      <w:marTop w:val="0"/>
      <w:marBottom w:val="0"/>
      <w:divBdr>
        <w:top w:val="none" w:sz="0" w:space="0" w:color="auto"/>
        <w:left w:val="none" w:sz="0" w:space="0" w:color="auto"/>
        <w:bottom w:val="none" w:sz="0" w:space="0" w:color="auto"/>
        <w:right w:val="none" w:sz="0" w:space="0" w:color="auto"/>
      </w:divBdr>
    </w:div>
    <w:div w:id="604533656">
      <w:bodyDiv w:val="1"/>
      <w:marLeft w:val="0"/>
      <w:marRight w:val="0"/>
      <w:marTop w:val="0"/>
      <w:marBottom w:val="0"/>
      <w:divBdr>
        <w:top w:val="none" w:sz="0" w:space="0" w:color="auto"/>
        <w:left w:val="none" w:sz="0" w:space="0" w:color="auto"/>
        <w:bottom w:val="none" w:sz="0" w:space="0" w:color="auto"/>
        <w:right w:val="none" w:sz="0" w:space="0" w:color="auto"/>
      </w:divBdr>
    </w:div>
    <w:div w:id="610357840">
      <w:bodyDiv w:val="1"/>
      <w:marLeft w:val="0"/>
      <w:marRight w:val="0"/>
      <w:marTop w:val="0"/>
      <w:marBottom w:val="0"/>
      <w:divBdr>
        <w:top w:val="none" w:sz="0" w:space="0" w:color="auto"/>
        <w:left w:val="none" w:sz="0" w:space="0" w:color="auto"/>
        <w:bottom w:val="none" w:sz="0" w:space="0" w:color="auto"/>
        <w:right w:val="none" w:sz="0" w:space="0" w:color="auto"/>
      </w:divBdr>
      <w:divsChild>
        <w:div w:id="1351684385">
          <w:marLeft w:val="41"/>
          <w:marRight w:val="41"/>
          <w:marTop w:val="14"/>
          <w:marBottom w:val="0"/>
          <w:divBdr>
            <w:top w:val="none" w:sz="0" w:space="0" w:color="auto"/>
            <w:left w:val="none" w:sz="0" w:space="0" w:color="auto"/>
            <w:bottom w:val="none" w:sz="0" w:space="0" w:color="auto"/>
            <w:right w:val="none" w:sz="0" w:space="0" w:color="auto"/>
          </w:divBdr>
          <w:divsChild>
            <w:div w:id="19894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7565">
      <w:bodyDiv w:val="1"/>
      <w:marLeft w:val="0"/>
      <w:marRight w:val="0"/>
      <w:marTop w:val="0"/>
      <w:marBottom w:val="0"/>
      <w:divBdr>
        <w:top w:val="none" w:sz="0" w:space="0" w:color="auto"/>
        <w:left w:val="none" w:sz="0" w:space="0" w:color="auto"/>
        <w:bottom w:val="none" w:sz="0" w:space="0" w:color="auto"/>
        <w:right w:val="none" w:sz="0" w:space="0" w:color="auto"/>
      </w:divBdr>
    </w:div>
    <w:div w:id="733968460">
      <w:bodyDiv w:val="1"/>
      <w:marLeft w:val="0"/>
      <w:marRight w:val="0"/>
      <w:marTop w:val="0"/>
      <w:marBottom w:val="0"/>
      <w:divBdr>
        <w:top w:val="none" w:sz="0" w:space="0" w:color="auto"/>
        <w:left w:val="none" w:sz="0" w:space="0" w:color="auto"/>
        <w:bottom w:val="none" w:sz="0" w:space="0" w:color="auto"/>
        <w:right w:val="none" w:sz="0" w:space="0" w:color="auto"/>
      </w:divBdr>
    </w:div>
    <w:div w:id="823202274">
      <w:bodyDiv w:val="1"/>
      <w:marLeft w:val="0"/>
      <w:marRight w:val="0"/>
      <w:marTop w:val="0"/>
      <w:marBottom w:val="0"/>
      <w:divBdr>
        <w:top w:val="none" w:sz="0" w:space="0" w:color="auto"/>
        <w:left w:val="none" w:sz="0" w:space="0" w:color="auto"/>
        <w:bottom w:val="none" w:sz="0" w:space="0" w:color="auto"/>
        <w:right w:val="none" w:sz="0" w:space="0" w:color="auto"/>
      </w:divBdr>
    </w:div>
    <w:div w:id="886181851">
      <w:bodyDiv w:val="1"/>
      <w:marLeft w:val="0"/>
      <w:marRight w:val="0"/>
      <w:marTop w:val="0"/>
      <w:marBottom w:val="0"/>
      <w:divBdr>
        <w:top w:val="none" w:sz="0" w:space="0" w:color="auto"/>
        <w:left w:val="none" w:sz="0" w:space="0" w:color="auto"/>
        <w:bottom w:val="none" w:sz="0" w:space="0" w:color="auto"/>
        <w:right w:val="none" w:sz="0" w:space="0" w:color="auto"/>
      </w:divBdr>
    </w:div>
    <w:div w:id="948396093">
      <w:bodyDiv w:val="1"/>
      <w:marLeft w:val="0"/>
      <w:marRight w:val="0"/>
      <w:marTop w:val="0"/>
      <w:marBottom w:val="0"/>
      <w:divBdr>
        <w:top w:val="none" w:sz="0" w:space="0" w:color="auto"/>
        <w:left w:val="none" w:sz="0" w:space="0" w:color="auto"/>
        <w:bottom w:val="none" w:sz="0" w:space="0" w:color="auto"/>
        <w:right w:val="none" w:sz="0" w:space="0" w:color="auto"/>
      </w:divBdr>
    </w:div>
    <w:div w:id="988753854">
      <w:bodyDiv w:val="1"/>
      <w:marLeft w:val="0"/>
      <w:marRight w:val="0"/>
      <w:marTop w:val="0"/>
      <w:marBottom w:val="0"/>
      <w:divBdr>
        <w:top w:val="none" w:sz="0" w:space="0" w:color="auto"/>
        <w:left w:val="none" w:sz="0" w:space="0" w:color="auto"/>
        <w:bottom w:val="none" w:sz="0" w:space="0" w:color="auto"/>
        <w:right w:val="none" w:sz="0" w:space="0" w:color="auto"/>
      </w:divBdr>
      <w:divsChild>
        <w:div w:id="586573647">
          <w:marLeft w:val="0"/>
          <w:marRight w:val="0"/>
          <w:marTop w:val="0"/>
          <w:marBottom w:val="525"/>
          <w:divBdr>
            <w:top w:val="none" w:sz="0" w:space="0" w:color="auto"/>
            <w:left w:val="none" w:sz="0" w:space="0" w:color="auto"/>
            <w:bottom w:val="none" w:sz="0" w:space="0" w:color="auto"/>
            <w:right w:val="none" w:sz="0" w:space="0" w:color="auto"/>
          </w:divBdr>
          <w:divsChild>
            <w:div w:id="947585763">
              <w:marLeft w:val="0"/>
              <w:marRight w:val="0"/>
              <w:marTop w:val="0"/>
              <w:marBottom w:val="0"/>
              <w:divBdr>
                <w:top w:val="none" w:sz="0" w:space="0" w:color="auto"/>
                <w:left w:val="none" w:sz="0" w:space="0" w:color="auto"/>
                <w:bottom w:val="none" w:sz="0" w:space="0" w:color="auto"/>
                <w:right w:val="none" w:sz="0" w:space="0" w:color="auto"/>
              </w:divBdr>
            </w:div>
            <w:div w:id="239950125">
              <w:marLeft w:val="0"/>
              <w:marRight w:val="0"/>
              <w:marTop w:val="0"/>
              <w:marBottom w:val="0"/>
              <w:divBdr>
                <w:top w:val="none" w:sz="0" w:space="0" w:color="auto"/>
                <w:left w:val="none" w:sz="0" w:space="0" w:color="auto"/>
                <w:bottom w:val="none" w:sz="0" w:space="0" w:color="auto"/>
                <w:right w:val="none" w:sz="0" w:space="0" w:color="auto"/>
              </w:divBdr>
              <w:divsChild>
                <w:div w:id="1366368555">
                  <w:marLeft w:val="0"/>
                  <w:marRight w:val="0"/>
                  <w:marTop w:val="0"/>
                  <w:marBottom w:val="0"/>
                  <w:divBdr>
                    <w:top w:val="none" w:sz="0" w:space="0" w:color="auto"/>
                    <w:left w:val="none" w:sz="0" w:space="0" w:color="auto"/>
                    <w:bottom w:val="none" w:sz="0" w:space="0" w:color="auto"/>
                    <w:right w:val="none" w:sz="0" w:space="0" w:color="auto"/>
                  </w:divBdr>
                  <w:divsChild>
                    <w:div w:id="1438401927">
                      <w:marLeft w:val="0"/>
                      <w:marRight w:val="0"/>
                      <w:marTop w:val="0"/>
                      <w:marBottom w:val="0"/>
                      <w:divBdr>
                        <w:top w:val="none" w:sz="0" w:space="0" w:color="auto"/>
                        <w:left w:val="none" w:sz="0" w:space="0" w:color="auto"/>
                        <w:bottom w:val="none" w:sz="0" w:space="0" w:color="auto"/>
                        <w:right w:val="none" w:sz="0" w:space="0" w:color="auto"/>
                      </w:divBdr>
                    </w:div>
                    <w:div w:id="185087236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07717922">
          <w:marLeft w:val="0"/>
          <w:marRight w:val="0"/>
          <w:marTop w:val="0"/>
          <w:marBottom w:val="0"/>
          <w:divBdr>
            <w:top w:val="none" w:sz="0" w:space="0" w:color="auto"/>
            <w:left w:val="none" w:sz="0" w:space="0" w:color="auto"/>
            <w:bottom w:val="none" w:sz="0" w:space="0" w:color="auto"/>
            <w:right w:val="none" w:sz="0" w:space="0" w:color="auto"/>
          </w:divBdr>
          <w:divsChild>
            <w:div w:id="567230373">
              <w:marLeft w:val="0"/>
              <w:marRight w:val="0"/>
              <w:marTop w:val="0"/>
              <w:marBottom w:val="0"/>
              <w:divBdr>
                <w:top w:val="none" w:sz="0" w:space="0" w:color="auto"/>
                <w:left w:val="none" w:sz="0" w:space="0" w:color="auto"/>
                <w:bottom w:val="none" w:sz="0" w:space="0" w:color="auto"/>
                <w:right w:val="none" w:sz="0" w:space="0" w:color="auto"/>
              </w:divBdr>
              <w:divsChild>
                <w:div w:id="1987317073">
                  <w:marLeft w:val="0"/>
                  <w:marRight w:val="0"/>
                  <w:marTop w:val="0"/>
                  <w:marBottom w:val="0"/>
                  <w:divBdr>
                    <w:top w:val="none" w:sz="0" w:space="0" w:color="auto"/>
                    <w:left w:val="none" w:sz="0" w:space="0" w:color="auto"/>
                    <w:bottom w:val="none" w:sz="0" w:space="0" w:color="auto"/>
                    <w:right w:val="none" w:sz="0" w:space="0" w:color="auto"/>
                  </w:divBdr>
                  <w:divsChild>
                    <w:div w:id="1117941732">
                      <w:marLeft w:val="0"/>
                      <w:marRight w:val="0"/>
                      <w:marTop w:val="0"/>
                      <w:marBottom w:val="0"/>
                      <w:divBdr>
                        <w:top w:val="none" w:sz="0" w:space="0" w:color="auto"/>
                        <w:left w:val="none" w:sz="0" w:space="0" w:color="auto"/>
                        <w:bottom w:val="none" w:sz="0" w:space="0" w:color="auto"/>
                        <w:right w:val="none" w:sz="0" w:space="0" w:color="auto"/>
                      </w:divBdr>
                    </w:div>
                    <w:div w:id="477769064">
                      <w:marLeft w:val="0"/>
                      <w:marRight w:val="0"/>
                      <w:marTop w:val="0"/>
                      <w:marBottom w:val="0"/>
                      <w:divBdr>
                        <w:top w:val="none" w:sz="0" w:space="0" w:color="auto"/>
                        <w:left w:val="none" w:sz="0" w:space="0" w:color="auto"/>
                        <w:bottom w:val="none" w:sz="0" w:space="0" w:color="auto"/>
                        <w:right w:val="none" w:sz="0" w:space="0" w:color="auto"/>
                      </w:divBdr>
                    </w:div>
                  </w:divsChild>
                </w:div>
                <w:div w:id="26687703">
                  <w:marLeft w:val="0"/>
                  <w:marRight w:val="0"/>
                  <w:marTop w:val="0"/>
                  <w:marBottom w:val="0"/>
                  <w:divBdr>
                    <w:top w:val="none" w:sz="0" w:space="0" w:color="auto"/>
                    <w:left w:val="none" w:sz="0" w:space="0" w:color="auto"/>
                    <w:bottom w:val="none" w:sz="0" w:space="0" w:color="auto"/>
                    <w:right w:val="none" w:sz="0" w:space="0" w:color="auto"/>
                  </w:divBdr>
                  <w:divsChild>
                    <w:div w:id="317073854">
                      <w:marLeft w:val="0"/>
                      <w:marRight w:val="0"/>
                      <w:marTop w:val="0"/>
                      <w:marBottom w:val="0"/>
                      <w:divBdr>
                        <w:top w:val="none" w:sz="0" w:space="0" w:color="auto"/>
                        <w:left w:val="none" w:sz="0" w:space="0" w:color="auto"/>
                        <w:bottom w:val="none" w:sz="0" w:space="0" w:color="auto"/>
                        <w:right w:val="none" w:sz="0" w:space="0" w:color="auto"/>
                      </w:divBdr>
                      <w:divsChild>
                        <w:div w:id="1834683503">
                          <w:marLeft w:val="0"/>
                          <w:marRight w:val="0"/>
                          <w:marTop w:val="0"/>
                          <w:marBottom w:val="0"/>
                          <w:divBdr>
                            <w:top w:val="none" w:sz="0" w:space="0" w:color="auto"/>
                            <w:left w:val="none" w:sz="0" w:space="0" w:color="auto"/>
                            <w:bottom w:val="none" w:sz="0" w:space="0" w:color="auto"/>
                            <w:right w:val="none" w:sz="0" w:space="0" w:color="auto"/>
                          </w:divBdr>
                          <w:divsChild>
                            <w:div w:id="1776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096438349">
      <w:bodyDiv w:val="1"/>
      <w:marLeft w:val="0"/>
      <w:marRight w:val="0"/>
      <w:marTop w:val="0"/>
      <w:marBottom w:val="0"/>
      <w:divBdr>
        <w:top w:val="none" w:sz="0" w:space="0" w:color="auto"/>
        <w:left w:val="none" w:sz="0" w:space="0" w:color="auto"/>
        <w:bottom w:val="none" w:sz="0" w:space="0" w:color="auto"/>
        <w:right w:val="none" w:sz="0" w:space="0" w:color="auto"/>
      </w:divBdr>
    </w:div>
    <w:div w:id="1106920264">
      <w:bodyDiv w:val="1"/>
      <w:marLeft w:val="0"/>
      <w:marRight w:val="0"/>
      <w:marTop w:val="0"/>
      <w:marBottom w:val="0"/>
      <w:divBdr>
        <w:top w:val="none" w:sz="0" w:space="0" w:color="auto"/>
        <w:left w:val="none" w:sz="0" w:space="0" w:color="auto"/>
        <w:bottom w:val="none" w:sz="0" w:space="0" w:color="auto"/>
        <w:right w:val="none" w:sz="0" w:space="0" w:color="auto"/>
      </w:divBdr>
    </w:div>
    <w:div w:id="1115489600">
      <w:bodyDiv w:val="1"/>
      <w:marLeft w:val="0"/>
      <w:marRight w:val="0"/>
      <w:marTop w:val="0"/>
      <w:marBottom w:val="0"/>
      <w:divBdr>
        <w:top w:val="none" w:sz="0" w:space="0" w:color="auto"/>
        <w:left w:val="none" w:sz="0" w:space="0" w:color="auto"/>
        <w:bottom w:val="none" w:sz="0" w:space="0" w:color="auto"/>
        <w:right w:val="none" w:sz="0" w:space="0" w:color="auto"/>
      </w:divBdr>
    </w:div>
    <w:div w:id="1116876523">
      <w:bodyDiv w:val="1"/>
      <w:marLeft w:val="0"/>
      <w:marRight w:val="0"/>
      <w:marTop w:val="0"/>
      <w:marBottom w:val="0"/>
      <w:divBdr>
        <w:top w:val="none" w:sz="0" w:space="0" w:color="auto"/>
        <w:left w:val="none" w:sz="0" w:space="0" w:color="auto"/>
        <w:bottom w:val="none" w:sz="0" w:space="0" w:color="auto"/>
        <w:right w:val="none" w:sz="0" w:space="0" w:color="auto"/>
      </w:divBdr>
    </w:div>
    <w:div w:id="1125852323">
      <w:bodyDiv w:val="1"/>
      <w:marLeft w:val="0"/>
      <w:marRight w:val="0"/>
      <w:marTop w:val="0"/>
      <w:marBottom w:val="0"/>
      <w:divBdr>
        <w:top w:val="none" w:sz="0" w:space="0" w:color="auto"/>
        <w:left w:val="none" w:sz="0" w:space="0" w:color="auto"/>
        <w:bottom w:val="none" w:sz="0" w:space="0" w:color="auto"/>
        <w:right w:val="none" w:sz="0" w:space="0" w:color="auto"/>
      </w:divBdr>
    </w:div>
    <w:div w:id="1193300822">
      <w:bodyDiv w:val="1"/>
      <w:marLeft w:val="0"/>
      <w:marRight w:val="0"/>
      <w:marTop w:val="0"/>
      <w:marBottom w:val="0"/>
      <w:divBdr>
        <w:top w:val="none" w:sz="0" w:space="0" w:color="auto"/>
        <w:left w:val="none" w:sz="0" w:space="0" w:color="auto"/>
        <w:bottom w:val="none" w:sz="0" w:space="0" w:color="auto"/>
        <w:right w:val="none" w:sz="0" w:space="0" w:color="auto"/>
      </w:divBdr>
    </w:div>
    <w:div w:id="1309749173">
      <w:bodyDiv w:val="1"/>
      <w:marLeft w:val="0"/>
      <w:marRight w:val="0"/>
      <w:marTop w:val="0"/>
      <w:marBottom w:val="0"/>
      <w:divBdr>
        <w:top w:val="none" w:sz="0" w:space="0" w:color="auto"/>
        <w:left w:val="none" w:sz="0" w:space="0" w:color="auto"/>
        <w:bottom w:val="none" w:sz="0" w:space="0" w:color="auto"/>
        <w:right w:val="none" w:sz="0" w:space="0" w:color="auto"/>
      </w:divBdr>
    </w:div>
    <w:div w:id="1313407729">
      <w:bodyDiv w:val="1"/>
      <w:marLeft w:val="0"/>
      <w:marRight w:val="0"/>
      <w:marTop w:val="0"/>
      <w:marBottom w:val="0"/>
      <w:divBdr>
        <w:top w:val="none" w:sz="0" w:space="0" w:color="auto"/>
        <w:left w:val="none" w:sz="0" w:space="0" w:color="auto"/>
        <w:bottom w:val="none" w:sz="0" w:space="0" w:color="auto"/>
        <w:right w:val="none" w:sz="0" w:space="0" w:color="auto"/>
      </w:divBdr>
    </w:div>
    <w:div w:id="1442065477">
      <w:bodyDiv w:val="1"/>
      <w:marLeft w:val="0"/>
      <w:marRight w:val="0"/>
      <w:marTop w:val="0"/>
      <w:marBottom w:val="0"/>
      <w:divBdr>
        <w:top w:val="none" w:sz="0" w:space="0" w:color="auto"/>
        <w:left w:val="none" w:sz="0" w:space="0" w:color="auto"/>
        <w:bottom w:val="none" w:sz="0" w:space="0" w:color="auto"/>
        <w:right w:val="none" w:sz="0" w:space="0" w:color="auto"/>
      </w:divBdr>
    </w:div>
    <w:div w:id="1492021351">
      <w:bodyDiv w:val="1"/>
      <w:marLeft w:val="0"/>
      <w:marRight w:val="0"/>
      <w:marTop w:val="0"/>
      <w:marBottom w:val="0"/>
      <w:divBdr>
        <w:top w:val="none" w:sz="0" w:space="0" w:color="auto"/>
        <w:left w:val="none" w:sz="0" w:space="0" w:color="auto"/>
        <w:bottom w:val="none" w:sz="0" w:space="0" w:color="auto"/>
        <w:right w:val="none" w:sz="0" w:space="0" w:color="auto"/>
      </w:divBdr>
      <w:divsChild>
        <w:div w:id="1568766570">
          <w:marLeft w:val="0"/>
          <w:marRight w:val="0"/>
          <w:marTop w:val="272"/>
          <w:marBottom w:val="272"/>
          <w:divBdr>
            <w:top w:val="none" w:sz="0" w:space="0" w:color="auto"/>
            <w:left w:val="none" w:sz="0" w:space="0" w:color="auto"/>
            <w:bottom w:val="none" w:sz="0" w:space="0" w:color="auto"/>
            <w:right w:val="none" w:sz="0" w:space="0" w:color="auto"/>
          </w:divBdr>
        </w:div>
      </w:divsChild>
    </w:div>
    <w:div w:id="1516460044">
      <w:bodyDiv w:val="1"/>
      <w:marLeft w:val="0"/>
      <w:marRight w:val="0"/>
      <w:marTop w:val="0"/>
      <w:marBottom w:val="0"/>
      <w:divBdr>
        <w:top w:val="none" w:sz="0" w:space="0" w:color="auto"/>
        <w:left w:val="none" w:sz="0" w:space="0" w:color="auto"/>
        <w:bottom w:val="none" w:sz="0" w:space="0" w:color="auto"/>
        <w:right w:val="none" w:sz="0" w:space="0" w:color="auto"/>
      </w:divBdr>
    </w:div>
    <w:div w:id="1566456215">
      <w:bodyDiv w:val="1"/>
      <w:marLeft w:val="0"/>
      <w:marRight w:val="0"/>
      <w:marTop w:val="0"/>
      <w:marBottom w:val="0"/>
      <w:divBdr>
        <w:top w:val="none" w:sz="0" w:space="0" w:color="auto"/>
        <w:left w:val="none" w:sz="0" w:space="0" w:color="auto"/>
        <w:bottom w:val="none" w:sz="0" w:space="0" w:color="auto"/>
        <w:right w:val="none" w:sz="0" w:space="0" w:color="auto"/>
      </w:divBdr>
    </w:div>
    <w:div w:id="1573009220">
      <w:bodyDiv w:val="1"/>
      <w:marLeft w:val="0"/>
      <w:marRight w:val="0"/>
      <w:marTop w:val="0"/>
      <w:marBottom w:val="0"/>
      <w:divBdr>
        <w:top w:val="none" w:sz="0" w:space="0" w:color="auto"/>
        <w:left w:val="none" w:sz="0" w:space="0" w:color="auto"/>
        <w:bottom w:val="none" w:sz="0" w:space="0" w:color="auto"/>
        <w:right w:val="none" w:sz="0" w:space="0" w:color="auto"/>
      </w:divBdr>
    </w:div>
    <w:div w:id="1579091050">
      <w:bodyDiv w:val="1"/>
      <w:marLeft w:val="0"/>
      <w:marRight w:val="0"/>
      <w:marTop w:val="0"/>
      <w:marBottom w:val="0"/>
      <w:divBdr>
        <w:top w:val="none" w:sz="0" w:space="0" w:color="auto"/>
        <w:left w:val="none" w:sz="0" w:space="0" w:color="auto"/>
        <w:bottom w:val="none" w:sz="0" w:space="0" w:color="auto"/>
        <w:right w:val="none" w:sz="0" w:space="0" w:color="auto"/>
      </w:divBdr>
      <w:divsChild>
        <w:div w:id="1319728332">
          <w:marLeft w:val="41"/>
          <w:marRight w:val="41"/>
          <w:marTop w:val="14"/>
          <w:marBottom w:val="0"/>
          <w:divBdr>
            <w:top w:val="none" w:sz="0" w:space="0" w:color="auto"/>
            <w:left w:val="none" w:sz="0" w:space="0" w:color="auto"/>
            <w:bottom w:val="none" w:sz="0" w:space="0" w:color="auto"/>
            <w:right w:val="none" w:sz="0" w:space="0" w:color="auto"/>
          </w:divBdr>
          <w:divsChild>
            <w:div w:id="9338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0959">
      <w:bodyDiv w:val="1"/>
      <w:marLeft w:val="0"/>
      <w:marRight w:val="0"/>
      <w:marTop w:val="0"/>
      <w:marBottom w:val="0"/>
      <w:divBdr>
        <w:top w:val="none" w:sz="0" w:space="0" w:color="auto"/>
        <w:left w:val="none" w:sz="0" w:space="0" w:color="auto"/>
        <w:bottom w:val="none" w:sz="0" w:space="0" w:color="auto"/>
        <w:right w:val="none" w:sz="0" w:space="0" w:color="auto"/>
      </w:divBdr>
      <w:divsChild>
        <w:div w:id="1749227501">
          <w:marLeft w:val="0"/>
          <w:marRight w:val="0"/>
          <w:marTop w:val="0"/>
          <w:marBottom w:val="75"/>
          <w:divBdr>
            <w:top w:val="none" w:sz="0" w:space="0" w:color="auto"/>
            <w:left w:val="none" w:sz="0" w:space="0" w:color="auto"/>
            <w:bottom w:val="single" w:sz="6" w:space="4" w:color="CCCCCC"/>
            <w:right w:val="none" w:sz="0" w:space="0" w:color="auto"/>
          </w:divBdr>
        </w:div>
        <w:div w:id="1343703493">
          <w:marLeft w:val="0"/>
          <w:marRight w:val="0"/>
          <w:marTop w:val="0"/>
          <w:marBottom w:val="0"/>
          <w:divBdr>
            <w:top w:val="none" w:sz="0" w:space="0" w:color="auto"/>
            <w:left w:val="none" w:sz="0" w:space="0" w:color="auto"/>
            <w:bottom w:val="none" w:sz="0" w:space="0" w:color="auto"/>
            <w:right w:val="none" w:sz="0" w:space="0" w:color="auto"/>
          </w:divBdr>
          <w:divsChild>
            <w:div w:id="439450194">
              <w:marLeft w:val="0"/>
              <w:marRight w:val="0"/>
              <w:marTop w:val="0"/>
              <w:marBottom w:val="0"/>
              <w:divBdr>
                <w:top w:val="none" w:sz="0" w:space="0" w:color="auto"/>
                <w:left w:val="none" w:sz="0" w:space="0" w:color="auto"/>
                <w:bottom w:val="none" w:sz="0" w:space="0" w:color="auto"/>
                <w:right w:val="none" w:sz="0" w:space="0" w:color="auto"/>
              </w:divBdr>
              <w:divsChild>
                <w:div w:id="2000376852">
                  <w:marLeft w:val="0"/>
                  <w:marRight w:val="0"/>
                  <w:marTop w:val="0"/>
                  <w:marBottom w:val="0"/>
                  <w:divBdr>
                    <w:top w:val="none" w:sz="0" w:space="0" w:color="auto"/>
                    <w:left w:val="none" w:sz="0" w:space="0" w:color="auto"/>
                    <w:bottom w:val="none" w:sz="0" w:space="0" w:color="auto"/>
                    <w:right w:val="none" w:sz="0" w:space="0" w:color="auto"/>
                  </w:divBdr>
                </w:div>
                <w:div w:id="624964612">
                  <w:marLeft w:val="0"/>
                  <w:marRight w:val="0"/>
                  <w:marTop w:val="0"/>
                  <w:marBottom w:val="0"/>
                  <w:divBdr>
                    <w:top w:val="none" w:sz="0" w:space="0" w:color="auto"/>
                    <w:left w:val="none" w:sz="0" w:space="0" w:color="auto"/>
                    <w:bottom w:val="none" w:sz="0" w:space="0" w:color="auto"/>
                    <w:right w:val="none" w:sz="0" w:space="0" w:color="auto"/>
                  </w:divBdr>
                  <w:divsChild>
                    <w:div w:id="4732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28672">
          <w:marLeft w:val="0"/>
          <w:marRight w:val="0"/>
          <w:marTop w:val="0"/>
          <w:marBottom w:val="0"/>
          <w:divBdr>
            <w:top w:val="none" w:sz="0" w:space="0" w:color="auto"/>
            <w:left w:val="none" w:sz="0" w:space="0" w:color="auto"/>
            <w:bottom w:val="none" w:sz="0" w:space="0" w:color="auto"/>
            <w:right w:val="none" w:sz="0" w:space="0" w:color="auto"/>
          </w:divBdr>
          <w:divsChild>
            <w:div w:id="2006088012">
              <w:marLeft w:val="0"/>
              <w:marRight w:val="0"/>
              <w:marTop w:val="0"/>
              <w:marBottom w:val="0"/>
              <w:divBdr>
                <w:top w:val="none" w:sz="0" w:space="0" w:color="auto"/>
                <w:left w:val="none" w:sz="0" w:space="0" w:color="auto"/>
                <w:bottom w:val="none" w:sz="0" w:space="0" w:color="auto"/>
                <w:right w:val="none" w:sz="0" w:space="0" w:color="auto"/>
              </w:divBdr>
              <w:divsChild>
                <w:div w:id="732892903">
                  <w:marLeft w:val="0"/>
                  <w:marRight w:val="0"/>
                  <w:marTop w:val="0"/>
                  <w:marBottom w:val="0"/>
                  <w:divBdr>
                    <w:top w:val="none" w:sz="0" w:space="0" w:color="auto"/>
                    <w:left w:val="none" w:sz="0" w:space="0" w:color="auto"/>
                    <w:bottom w:val="none" w:sz="0" w:space="0" w:color="auto"/>
                    <w:right w:val="none" w:sz="0" w:space="0" w:color="auto"/>
                  </w:divBdr>
                </w:div>
                <w:div w:id="1350524933">
                  <w:marLeft w:val="0"/>
                  <w:marRight w:val="0"/>
                  <w:marTop w:val="0"/>
                  <w:marBottom w:val="0"/>
                  <w:divBdr>
                    <w:top w:val="none" w:sz="0" w:space="0" w:color="auto"/>
                    <w:left w:val="none" w:sz="0" w:space="0" w:color="auto"/>
                    <w:bottom w:val="none" w:sz="0" w:space="0" w:color="auto"/>
                    <w:right w:val="none" w:sz="0" w:space="0" w:color="auto"/>
                  </w:divBdr>
                </w:div>
                <w:div w:id="1377972212">
                  <w:marLeft w:val="0"/>
                  <w:marRight w:val="0"/>
                  <w:marTop w:val="0"/>
                  <w:marBottom w:val="0"/>
                  <w:divBdr>
                    <w:top w:val="none" w:sz="0" w:space="0" w:color="auto"/>
                    <w:left w:val="none" w:sz="0" w:space="0" w:color="auto"/>
                    <w:bottom w:val="none" w:sz="0" w:space="0" w:color="auto"/>
                    <w:right w:val="none" w:sz="0" w:space="0" w:color="auto"/>
                  </w:divBdr>
                </w:div>
                <w:div w:id="1010185007">
                  <w:marLeft w:val="0"/>
                  <w:marRight w:val="0"/>
                  <w:marTop w:val="0"/>
                  <w:marBottom w:val="0"/>
                  <w:divBdr>
                    <w:top w:val="none" w:sz="0" w:space="0" w:color="auto"/>
                    <w:left w:val="none" w:sz="0" w:space="0" w:color="auto"/>
                    <w:bottom w:val="none" w:sz="0" w:space="0" w:color="auto"/>
                    <w:right w:val="none" w:sz="0" w:space="0" w:color="auto"/>
                  </w:divBdr>
                </w:div>
                <w:div w:id="1040863444">
                  <w:marLeft w:val="0"/>
                  <w:marRight w:val="0"/>
                  <w:marTop w:val="0"/>
                  <w:marBottom w:val="0"/>
                  <w:divBdr>
                    <w:top w:val="none" w:sz="0" w:space="0" w:color="auto"/>
                    <w:left w:val="none" w:sz="0" w:space="0" w:color="auto"/>
                    <w:bottom w:val="none" w:sz="0" w:space="0" w:color="auto"/>
                    <w:right w:val="none" w:sz="0" w:space="0" w:color="auto"/>
                  </w:divBdr>
                  <w:divsChild>
                    <w:div w:id="520358248">
                      <w:marLeft w:val="0"/>
                      <w:marRight w:val="0"/>
                      <w:marTop w:val="0"/>
                      <w:marBottom w:val="0"/>
                      <w:divBdr>
                        <w:top w:val="none" w:sz="0" w:space="0" w:color="auto"/>
                        <w:left w:val="none" w:sz="0" w:space="0" w:color="auto"/>
                        <w:bottom w:val="none" w:sz="0" w:space="0" w:color="auto"/>
                        <w:right w:val="none" w:sz="0" w:space="0" w:color="auto"/>
                      </w:divBdr>
                    </w:div>
                    <w:div w:id="1479760994">
                      <w:marLeft w:val="0"/>
                      <w:marRight w:val="0"/>
                      <w:marTop w:val="0"/>
                      <w:marBottom w:val="0"/>
                      <w:divBdr>
                        <w:top w:val="none" w:sz="0" w:space="0" w:color="auto"/>
                        <w:left w:val="none" w:sz="0" w:space="0" w:color="auto"/>
                        <w:bottom w:val="none" w:sz="0" w:space="0" w:color="auto"/>
                        <w:right w:val="none" w:sz="0" w:space="0" w:color="auto"/>
                      </w:divBdr>
                    </w:div>
                    <w:div w:id="1066490530">
                      <w:marLeft w:val="0"/>
                      <w:marRight w:val="0"/>
                      <w:marTop w:val="0"/>
                      <w:marBottom w:val="0"/>
                      <w:divBdr>
                        <w:top w:val="none" w:sz="0" w:space="0" w:color="auto"/>
                        <w:left w:val="none" w:sz="0" w:space="0" w:color="auto"/>
                        <w:bottom w:val="none" w:sz="0" w:space="0" w:color="auto"/>
                        <w:right w:val="none" w:sz="0" w:space="0" w:color="auto"/>
                      </w:divBdr>
                    </w:div>
                    <w:div w:id="3281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8573">
          <w:marLeft w:val="0"/>
          <w:marRight w:val="0"/>
          <w:marTop w:val="0"/>
          <w:marBottom w:val="0"/>
          <w:divBdr>
            <w:top w:val="none" w:sz="0" w:space="0" w:color="auto"/>
            <w:left w:val="none" w:sz="0" w:space="0" w:color="auto"/>
            <w:bottom w:val="none" w:sz="0" w:space="0" w:color="auto"/>
            <w:right w:val="none" w:sz="0" w:space="0" w:color="auto"/>
          </w:divBdr>
          <w:divsChild>
            <w:div w:id="2040888336">
              <w:marLeft w:val="0"/>
              <w:marRight w:val="0"/>
              <w:marTop w:val="0"/>
              <w:marBottom w:val="0"/>
              <w:divBdr>
                <w:top w:val="none" w:sz="0" w:space="0" w:color="auto"/>
                <w:left w:val="none" w:sz="0" w:space="0" w:color="auto"/>
                <w:bottom w:val="none" w:sz="0" w:space="0" w:color="auto"/>
                <w:right w:val="none" w:sz="0" w:space="0" w:color="auto"/>
              </w:divBdr>
              <w:divsChild>
                <w:div w:id="554392032">
                  <w:marLeft w:val="0"/>
                  <w:marRight w:val="0"/>
                  <w:marTop w:val="0"/>
                  <w:marBottom w:val="0"/>
                  <w:divBdr>
                    <w:top w:val="none" w:sz="0" w:space="0" w:color="auto"/>
                    <w:left w:val="none" w:sz="0" w:space="0" w:color="auto"/>
                    <w:bottom w:val="none" w:sz="0" w:space="0" w:color="auto"/>
                    <w:right w:val="none" w:sz="0" w:space="0" w:color="auto"/>
                  </w:divBdr>
                </w:div>
                <w:div w:id="373500672">
                  <w:marLeft w:val="0"/>
                  <w:marRight w:val="0"/>
                  <w:marTop w:val="0"/>
                  <w:marBottom w:val="0"/>
                  <w:divBdr>
                    <w:top w:val="none" w:sz="0" w:space="0" w:color="auto"/>
                    <w:left w:val="none" w:sz="0" w:space="0" w:color="auto"/>
                    <w:bottom w:val="none" w:sz="0" w:space="0" w:color="auto"/>
                    <w:right w:val="none" w:sz="0" w:space="0" w:color="auto"/>
                  </w:divBdr>
                  <w:divsChild>
                    <w:div w:id="1130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4461">
          <w:marLeft w:val="0"/>
          <w:marRight w:val="0"/>
          <w:marTop w:val="0"/>
          <w:marBottom w:val="0"/>
          <w:divBdr>
            <w:top w:val="none" w:sz="0" w:space="0" w:color="auto"/>
            <w:left w:val="none" w:sz="0" w:space="0" w:color="auto"/>
            <w:bottom w:val="none" w:sz="0" w:space="0" w:color="auto"/>
            <w:right w:val="none" w:sz="0" w:space="0" w:color="auto"/>
          </w:divBdr>
          <w:divsChild>
            <w:div w:id="1469204221">
              <w:marLeft w:val="0"/>
              <w:marRight w:val="0"/>
              <w:marTop w:val="0"/>
              <w:marBottom w:val="0"/>
              <w:divBdr>
                <w:top w:val="none" w:sz="0" w:space="0" w:color="auto"/>
                <w:left w:val="none" w:sz="0" w:space="0" w:color="auto"/>
                <w:bottom w:val="none" w:sz="0" w:space="0" w:color="auto"/>
                <w:right w:val="none" w:sz="0" w:space="0" w:color="auto"/>
              </w:divBdr>
              <w:divsChild>
                <w:div w:id="2112818466">
                  <w:marLeft w:val="0"/>
                  <w:marRight w:val="0"/>
                  <w:marTop w:val="0"/>
                  <w:marBottom w:val="0"/>
                  <w:divBdr>
                    <w:top w:val="none" w:sz="0" w:space="0" w:color="auto"/>
                    <w:left w:val="none" w:sz="0" w:space="0" w:color="auto"/>
                    <w:bottom w:val="none" w:sz="0" w:space="0" w:color="auto"/>
                    <w:right w:val="none" w:sz="0" w:space="0" w:color="auto"/>
                  </w:divBdr>
                </w:div>
                <w:div w:id="1345128947">
                  <w:marLeft w:val="0"/>
                  <w:marRight w:val="0"/>
                  <w:marTop w:val="0"/>
                  <w:marBottom w:val="0"/>
                  <w:divBdr>
                    <w:top w:val="none" w:sz="0" w:space="0" w:color="auto"/>
                    <w:left w:val="none" w:sz="0" w:space="0" w:color="auto"/>
                    <w:bottom w:val="none" w:sz="0" w:space="0" w:color="auto"/>
                    <w:right w:val="none" w:sz="0" w:space="0" w:color="auto"/>
                  </w:divBdr>
                </w:div>
                <w:div w:id="886988767">
                  <w:marLeft w:val="0"/>
                  <w:marRight w:val="0"/>
                  <w:marTop w:val="0"/>
                  <w:marBottom w:val="0"/>
                  <w:divBdr>
                    <w:top w:val="none" w:sz="0" w:space="0" w:color="auto"/>
                    <w:left w:val="none" w:sz="0" w:space="0" w:color="auto"/>
                    <w:bottom w:val="none" w:sz="0" w:space="0" w:color="auto"/>
                    <w:right w:val="none" w:sz="0" w:space="0" w:color="auto"/>
                  </w:divBdr>
                </w:div>
                <w:div w:id="15160781">
                  <w:marLeft w:val="0"/>
                  <w:marRight w:val="0"/>
                  <w:marTop w:val="0"/>
                  <w:marBottom w:val="0"/>
                  <w:divBdr>
                    <w:top w:val="none" w:sz="0" w:space="0" w:color="auto"/>
                    <w:left w:val="none" w:sz="0" w:space="0" w:color="auto"/>
                    <w:bottom w:val="none" w:sz="0" w:space="0" w:color="auto"/>
                    <w:right w:val="none" w:sz="0" w:space="0" w:color="auto"/>
                  </w:divBdr>
                  <w:divsChild>
                    <w:div w:id="128669280">
                      <w:marLeft w:val="0"/>
                      <w:marRight w:val="0"/>
                      <w:marTop w:val="0"/>
                      <w:marBottom w:val="0"/>
                      <w:divBdr>
                        <w:top w:val="none" w:sz="0" w:space="0" w:color="auto"/>
                        <w:left w:val="none" w:sz="0" w:space="0" w:color="auto"/>
                        <w:bottom w:val="none" w:sz="0" w:space="0" w:color="auto"/>
                        <w:right w:val="none" w:sz="0" w:space="0" w:color="auto"/>
                      </w:divBdr>
                    </w:div>
                    <w:div w:id="885797611">
                      <w:marLeft w:val="0"/>
                      <w:marRight w:val="0"/>
                      <w:marTop w:val="0"/>
                      <w:marBottom w:val="0"/>
                      <w:divBdr>
                        <w:top w:val="none" w:sz="0" w:space="0" w:color="auto"/>
                        <w:left w:val="none" w:sz="0" w:space="0" w:color="auto"/>
                        <w:bottom w:val="none" w:sz="0" w:space="0" w:color="auto"/>
                        <w:right w:val="none" w:sz="0" w:space="0" w:color="auto"/>
                      </w:divBdr>
                    </w:div>
                    <w:div w:id="17885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06626">
          <w:marLeft w:val="0"/>
          <w:marRight w:val="0"/>
          <w:marTop w:val="0"/>
          <w:marBottom w:val="0"/>
          <w:divBdr>
            <w:top w:val="none" w:sz="0" w:space="0" w:color="auto"/>
            <w:left w:val="none" w:sz="0" w:space="0" w:color="auto"/>
            <w:bottom w:val="none" w:sz="0" w:space="0" w:color="auto"/>
            <w:right w:val="none" w:sz="0" w:space="0" w:color="auto"/>
          </w:divBdr>
          <w:divsChild>
            <w:div w:id="488448503">
              <w:marLeft w:val="0"/>
              <w:marRight w:val="0"/>
              <w:marTop w:val="0"/>
              <w:marBottom w:val="0"/>
              <w:divBdr>
                <w:top w:val="none" w:sz="0" w:space="0" w:color="auto"/>
                <w:left w:val="none" w:sz="0" w:space="0" w:color="auto"/>
                <w:bottom w:val="none" w:sz="0" w:space="0" w:color="auto"/>
                <w:right w:val="none" w:sz="0" w:space="0" w:color="auto"/>
              </w:divBdr>
              <w:divsChild>
                <w:div w:id="1508594830">
                  <w:marLeft w:val="0"/>
                  <w:marRight w:val="0"/>
                  <w:marTop w:val="0"/>
                  <w:marBottom w:val="0"/>
                  <w:divBdr>
                    <w:top w:val="none" w:sz="0" w:space="0" w:color="auto"/>
                    <w:left w:val="none" w:sz="0" w:space="0" w:color="auto"/>
                    <w:bottom w:val="none" w:sz="0" w:space="0" w:color="auto"/>
                    <w:right w:val="none" w:sz="0" w:space="0" w:color="auto"/>
                  </w:divBdr>
                </w:div>
                <w:div w:id="114912745">
                  <w:marLeft w:val="0"/>
                  <w:marRight w:val="0"/>
                  <w:marTop w:val="0"/>
                  <w:marBottom w:val="0"/>
                  <w:divBdr>
                    <w:top w:val="none" w:sz="0" w:space="0" w:color="auto"/>
                    <w:left w:val="none" w:sz="0" w:space="0" w:color="auto"/>
                    <w:bottom w:val="none" w:sz="0" w:space="0" w:color="auto"/>
                    <w:right w:val="none" w:sz="0" w:space="0" w:color="auto"/>
                  </w:divBdr>
                  <w:divsChild>
                    <w:div w:id="2000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4502">
          <w:marLeft w:val="0"/>
          <w:marRight w:val="0"/>
          <w:marTop w:val="0"/>
          <w:marBottom w:val="0"/>
          <w:divBdr>
            <w:top w:val="none" w:sz="0" w:space="0" w:color="auto"/>
            <w:left w:val="none" w:sz="0" w:space="0" w:color="auto"/>
            <w:bottom w:val="none" w:sz="0" w:space="0" w:color="auto"/>
            <w:right w:val="none" w:sz="0" w:space="0" w:color="auto"/>
          </w:divBdr>
          <w:divsChild>
            <w:div w:id="20521043">
              <w:marLeft w:val="0"/>
              <w:marRight w:val="0"/>
              <w:marTop w:val="0"/>
              <w:marBottom w:val="0"/>
              <w:divBdr>
                <w:top w:val="none" w:sz="0" w:space="0" w:color="auto"/>
                <w:left w:val="none" w:sz="0" w:space="0" w:color="auto"/>
                <w:bottom w:val="none" w:sz="0" w:space="0" w:color="auto"/>
                <w:right w:val="none" w:sz="0" w:space="0" w:color="auto"/>
              </w:divBdr>
              <w:divsChild>
                <w:div w:id="862520772">
                  <w:marLeft w:val="0"/>
                  <w:marRight w:val="0"/>
                  <w:marTop w:val="0"/>
                  <w:marBottom w:val="0"/>
                  <w:divBdr>
                    <w:top w:val="none" w:sz="0" w:space="0" w:color="auto"/>
                    <w:left w:val="none" w:sz="0" w:space="0" w:color="auto"/>
                    <w:bottom w:val="none" w:sz="0" w:space="0" w:color="auto"/>
                    <w:right w:val="none" w:sz="0" w:space="0" w:color="auto"/>
                  </w:divBdr>
                </w:div>
                <w:div w:id="776873504">
                  <w:marLeft w:val="0"/>
                  <w:marRight w:val="0"/>
                  <w:marTop w:val="0"/>
                  <w:marBottom w:val="0"/>
                  <w:divBdr>
                    <w:top w:val="none" w:sz="0" w:space="0" w:color="auto"/>
                    <w:left w:val="none" w:sz="0" w:space="0" w:color="auto"/>
                    <w:bottom w:val="none" w:sz="0" w:space="0" w:color="auto"/>
                    <w:right w:val="none" w:sz="0" w:space="0" w:color="auto"/>
                  </w:divBdr>
                </w:div>
                <w:div w:id="762265527">
                  <w:marLeft w:val="0"/>
                  <w:marRight w:val="0"/>
                  <w:marTop w:val="0"/>
                  <w:marBottom w:val="0"/>
                  <w:divBdr>
                    <w:top w:val="none" w:sz="0" w:space="0" w:color="auto"/>
                    <w:left w:val="none" w:sz="0" w:space="0" w:color="auto"/>
                    <w:bottom w:val="none" w:sz="0" w:space="0" w:color="auto"/>
                    <w:right w:val="none" w:sz="0" w:space="0" w:color="auto"/>
                  </w:divBdr>
                </w:div>
                <w:div w:id="1786150173">
                  <w:marLeft w:val="0"/>
                  <w:marRight w:val="0"/>
                  <w:marTop w:val="0"/>
                  <w:marBottom w:val="0"/>
                  <w:divBdr>
                    <w:top w:val="none" w:sz="0" w:space="0" w:color="auto"/>
                    <w:left w:val="none" w:sz="0" w:space="0" w:color="auto"/>
                    <w:bottom w:val="none" w:sz="0" w:space="0" w:color="auto"/>
                    <w:right w:val="none" w:sz="0" w:space="0" w:color="auto"/>
                  </w:divBdr>
                </w:div>
                <w:div w:id="1427969013">
                  <w:marLeft w:val="0"/>
                  <w:marRight w:val="0"/>
                  <w:marTop w:val="0"/>
                  <w:marBottom w:val="0"/>
                  <w:divBdr>
                    <w:top w:val="none" w:sz="0" w:space="0" w:color="auto"/>
                    <w:left w:val="none" w:sz="0" w:space="0" w:color="auto"/>
                    <w:bottom w:val="none" w:sz="0" w:space="0" w:color="auto"/>
                    <w:right w:val="none" w:sz="0" w:space="0" w:color="auto"/>
                  </w:divBdr>
                  <w:divsChild>
                    <w:div w:id="1854104178">
                      <w:marLeft w:val="0"/>
                      <w:marRight w:val="0"/>
                      <w:marTop w:val="0"/>
                      <w:marBottom w:val="0"/>
                      <w:divBdr>
                        <w:top w:val="none" w:sz="0" w:space="0" w:color="auto"/>
                        <w:left w:val="none" w:sz="0" w:space="0" w:color="auto"/>
                        <w:bottom w:val="none" w:sz="0" w:space="0" w:color="auto"/>
                        <w:right w:val="none" w:sz="0" w:space="0" w:color="auto"/>
                      </w:divBdr>
                    </w:div>
                    <w:div w:id="1648165372">
                      <w:marLeft w:val="0"/>
                      <w:marRight w:val="0"/>
                      <w:marTop w:val="0"/>
                      <w:marBottom w:val="0"/>
                      <w:divBdr>
                        <w:top w:val="none" w:sz="0" w:space="0" w:color="auto"/>
                        <w:left w:val="none" w:sz="0" w:space="0" w:color="auto"/>
                        <w:bottom w:val="none" w:sz="0" w:space="0" w:color="auto"/>
                        <w:right w:val="none" w:sz="0" w:space="0" w:color="auto"/>
                      </w:divBdr>
                    </w:div>
                    <w:div w:id="434208125">
                      <w:marLeft w:val="0"/>
                      <w:marRight w:val="0"/>
                      <w:marTop w:val="0"/>
                      <w:marBottom w:val="0"/>
                      <w:divBdr>
                        <w:top w:val="none" w:sz="0" w:space="0" w:color="auto"/>
                        <w:left w:val="none" w:sz="0" w:space="0" w:color="auto"/>
                        <w:bottom w:val="none" w:sz="0" w:space="0" w:color="auto"/>
                        <w:right w:val="none" w:sz="0" w:space="0" w:color="auto"/>
                      </w:divBdr>
                    </w:div>
                    <w:div w:id="16619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1782">
          <w:marLeft w:val="0"/>
          <w:marRight w:val="0"/>
          <w:marTop w:val="0"/>
          <w:marBottom w:val="0"/>
          <w:divBdr>
            <w:top w:val="none" w:sz="0" w:space="0" w:color="auto"/>
            <w:left w:val="none" w:sz="0" w:space="0" w:color="auto"/>
            <w:bottom w:val="none" w:sz="0" w:space="0" w:color="auto"/>
            <w:right w:val="none" w:sz="0" w:space="0" w:color="auto"/>
          </w:divBdr>
          <w:divsChild>
            <w:div w:id="1505779862">
              <w:marLeft w:val="0"/>
              <w:marRight w:val="0"/>
              <w:marTop w:val="0"/>
              <w:marBottom w:val="0"/>
              <w:divBdr>
                <w:top w:val="none" w:sz="0" w:space="0" w:color="auto"/>
                <w:left w:val="none" w:sz="0" w:space="0" w:color="auto"/>
                <w:bottom w:val="none" w:sz="0" w:space="0" w:color="auto"/>
                <w:right w:val="none" w:sz="0" w:space="0" w:color="auto"/>
              </w:divBdr>
              <w:divsChild>
                <w:div w:id="636643798">
                  <w:marLeft w:val="0"/>
                  <w:marRight w:val="0"/>
                  <w:marTop w:val="0"/>
                  <w:marBottom w:val="0"/>
                  <w:divBdr>
                    <w:top w:val="none" w:sz="0" w:space="0" w:color="auto"/>
                    <w:left w:val="none" w:sz="0" w:space="0" w:color="auto"/>
                    <w:bottom w:val="none" w:sz="0" w:space="0" w:color="auto"/>
                    <w:right w:val="none" w:sz="0" w:space="0" w:color="auto"/>
                  </w:divBdr>
                </w:div>
                <w:div w:id="1690836000">
                  <w:marLeft w:val="0"/>
                  <w:marRight w:val="0"/>
                  <w:marTop w:val="0"/>
                  <w:marBottom w:val="0"/>
                  <w:divBdr>
                    <w:top w:val="none" w:sz="0" w:space="0" w:color="auto"/>
                    <w:left w:val="none" w:sz="0" w:space="0" w:color="auto"/>
                    <w:bottom w:val="none" w:sz="0" w:space="0" w:color="auto"/>
                    <w:right w:val="none" w:sz="0" w:space="0" w:color="auto"/>
                  </w:divBdr>
                </w:div>
                <w:div w:id="436411887">
                  <w:marLeft w:val="0"/>
                  <w:marRight w:val="0"/>
                  <w:marTop w:val="0"/>
                  <w:marBottom w:val="0"/>
                  <w:divBdr>
                    <w:top w:val="none" w:sz="0" w:space="0" w:color="auto"/>
                    <w:left w:val="none" w:sz="0" w:space="0" w:color="auto"/>
                    <w:bottom w:val="none" w:sz="0" w:space="0" w:color="auto"/>
                    <w:right w:val="none" w:sz="0" w:space="0" w:color="auto"/>
                  </w:divBdr>
                </w:div>
                <w:div w:id="1705446529">
                  <w:marLeft w:val="0"/>
                  <w:marRight w:val="0"/>
                  <w:marTop w:val="0"/>
                  <w:marBottom w:val="0"/>
                  <w:divBdr>
                    <w:top w:val="none" w:sz="0" w:space="0" w:color="auto"/>
                    <w:left w:val="none" w:sz="0" w:space="0" w:color="auto"/>
                    <w:bottom w:val="none" w:sz="0" w:space="0" w:color="auto"/>
                    <w:right w:val="none" w:sz="0" w:space="0" w:color="auto"/>
                  </w:divBdr>
                </w:div>
                <w:div w:id="1567062225">
                  <w:marLeft w:val="0"/>
                  <w:marRight w:val="0"/>
                  <w:marTop w:val="0"/>
                  <w:marBottom w:val="0"/>
                  <w:divBdr>
                    <w:top w:val="none" w:sz="0" w:space="0" w:color="auto"/>
                    <w:left w:val="none" w:sz="0" w:space="0" w:color="auto"/>
                    <w:bottom w:val="none" w:sz="0" w:space="0" w:color="auto"/>
                    <w:right w:val="none" w:sz="0" w:space="0" w:color="auto"/>
                  </w:divBdr>
                  <w:divsChild>
                    <w:div w:id="1091387633">
                      <w:marLeft w:val="0"/>
                      <w:marRight w:val="0"/>
                      <w:marTop w:val="0"/>
                      <w:marBottom w:val="0"/>
                      <w:divBdr>
                        <w:top w:val="none" w:sz="0" w:space="0" w:color="auto"/>
                        <w:left w:val="none" w:sz="0" w:space="0" w:color="auto"/>
                        <w:bottom w:val="none" w:sz="0" w:space="0" w:color="auto"/>
                        <w:right w:val="none" w:sz="0" w:space="0" w:color="auto"/>
                      </w:divBdr>
                    </w:div>
                    <w:div w:id="1932203321">
                      <w:marLeft w:val="0"/>
                      <w:marRight w:val="0"/>
                      <w:marTop w:val="0"/>
                      <w:marBottom w:val="0"/>
                      <w:divBdr>
                        <w:top w:val="none" w:sz="0" w:space="0" w:color="auto"/>
                        <w:left w:val="none" w:sz="0" w:space="0" w:color="auto"/>
                        <w:bottom w:val="none" w:sz="0" w:space="0" w:color="auto"/>
                        <w:right w:val="none" w:sz="0" w:space="0" w:color="auto"/>
                      </w:divBdr>
                    </w:div>
                    <w:div w:id="880246727">
                      <w:marLeft w:val="0"/>
                      <w:marRight w:val="0"/>
                      <w:marTop w:val="0"/>
                      <w:marBottom w:val="0"/>
                      <w:divBdr>
                        <w:top w:val="none" w:sz="0" w:space="0" w:color="auto"/>
                        <w:left w:val="none" w:sz="0" w:space="0" w:color="auto"/>
                        <w:bottom w:val="none" w:sz="0" w:space="0" w:color="auto"/>
                        <w:right w:val="none" w:sz="0" w:space="0" w:color="auto"/>
                      </w:divBdr>
                    </w:div>
                    <w:div w:id="9125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37437">
          <w:marLeft w:val="0"/>
          <w:marRight w:val="0"/>
          <w:marTop w:val="0"/>
          <w:marBottom w:val="0"/>
          <w:divBdr>
            <w:top w:val="none" w:sz="0" w:space="0" w:color="auto"/>
            <w:left w:val="none" w:sz="0" w:space="0" w:color="auto"/>
            <w:bottom w:val="none" w:sz="0" w:space="0" w:color="auto"/>
            <w:right w:val="none" w:sz="0" w:space="0" w:color="auto"/>
          </w:divBdr>
          <w:divsChild>
            <w:div w:id="82578162">
              <w:marLeft w:val="0"/>
              <w:marRight w:val="0"/>
              <w:marTop w:val="0"/>
              <w:marBottom w:val="0"/>
              <w:divBdr>
                <w:top w:val="none" w:sz="0" w:space="0" w:color="auto"/>
                <w:left w:val="none" w:sz="0" w:space="0" w:color="auto"/>
                <w:bottom w:val="none" w:sz="0" w:space="0" w:color="auto"/>
                <w:right w:val="none" w:sz="0" w:space="0" w:color="auto"/>
              </w:divBdr>
              <w:divsChild>
                <w:div w:id="848714869">
                  <w:marLeft w:val="0"/>
                  <w:marRight w:val="0"/>
                  <w:marTop w:val="0"/>
                  <w:marBottom w:val="0"/>
                  <w:divBdr>
                    <w:top w:val="none" w:sz="0" w:space="0" w:color="auto"/>
                    <w:left w:val="none" w:sz="0" w:space="0" w:color="auto"/>
                    <w:bottom w:val="none" w:sz="0" w:space="0" w:color="auto"/>
                    <w:right w:val="none" w:sz="0" w:space="0" w:color="auto"/>
                  </w:divBdr>
                </w:div>
                <w:div w:id="439878222">
                  <w:marLeft w:val="0"/>
                  <w:marRight w:val="0"/>
                  <w:marTop w:val="0"/>
                  <w:marBottom w:val="0"/>
                  <w:divBdr>
                    <w:top w:val="none" w:sz="0" w:space="0" w:color="auto"/>
                    <w:left w:val="none" w:sz="0" w:space="0" w:color="auto"/>
                    <w:bottom w:val="none" w:sz="0" w:space="0" w:color="auto"/>
                    <w:right w:val="none" w:sz="0" w:space="0" w:color="auto"/>
                  </w:divBdr>
                </w:div>
                <w:div w:id="1681080214">
                  <w:marLeft w:val="0"/>
                  <w:marRight w:val="0"/>
                  <w:marTop w:val="0"/>
                  <w:marBottom w:val="0"/>
                  <w:divBdr>
                    <w:top w:val="none" w:sz="0" w:space="0" w:color="auto"/>
                    <w:left w:val="none" w:sz="0" w:space="0" w:color="auto"/>
                    <w:bottom w:val="none" w:sz="0" w:space="0" w:color="auto"/>
                    <w:right w:val="none" w:sz="0" w:space="0" w:color="auto"/>
                  </w:divBdr>
                </w:div>
                <w:div w:id="1822237485">
                  <w:marLeft w:val="0"/>
                  <w:marRight w:val="0"/>
                  <w:marTop w:val="0"/>
                  <w:marBottom w:val="0"/>
                  <w:divBdr>
                    <w:top w:val="none" w:sz="0" w:space="0" w:color="auto"/>
                    <w:left w:val="none" w:sz="0" w:space="0" w:color="auto"/>
                    <w:bottom w:val="none" w:sz="0" w:space="0" w:color="auto"/>
                    <w:right w:val="none" w:sz="0" w:space="0" w:color="auto"/>
                  </w:divBdr>
                </w:div>
                <w:div w:id="319619289">
                  <w:marLeft w:val="0"/>
                  <w:marRight w:val="0"/>
                  <w:marTop w:val="0"/>
                  <w:marBottom w:val="0"/>
                  <w:divBdr>
                    <w:top w:val="none" w:sz="0" w:space="0" w:color="auto"/>
                    <w:left w:val="none" w:sz="0" w:space="0" w:color="auto"/>
                    <w:bottom w:val="none" w:sz="0" w:space="0" w:color="auto"/>
                    <w:right w:val="none" w:sz="0" w:space="0" w:color="auto"/>
                  </w:divBdr>
                </w:div>
                <w:div w:id="1631745941">
                  <w:marLeft w:val="0"/>
                  <w:marRight w:val="0"/>
                  <w:marTop w:val="0"/>
                  <w:marBottom w:val="0"/>
                  <w:divBdr>
                    <w:top w:val="none" w:sz="0" w:space="0" w:color="auto"/>
                    <w:left w:val="none" w:sz="0" w:space="0" w:color="auto"/>
                    <w:bottom w:val="none" w:sz="0" w:space="0" w:color="auto"/>
                    <w:right w:val="none" w:sz="0" w:space="0" w:color="auto"/>
                  </w:divBdr>
                  <w:divsChild>
                    <w:div w:id="2115248589">
                      <w:marLeft w:val="0"/>
                      <w:marRight w:val="0"/>
                      <w:marTop w:val="0"/>
                      <w:marBottom w:val="0"/>
                      <w:divBdr>
                        <w:top w:val="none" w:sz="0" w:space="0" w:color="auto"/>
                        <w:left w:val="none" w:sz="0" w:space="0" w:color="auto"/>
                        <w:bottom w:val="none" w:sz="0" w:space="0" w:color="auto"/>
                        <w:right w:val="none" w:sz="0" w:space="0" w:color="auto"/>
                      </w:divBdr>
                    </w:div>
                    <w:div w:id="1466850717">
                      <w:marLeft w:val="0"/>
                      <w:marRight w:val="0"/>
                      <w:marTop w:val="0"/>
                      <w:marBottom w:val="0"/>
                      <w:divBdr>
                        <w:top w:val="none" w:sz="0" w:space="0" w:color="auto"/>
                        <w:left w:val="none" w:sz="0" w:space="0" w:color="auto"/>
                        <w:bottom w:val="none" w:sz="0" w:space="0" w:color="auto"/>
                        <w:right w:val="none" w:sz="0" w:space="0" w:color="auto"/>
                      </w:divBdr>
                    </w:div>
                    <w:div w:id="2016299808">
                      <w:marLeft w:val="0"/>
                      <w:marRight w:val="0"/>
                      <w:marTop w:val="0"/>
                      <w:marBottom w:val="0"/>
                      <w:divBdr>
                        <w:top w:val="none" w:sz="0" w:space="0" w:color="auto"/>
                        <w:left w:val="none" w:sz="0" w:space="0" w:color="auto"/>
                        <w:bottom w:val="none" w:sz="0" w:space="0" w:color="auto"/>
                        <w:right w:val="none" w:sz="0" w:space="0" w:color="auto"/>
                      </w:divBdr>
                    </w:div>
                    <w:div w:id="481311574">
                      <w:marLeft w:val="0"/>
                      <w:marRight w:val="0"/>
                      <w:marTop w:val="0"/>
                      <w:marBottom w:val="0"/>
                      <w:divBdr>
                        <w:top w:val="none" w:sz="0" w:space="0" w:color="auto"/>
                        <w:left w:val="none" w:sz="0" w:space="0" w:color="auto"/>
                        <w:bottom w:val="none" w:sz="0" w:space="0" w:color="auto"/>
                        <w:right w:val="none" w:sz="0" w:space="0" w:color="auto"/>
                      </w:divBdr>
                    </w:div>
                    <w:div w:id="16486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8904">
          <w:marLeft w:val="0"/>
          <w:marRight w:val="0"/>
          <w:marTop w:val="0"/>
          <w:marBottom w:val="0"/>
          <w:divBdr>
            <w:top w:val="none" w:sz="0" w:space="0" w:color="auto"/>
            <w:left w:val="none" w:sz="0" w:space="0" w:color="auto"/>
            <w:bottom w:val="none" w:sz="0" w:space="0" w:color="auto"/>
            <w:right w:val="none" w:sz="0" w:space="0" w:color="auto"/>
          </w:divBdr>
          <w:divsChild>
            <w:div w:id="190146949">
              <w:marLeft w:val="0"/>
              <w:marRight w:val="0"/>
              <w:marTop w:val="0"/>
              <w:marBottom w:val="0"/>
              <w:divBdr>
                <w:top w:val="none" w:sz="0" w:space="0" w:color="auto"/>
                <w:left w:val="none" w:sz="0" w:space="0" w:color="auto"/>
                <w:bottom w:val="none" w:sz="0" w:space="0" w:color="auto"/>
                <w:right w:val="none" w:sz="0" w:space="0" w:color="auto"/>
              </w:divBdr>
              <w:divsChild>
                <w:div w:id="1067612745">
                  <w:marLeft w:val="0"/>
                  <w:marRight w:val="0"/>
                  <w:marTop w:val="0"/>
                  <w:marBottom w:val="0"/>
                  <w:divBdr>
                    <w:top w:val="none" w:sz="0" w:space="0" w:color="auto"/>
                    <w:left w:val="none" w:sz="0" w:space="0" w:color="auto"/>
                    <w:bottom w:val="none" w:sz="0" w:space="0" w:color="auto"/>
                    <w:right w:val="none" w:sz="0" w:space="0" w:color="auto"/>
                  </w:divBdr>
                </w:div>
                <w:div w:id="1952082972">
                  <w:marLeft w:val="0"/>
                  <w:marRight w:val="0"/>
                  <w:marTop w:val="0"/>
                  <w:marBottom w:val="0"/>
                  <w:divBdr>
                    <w:top w:val="none" w:sz="0" w:space="0" w:color="auto"/>
                    <w:left w:val="none" w:sz="0" w:space="0" w:color="auto"/>
                    <w:bottom w:val="none" w:sz="0" w:space="0" w:color="auto"/>
                    <w:right w:val="none" w:sz="0" w:space="0" w:color="auto"/>
                  </w:divBdr>
                </w:div>
                <w:div w:id="593975786">
                  <w:marLeft w:val="0"/>
                  <w:marRight w:val="0"/>
                  <w:marTop w:val="0"/>
                  <w:marBottom w:val="0"/>
                  <w:divBdr>
                    <w:top w:val="none" w:sz="0" w:space="0" w:color="auto"/>
                    <w:left w:val="none" w:sz="0" w:space="0" w:color="auto"/>
                    <w:bottom w:val="none" w:sz="0" w:space="0" w:color="auto"/>
                    <w:right w:val="none" w:sz="0" w:space="0" w:color="auto"/>
                  </w:divBdr>
                </w:div>
                <w:div w:id="109595289">
                  <w:marLeft w:val="0"/>
                  <w:marRight w:val="0"/>
                  <w:marTop w:val="0"/>
                  <w:marBottom w:val="0"/>
                  <w:divBdr>
                    <w:top w:val="none" w:sz="0" w:space="0" w:color="auto"/>
                    <w:left w:val="none" w:sz="0" w:space="0" w:color="auto"/>
                    <w:bottom w:val="none" w:sz="0" w:space="0" w:color="auto"/>
                    <w:right w:val="none" w:sz="0" w:space="0" w:color="auto"/>
                  </w:divBdr>
                </w:div>
                <w:div w:id="861016756">
                  <w:marLeft w:val="0"/>
                  <w:marRight w:val="0"/>
                  <w:marTop w:val="0"/>
                  <w:marBottom w:val="0"/>
                  <w:divBdr>
                    <w:top w:val="none" w:sz="0" w:space="0" w:color="auto"/>
                    <w:left w:val="none" w:sz="0" w:space="0" w:color="auto"/>
                    <w:bottom w:val="none" w:sz="0" w:space="0" w:color="auto"/>
                    <w:right w:val="none" w:sz="0" w:space="0" w:color="auto"/>
                  </w:divBdr>
                  <w:divsChild>
                    <w:div w:id="2060745406">
                      <w:marLeft w:val="0"/>
                      <w:marRight w:val="0"/>
                      <w:marTop w:val="0"/>
                      <w:marBottom w:val="0"/>
                      <w:divBdr>
                        <w:top w:val="none" w:sz="0" w:space="0" w:color="auto"/>
                        <w:left w:val="none" w:sz="0" w:space="0" w:color="auto"/>
                        <w:bottom w:val="none" w:sz="0" w:space="0" w:color="auto"/>
                        <w:right w:val="none" w:sz="0" w:space="0" w:color="auto"/>
                      </w:divBdr>
                    </w:div>
                    <w:div w:id="2028755098">
                      <w:marLeft w:val="0"/>
                      <w:marRight w:val="0"/>
                      <w:marTop w:val="0"/>
                      <w:marBottom w:val="0"/>
                      <w:divBdr>
                        <w:top w:val="none" w:sz="0" w:space="0" w:color="auto"/>
                        <w:left w:val="none" w:sz="0" w:space="0" w:color="auto"/>
                        <w:bottom w:val="none" w:sz="0" w:space="0" w:color="auto"/>
                        <w:right w:val="none" w:sz="0" w:space="0" w:color="auto"/>
                      </w:divBdr>
                    </w:div>
                    <w:div w:id="785930543">
                      <w:marLeft w:val="0"/>
                      <w:marRight w:val="0"/>
                      <w:marTop w:val="0"/>
                      <w:marBottom w:val="0"/>
                      <w:divBdr>
                        <w:top w:val="none" w:sz="0" w:space="0" w:color="auto"/>
                        <w:left w:val="none" w:sz="0" w:space="0" w:color="auto"/>
                        <w:bottom w:val="none" w:sz="0" w:space="0" w:color="auto"/>
                        <w:right w:val="none" w:sz="0" w:space="0" w:color="auto"/>
                      </w:divBdr>
                    </w:div>
                    <w:div w:id="20423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80515">
          <w:marLeft w:val="0"/>
          <w:marRight w:val="0"/>
          <w:marTop w:val="0"/>
          <w:marBottom w:val="0"/>
          <w:divBdr>
            <w:top w:val="none" w:sz="0" w:space="0" w:color="auto"/>
            <w:left w:val="none" w:sz="0" w:space="0" w:color="auto"/>
            <w:bottom w:val="none" w:sz="0" w:space="0" w:color="auto"/>
            <w:right w:val="none" w:sz="0" w:space="0" w:color="auto"/>
          </w:divBdr>
          <w:divsChild>
            <w:div w:id="1898860387">
              <w:marLeft w:val="0"/>
              <w:marRight w:val="0"/>
              <w:marTop w:val="0"/>
              <w:marBottom w:val="0"/>
              <w:divBdr>
                <w:top w:val="none" w:sz="0" w:space="0" w:color="auto"/>
                <w:left w:val="none" w:sz="0" w:space="0" w:color="auto"/>
                <w:bottom w:val="none" w:sz="0" w:space="0" w:color="auto"/>
                <w:right w:val="none" w:sz="0" w:space="0" w:color="auto"/>
              </w:divBdr>
              <w:divsChild>
                <w:div w:id="907761881">
                  <w:marLeft w:val="0"/>
                  <w:marRight w:val="0"/>
                  <w:marTop w:val="0"/>
                  <w:marBottom w:val="0"/>
                  <w:divBdr>
                    <w:top w:val="none" w:sz="0" w:space="0" w:color="auto"/>
                    <w:left w:val="none" w:sz="0" w:space="0" w:color="auto"/>
                    <w:bottom w:val="none" w:sz="0" w:space="0" w:color="auto"/>
                    <w:right w:val="none" w:sz="0" w:space="0" w:color="auto"/>
                  </w:divBdr>
                </w:div>
                <w:div w:id="304705145">
                  <w:marLeft w:val="0"/>
                  <w:marRight w:val="0"/>
                  <w:marTop w:val="0"/>
                  <w:marBottom w:val="0"/>
                  <w:divBdr>
                    <w:top w:val="none" w:sz="0" w:space="0" w:color="auto"/>
                    <w:left w:val="none" w:sz="0" w:space="0" w:color="auto"/>
                    <w:bottom w:val="none" w:sz="0" w:space="0" w:color="auto"/>
                    <w:right w:val="none" w:sz="0" w:space="0" w:color="auto"/>
                  </w:divBdr>
                </w:div>
                <w:div w:id="970019547">
                  <w:marLeft w:val="0"/>
                  <w:marRight w:val="0"/>
                  <w:marTop w:val="0"/>
                  <w:marBottom w:val="0"/>
                  <w:divBdr>
                    <w:top w:val="none" w:sz="0" w:space="0" w:color="auto"/>
                    <w:left w:val="none" w:sz="0" w:space="0" w:color="auto"/>
                    <w:bottom w:val="none" w:sz="0" w:space="0" w:color="auto"/>
                    <w:right w:val="none" w:sz="0" w:space="0" w:color="auto"/>
                  </w:divBdr>
                </w:div>
                <w:div w:id="1160002187">
                  <w:marLeft w:val="0"/>
                  <w:marRight w:val="0"/>
                  <w:marTop w:val="0"/>
                  <w:marBottom w:val="0"/>
                  <w:divBdr>
                    <w:top w:val="none" w:sz="0" w:space="0" w:color="auto"/>
                    <w:left w:val="none" w:sz="0" w:space="0" w:color="auto"/>
                    <w:bottom w:val="none" w:sz="0" w:space="0" w:color="auto"/>
                    <w:right w:val="none" w:sz="0" w:space="0" w:color="auto"/>
                  </w:divBdr>
                </w:div>
                <w:div w:id="136651806">
                  <w:marLeft w:val="0"/>
                  <w:marRight w:val="0"/>
                  <w:marTop w:val="0"/>
                  <w:marBottom w:val="0"/>
                  <w:divBdr>
                    <w:top w:val="none" w:sz="0" w:space="0" w:color="auto"/>
                    <w:left w:val="none" w:sz="0" w:space="0" w:color="auto"/>
                    <w:bottom w:val="none" w:sz="0" w:space="0" w:color="auto"/>
                    <w:right w:val="none" w:sz="0" w:space="0" w:color="auto"/>
                  </w:divBdr>
                </w:div>
                <w:div w:id="326133099">
                  <w:marLeft w:val="0"/>
                  <w:marRight w:val="0"/>
                  <w:marTop w:val="0"/>
                  <w:marBottom w:val="0"/>
                  <w:divBdr>
                    <w:top w:val="none" w:sz="0" w:space="0" w:color="auto"/>
                    <w:left w:val="none" w:sz="0" w:space="0" w:color="auto"/>
                    <w:bottom w:val="none" w:sz="0" w:space="0" w:color="auto"/>
                    <w:right w:val="none" w:sz="0" w:space="0" w:color="auto"/>
                  </w:divBdr>
                </w:div>
                <w:div w:id="1661347202">
                  <w:marLeft w:val="0"/>
                  <w:marRight w:val="0"/>
                  <w:marTop w:val="0"/>
                  <w:marBottom w:val="0"/>
                  <w:divBdr>
                    <w:top w:val="none" w:sz="0" w:space="0" w:color="auto"/>
                    <w:left w:val="none" w:sz="0" w:space="0" w:color="auto"/>
                    <w:bottom w:val="none" w:sz="0" w:space="0" w:color="auto"/>
                    <w:right w:val="none" w:sz="0" w:space="0" w:color="auto"/>
                  </w:divBdr>
                </w:div>
                <w:div w:id="191386354">
                  <w:marLeft w:val="0"/>
                  <w:marRight w:val="0"/>
                  <w:marTop w:val="0"/>
                  <w:marBottom w:val="0"/>
                  <w:divBdr>
                    <w:top w:val="none" w:sz="0" w:space="0" w:color="auto"/>
                    <w:left w:val="none" w:sz="0" w:space="0" w:color="auto"/>
                    <w:bottom w:val="none" w:sz="0" w:space="0" w:color="auto"/>
                    <w:right w:val="none" w:sz="0" w:space="0" w:color="auto"/>
                  </w:divBdr>
                </w:div>
                <w:div w:id="546373642">
                  <w:marLeft w:val="0"/>
                  <w:marRight w:val="0"/>
                  <w:marTop w:val="0"/>
                  <w:marBottom w:val="0"/>
                  <w:divBdr>
                    <w:top w:val="none" w:sz="0" w:space="0" w:color="auto"/>
                    <w:left w:val="none" w:sz="0" w:space="0" w:color="auto"/>
                    <w:bottom w:val="none" w:sz="0" w:space="0" w:color="auto"/>
                    <w:right w:val="none" w:sz="0" w:space="0" w:color="auto"/>
                  </w:divBdr>
                </w:div>
                <w:div w:id="989791228">
                  <w:marLeft w:val="0"/>
                  <w:marRight w:val="0"/>
                  <w:marTop w:val="0"/>
                  <w:marBottom w:val="0"/>
                  <w:divBdr>
                    <w:top w:val="none" w:sz="0" w:space="0" w:color="auto"/>
                    <w:left w:val="none" w:sz="0" w:space="0" w:color="auto"/>
                    <w:bottom w:val="none" w:sz="0" w:space="0" w:color="auto"/>
                    <w:right w:val="none" w:sz="0" w:space="0" w:color="auto"/>
                  </w:divBdr>
                  <w:divsChild>
                    <w:div w:id="392168558">
                      <w:marLeft w:val="0"/>
                      <w:marRight w:val="0"/>
                      <w:marTop w:val="0"/>
                      <w:marBottom w:val="0"/>
                      <w:divBdr>
                        <w:top w:val="none" w:sz="0" w:space="0" w:color="auto"/>
                        <w:left w:val="none" w:sz="0" w:space="0" w:color="auto"/>
                        <w:bottom w:val="none" w:sz="0" w:space="0" w:color="auto"/>
                        <w:right w:val="none" w:sz="0" w:space="0" w:color="auto"/>
                      </w:divBdr>
                    </w:div>
                    <w:div w:id="1816486762">
                      <w:marLeft w:val="0"/>
                      <w:marRight w:val="0"/>
                      <w:marTop w:val="0"/>
                      <w:marBottom w:val="0"/>
                      <w:divBdr>
                        <w:top w:val="none" w:sz="0" w:space="0" w:color="auto"/>
                        <w:left w:val="none" w:sz="0" w:space="0" w:color="auto"/>
                        <w:bottom w:val="none" w:sz="0" w:space="0" w:color="auto"/>
                        <w:right w:val="none" w:sz="0" w:space="0" w:color="auto"/>
                      </w:divBdr>
                    </w:div>
                    <w:div w:id="2046787465">
                      <w:marLeft w:val="0"/>
                      <w:marRight w:val="0"/>
                      <w:marTop w:val="0"/>
                      <w:marBottom w:val="0"/>
                      <w:divBdr>
                        <w:top w:val="none" w:sz="0" w:space="0" w:color="auto"/>
                        <w:left w:val="none" w:sz="0" w:space="0" w:color="auto"/>
                        <w:bottom w:val="none" w:sz="0" w:space="0" w:color="auto"/>
                        <w:right w:val="none" w:sz="0" w:space="0" w:color="auto"/>
                      </w:divBdr>
                    </w:div>
                    <w:div w:id="1473670872">
                      <w:marLeft w:val="0"/>
                      <w:marRight w:val="0"/>
                      <w:marTop w:val="0"/>
                      <w:marBottom w:val="0"/>
                      <w:divBdr>
                        <w:top w:val="none" w:sz="0" w:space="0" w:color="auto"/>
                        <w:left w:val="none" w:sz="0" w:space="0" w:color="auto"/>
                        <w:bottom w:val="none" w:sz="0" w:space="0" w:color="auto"/>
                        <w:right w:val="none" w:sz="0" w:space="0" w:color="auto"/>
                      </w:divBdr>
                    </w:div>
                    <w:div w:id="1913276115">
                      <w:marLeft w:val="0"/>
                      <w:marRight w:val="0"/>
                      <w:marTop w:val="0"/>
                      <w:marBottom w:val="0"/>
                      <w:divBdr>
                        <w:top w:val="none" w:sz="0" w:space="0" w:color="auto"/>
                        <w:left w:val="none" w:sz="0" w:space="0" w:color="auto"/>
                        <w:bottom w:val="none" w:sz="0" w:space="0" w:color="auto"/>
                        <w:right w:val="none" w:sz="0" w:space="0" w:color="auto"/>
                      </w:divBdr>
                    </w:div>
                    <w:div w:id="663357944">
                      <w:marLeft w:val="0"/>
                      <w:marRight w:val="0"/>
                      <w:marTop w:val="0"/>
                      <w:marBottom w:val="0"/>
                      <w:divBdr>
                        <w:top w:val="none" w:sz="0" w:space="0" w:color="auto"/>
                        <w:left w:val="none" w:sz="0" w:space="0" w:color="auto"/>
                        <w:bottom w:val="none" w:sz="0" w:space="0" w:color="auto"/>
                        <w:right w:val="none" w:sz="0" w:space="0" w:color="auto"/>
                      </w:divBdr>
                    </w:div>
                    <w:div w:id="1754274009">
                      <w:marLeft w:val="0"/>
                      <w:marRight w:val="0"/>
                      <w:marTop w:val="0"/>
                      <w:marBottom w:val="0"/>
                      <w:divBdr>
                        <w:top w:val="none" w:sz="0" w:space="0" w:color="auto"/>
                        <w:left w:val="none" w:sz="0" w:space="0" w:color="auto"/>
                        <w:bottom w:val="none" w:sz="0" w:space="0" w:color="auto"/>
                        <w:right w:val="none" w:sz="0" w:space="0" w:color="auto"/>
                      </w:divBdr>
                    </w:div>
                    <w:div w:id="984089386">
                      <w:marLeft w:val="0"/>
                      <w:marRight w:val="0"/>
                      <w:marTop w:val="0"/>
                      <w:marBottom w:val="0"/>
                      <w:divBdr>
                        <w:top w:val="none" w:sz="0" w:space="0" w:color="auto"/>
                        <w:left w:val="none" w:sz="0" w:space="0" w:color="auto"/>
                        <w:bottom w:val="none" w:sz="0" w:space="0" w:color="auto"/>
                        <w:right w:val="none" w:sz="0" w:space="0" w:color="auto"/>
                      </w:divBdr>
                    </w:div>
                    <w:div w:id="15627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7482">
          <w:marLeft w:val="0"/>
          <w:marRight w:val="0"/>
          <w:marTop w:val="0"/>
          <w:marBottom w:val="0"/>
          <w:divBdr>
            <w:top w:val="none" w:sz="0" w:space="0" w:color="auto"/>
            <w:left w:val="none" w:sz="0" w:space="0" w:color="auto"/>
            <w:bottom w:val="none" w:sz="0" w:space="0" w:color="auto"/>
            <w:right w:val="none" w:sz="0" w:space="0" w:color="auto"/>
          </w:divBdr>
          <w:divsChild>
            <w:div w:id="875237177">
              <w:marLeft w:val="0"/>
              <w:marRight w:val="0"/>
              <w:marTop w:val="0"/>
              <w:marBottom w:val="0"/>
              <w:divBdr>
                <w:top w:val="none" w:sz="0" w:space="0" w:color="auto"/>
                <w:left w:val="none" w:sz="0" w:space="0" w:color="auto"/>
                <w:bottom w:val="none" w:sz="0" w:space="0" w:color="auto"/>
                <w:right w:val="none" w:sz="0" w:space="0" w:color="auto"/>
              </w:divBdr>
              <w:divsChild>
                <w:div w:id="2035693216">
                  <w:marLeft w:val="0"/>
                  <w:marRight w:val="0"/>
                  <w:marTop w:val="0"/>
                  <w:marBottom w:val="0"/>
                  <w:divBdr>
                    <w:top w:val="none" w:sz="0" w:space="0" w:color="auto"/>
                    <w:left w:val="none" w:sz="0" w:space="0" w:color="auto"/>
                    <w:bottom w:val="none" w:sz="0" w:space="0" w:color="auto"/>
                    <w:right w:val="none" w:sz="0" w:space="0" w:color="auto"/>
                  </w:divBdr>
                </w:div>
                <w:div w:id="1055088198">
                  <w:marLeft w:val="0"/>
                  <w:marRight w:val="0"/>
                  <w:marTop w:val="0"/>
                  <w:marBottom w:val="0"/>
                  <w:divBdr>
                    <w:top w:val="none" w:sz="0" w:space="0" w:color="auto"/>
                    <w:left w:val="none" w:sz="0" w:space="0" w:color="auto"/>
                    <w:bottom w:val="none" w:sz="0" w:space="0" w:color="auto"/>
                    <w:right w:val="none" w:sz="0" w:space="0" w:color="auto"/>
                  </w:divBdr>
                </w:div>
                <w:div w:id="1064525698">
                  <w:marLeft w:val="0"/>
                  <w:marRight w:val="0"/>
                  <w:marTop w:val="0"/>
                  <w:marBottom w:val="0"/>
                  <w:divBdr>
                    <w:top w:val="none" w:sz="0" w:space="0" w:color="auto"/>
                    <w:left w:val="none" w:sz="0" w:space="0" w:color="auto"/>
                    <w:bottom w:val="none" w:sz="0" w:space="0" w:color="auto"/>
                    <w:right w:val="none" w:sz="0" w:space="0" w:color="auto"/>
                  </w:divBdr>
                </w:div>
                <w:div w:id="501816141">
                  <w:marLeft w:val="0"/>
                  <w:marRight w:val="0"/>
                  <w:marTop w:val="0"/>
                  <w:marBottom w:val="0"/>
                  <w:divBdr>
                    <w:top w:val="none" w:sz="0" w:space="0" w:color="auto"/>
                    <w:left w:val="none" w:sz="0" w:space="0" w:color="auto"/>
                    <w:bottom w:val="none" w:sz="0" w:space="0" w:color="auto"/>
                    <w:right w:val="none" w:sz="0" w:space="0" w:color="auto"/>
                  </w:divBdr>
                </w:div>
                <w:div w:id="1956327427">
                  <w:marLeft w:val="0"/>
                  <w:marRight w:val="0"/>
                  <w:marTop w:val="0"/>
                  <w:marBottom w:val="0"/>
                  <w:divBdr>
                    <w:top w:val="none" w:sz="0" w:space="0" w:color="auto"/>
                    <w:left w:val="none" w:sz="0" w:space="0" w:color="auto"/>
                    <w:bottom w:val="none" w:sz="0" w:space="0" w:color="auto"/>
                    <w:right w:val="none" w:sz="0" w:space="0" w:color="auto"/>
                  </w:divBdr>
                </w:div>
                <w:div w:id="1942949789">
                  <w:marLeft w:val="0"/>
                  <w:marRight w:val="0"/>
                  <w:marTop w:val="0"/>
                  <w:marBottom w:val="0"/>
                  <w:divBdr>
                    <w:top w:val="none" w:sz="0" w:space="0" w:color="auto"/>
                    <w:left w:val="none" w:sz="0" w:space="0" w:color="auto"/>
                    <w:bottom w:val="none" w:sz="0" w:space="0" w:color="auto"/>
                    <w:right w:val="none" w:sz="0" w:space="0" w:color="auto"/>
                  </w:divBdr>
                </w:div>
                <w:div w:id="67045194">
                  <w:marLeft w:val="0"/>
                  <w:marRight w:val="0"/>
                  <w:marTop w:val="0"/>
                  <w:marBottom w:val="0"/>
                  <w:divBdr>
                    <w:top w:val="none" w:sz="0" w:space="0" w:color="auto"/>
                    <w:left w:val="none" w:sz="0" w:space="0" w:color="auto"/>
                    <w:bottom w:val="none" w:sz="0" w:space="0" w:color="auto"/>
                    <w:right w:val="none" w:sz="0" w:space="0" w:color="auto"/>
                  </w:divBdr>
                </w:div>
                <w:div w:id="66343370">
                  <w:marLeft w:val="0"/>
                  <w:marRight w:val="0"/>
                  <w:marTop w:val="0"/>
                  <w:marBottom w:val="0"/>
                  <w:divBdr>
                    <w:top w:val="none" w:sz="0" w:space="0" w:color="auto"/>
                    <w:left w:val="none" w:sz="0" w:space="0" w:color="auto"/>
                    <w:bottom w:val="none" w:sz="0" w:space="0" w:color="auto"/>
                    <w:right w:val="none" w:sz="0" w:space="0" w:color="auto"/>
                  </w:divBdr>
                  <w:divsChild>
                    <w:div w:id="678387896">
                      <w:marLeft w:val="0"/>
                      <w:marRight w:val="0"/>
                      <w:marTop w:val="0"/>
                      <w:marBottom w:val="0"/>
                      <w:divBdr>
                        <w:top w:val="none" w:sz="0" w:space="0" w:color="auto"/>
                        <w:left w:val="none" w:sz="0" w:space="0" w:color="auto"/>
                        <w:bottom w:val="none" w:sz="0" w:space="0" w:color="auto"/>
                        <w:right w:val="none" w:sz="0" w:space="0" w:color="auto"/>
                      </w:divBdr>
                    </w:div>
                    <w:div w:id="333534876">
                      <w:marLeft w:val="0"/>
                      <w:marRight w:val="0"/>
                      <w:marTop w:val="0"/>
                      <w:marBottom w:val="0"/>
                      <w:divBdr>
                        <w:top w:val="none" w:sz="0" w:space="0" w:color="auto"/>
                        <w:left w:val="none" w:sz="0" w:space="0" w:color="auto"/>
                        <w:bottom w:val="none" w:sz="0" w:space="0" w:color="auto"/>
                        <w:right w:val="none" w:sz="0" w:space="0" w:color="auto"/>
                      </w:divBdr>
                    </w:div>
                    <w:div w:id="1348947265">
                      <w:marLeft w:val="0"/>
                      <w:marRight w:val="0"/>
                      <w:marTop w:val="0"/>
                      <w:marBottom w:val="0"/>
                      <w:divBdr>
                        <w:top w:val="none" w:sz="0" w:space="0" w:color="auto"/>
                        <w:left w:val="none" w:sz="0" w:space="0" w:color="auto"/>
                        <w:bottom w:val="none" w:sz="0" w:space="0" w:color="auto"/>
                        <w:right w:val="none" w:sz="0" w:space="0" w:color="auto"/>
                      </w:divBdr>
                    </w:div>
                    <w:div w:id="1659111442">
                      <w:marLeft w:val="0"/>
                      <w:marRight w:val="0"/>
                      <w:marTop w:val="0"/>
                      <w:marBottom w:val="0"/>
                      <w:divBdr>
                        <w:top w:val="none" w:sz="0" w:space="0" w:color="auto"/>
                        <w:left w:val="none" w:sz="0" w:space="0" w:color="auto"/>
                        <w:bottom w:val="none" w:sz="0" w:space="0" w:color="auto"/>
                        <w:right w:val="none" w:sz="0" w:space="0" w:color="auto"/>
                      </w:divBdr>
                    </w:div>
                    <w:div w:id="361906201">
                      <w:marLeft w:val="0"/>
                      <w:marRight w:val="0"/>
                      <w:marTop w:val="0"/>
                      <w:marBottom w:val="0"/>
                      <w:divBdr>
                        <w:top w:val="none" w:sz="0" w:space="0" w:color="auto"/>
                        <w:left w:val="none" w:sz="0" w:space="0" w:color="auto"/>
                        <w:bottom w:val="none" w:sz="0" w:space="0" w:color="auto"/>
                        <w:right w:val="none" w:sz="0" w:space="0" w:color="auto"/>
                      </w:divBdr>
                    </w:div>
                    <w:div w:id="291331755">
                      <w:marLeft w:val="0"/>
                      <w:marRight w:val="0"/>
                      <w:marTop w:val="0"/>
                      <w:marBottom w:val="0"/>
                      <w:divBdr>
                        <w:top w:val="none" w:sz="0" w:space="0" w:color="auto"/>
                        <w:left w:val="none" w:sz="0" w:space="0" w:color="auto"/>
                        <w:bottom w:val="none" w:sz="0" w:space="0" w:color="auto"/>
                        <w:right w:val="none" w:sz="0" w:space="0" w:color="auto"/>
                      </w:divBdr>
                    </w:div>
                    <w:div w:id="17752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3017">
          <w:marLeft w:val="0"/>
          <w:marRight w:val="0"/>
          <w:marTop w:val="0"/>
          <w:marBottom w:val="0"/>
          <w:divBdr>
            <w:top w:val="none" w:sz="0" w:space="0" w:color="auto"/>
            <w:left w:val="none" w:sz="0" w:space="0" w:color="auto"/>
            <w:bottom w:val="none" w:sz="0" w:space="0" w:color="auto"/>
            <w:right w:val="none" w:sz="0" w:space="0" w:color="auto"/>
          </w:divBdr>
          <w:divsChild>
            <w:div w:id="270472542">
              <w:marLeft w:val="0"/>
              <w:marRight w:val="0"/>
              <w:marTop w:val="0"/>
              <w:marBottom w:val="0"/>
              <w:divBdr>
                <w:top w:val="none" w:sz="0" w:space="0" w:color="auto"/>
                <w:left w:val="none" w:sz="0" w:space="0" w:color="auto"/>
                <w:bottom w:val="none" w:sz="0" w:space="0" w:color="auto"/>
                <w:right w:val="none" w:sz="0" w:space="0" w:color="auto"/>
              </w:divBdr>
              <w:divsChild>
                <w:div w:id="343283819">
                  <w:marLeft w:val="0"/>
                  <w:marRight w:val="0"/>
                  <w:marTop w:val="0"/>
                  <w:marBottom w:val="0"/>
                  <w:divBdr>
                    <w:top w:val="none" w:sz="0" w:space="0" w:color="auto"/>
                    <w:left w:val="none" w:sz="0" w:space="0" w:color="auto"/>
                    <w:bottom w:val="none" w:sz="0" w:space="0" w:color="auto"/>
                    <w:right w:val="none" w:sz="0" w:space="0" w:color="auto"/>
                  </w:divBdr>
                </w:div>
                <w:div w:id="1387803496">
                  <w:marLeft w:val="0"/>
                  <w:marRight w:val="0"/>
                  <w:marTop w:val="0"/>
                  <w:marBottom w:val="0"/>
                  <w:divBdr>
                    <w:top w:val="none" w:sz="0" w:space="0" w:color="auto"/>
                    <w:left w:val="none" w:sz="0" w:space="0" w:color="auto"/>
                    <w:bottom w:val="none" w:sz="0" w:space="0" w:color="auto"/>
                    <w:right w:val="none" w:sz="0" w:space="0" w:color="auto"/>
                  </w:divBdr>
                </w:div>
                <w:div w:id="1911580129">
                  <w:marLeft w:val="0"/>
                  <w:marRight w:val="0"/>
                  <w:marTop w:val="0"/>
                  <w:marBottom w:val="0"/>
                  <w:divBdr>
                    <w:top w:val="none" w:sz="0" w:space="0" w:color="auto"/>
                    <w:left w:val="none" w:sz="0" w:space="0" w:color="auto"/>
                    <w:bottom w:val="none" w:sz="0" w:space="0" w:color="auto"/>
                    <w:right w:val="none" w:sz="0" w:space="0" w:color="auto"/>
                  </w:divBdr>
                  <w:divsChild>
                    <w:div w:id="940141461">
                      <w:marLeft w:val="0"/>
                      <w:marRight w:val="0"/>
                      <w:marTop w:val="0"/>
                      <w:marBottom w:val="0"/>
                      <w:divBdr>
                        <w:top w:val="none" w:sz="0" w:space="0" w:color="auto"/>
                        <w:left w:val="none" w:sz="0" w:space="0" w:color="auto"/>
                        <w:bottom w:val="none" w:sz="0" w:space="0" w:color="auto"/>
                        <w:right w:val="none" w:sz="0" w:space="0" w:color="auto"/>
                      </w:divBdr>
                    </w:div>
                    <w:div w:id="18454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594">
          <w:marLeft w:val="0"/>
          <w:marRight w:val="0"/>
          <w:marTop w:val="0"/>
          <w:marBottom w:val="0"/>
          <w:divBdr>
            <w:top w:val="none" w:sz="0" w:space="0" w:color="auto"/>
            <w:left w:val="none" w:sz="0" w:space="0" w:color="auto"/>
            <w:bottom w:val="none" w:sz="0" w:space="0" w:color="auto"/>
            <w:right w:val="none" w:sz="0" w:space="0" w:color="auto"/>
          </w:divBdr>
          <w:divsChild>
            <w:div w:id="1770614294">
              <w:marLeft w:val="0"/>
              <w:marRight w:val="0"/>
              <w:marTop w:val="0"/>
              <w:marBottom w:val="0"/>
              <w:divBdr>
                <w:top w:val="none" w:sz="0" w:space="0" w:color="auto"/>
                <w:left w:val="none" w:sz="0" w:space="0" w:color="auto"/>
                <w:bottom w:val="none" w:sz="0" w:space="0" w:color="auto"/>
                <w:right w:val="none" w:sz="0" w:space="0" w:color="auto"/>
              </w:divBdr>
              <w:divsChild>
                <w:div w:id="1624268962">
                  <w:marLeft w:val="0"/>
                  <w:marRight w:val="0"/>
                  <w:marTop w:val="0"/>
                  <w:marBottom w:val="0"/>
                  <w:divBdr>
                    <w:top w:val="none" w:sz="0" w:space="0" w:color="auto"/>
                    <w:left w:val="none" w:sz="0" w:space="0" w:color="auto"/>
                    <w:bottom w:val="none" w:sz="0" w:space="0" w:color="auto"/>
                    <w:right w:val="none" w:sz="0" w:space="0" w:color="auto"/>
                  </w:divBdr>
                  <w:divsChild>
                    <w:div w:id="320891581">
                      <w:marLeft w:val="0"/>
                      <w:marRight w:val="0"/>
                      <w:marTop w:val="0"/>
                      <w:marBottom w:val="0"/>
                      <w:divBdr>
                        <w:top w:val="none" w:sz="0" w:space="0" w:color="auto"/>
                        <w:left w:val="none" w:sz="0" w:space="0" w:color="auto"/>
                        <w:bottom w:val="none" w:sz="0" w:space="0" w:color="auto"/>
                        <w:right w:val="none" w:sz="0" w:space="0" w:color="auto"/>
                      </w:divBdr>
                    </w:div>
                    <w:div w:id="1977371357">
                      <w:marLeft w:val="0"/>
                      <w:marRight w:val="0"/>
                      <w:marTop w:val="0"/>
                      <w:marBottom w:val="0"/>
                      <w:divBdr>
                        <w:top w:val="none" w:sz="0" w:space="0" w:color="auto"/>
                        <w:left w:val="none" w:sz="0" w:space="0" w:color="auto"/>
                        <w:bottom w:val="none" w:sz="0" w:space="0" w:color="auto"/>
                        <w:right w:val="none" w:sz="0" w:space="0" w:color="auto"/>
                      </w:divBdr>
                    </w:div>
                    <w:div w:id="813571026">
                      <w:marLeft w:val="0"/>
                      <w:marRight w:val="0"/>
                      <w:marTop w:val="0"/>
                      <w:marBottom w:val="0"/>
                      <w:divBdr>
                        <w:top w:val="none" w:sz="0" w:space="0" w:color="auto"/>
                        <w:left w:val="none" w:sz="0" w:space="0" w:color="auto"/>
                        <w:bottom w:val="none" w:sz="0" w:space="0" w:color="auto"/>
                        <w:right w:val="none" w:sz="0" w:space="0" w:color="auto"/>
                      </w:divBdr>
                    </w:div>
                    <w:div w:id="1172256379">
                      <w:marLeft w:val="0"/>
                      <w:marRight w:val="0"/>
                      <w:marTop w:val="0"/>
                      <w:marBottom w:val="0"/>
                      <w:divBdr>
                        <w:top w:val="none" w:sz="0" w:space="0" w:color="auto"/>
                        <w:left w:val="none" w:sz="0" w:space="0" w:color="auto"/>
                        <w:bottom w:val="none" w:sz="0" w:space="0" w:color="auto"/>
                        <w:right w:val="none" w:sz="0" w:space="0" w:color="auto"/>
                      </w:divBdr>
                    </w:div>
                    <w:div w:id="507795323">
                      <w:marLeft w:val="0"/>
                      <w:marRight w:val="0"/>
                      <w:marTop w:val="0"/>
                      <w:marBottom w:val="0"/>
                      <w:divBdr>
                        <w:top w:val="none" w:sz="0" w:space="0" w:color="auto"/>
                        <w:left w:val="none" w:sz="0" w:space="0" w:color="auto"/>
                        <w:bottom w:val="none" w:sz="0" w:space="0" w:color="auto"/>
                        <w:right w:val="none" w:sz="0" w:space="0" w:color="auto"/>
                      </w:divBdr>
                    </w:div>
                    <w:div w:id="60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5038">
          <w:marLeft w:val="0"/>
          <w:marRight w:val="0"/>
          <w:marTop w:val="0"/>
          <w:marBottom w:val="0"/>
          <w:divBdr>
            <w:top w:val="none" w:sz="0" w:space="0" w:color="auto"/>
            <w:left w:val="none" w:sz="0" w:space="0" w:color="auto"/>
            <w:bottom w:val="none" w:sz="0" w:space="0" w:color="auto"/>
            <w:right w:val="none" w:sz="0" w:space="0" w:color="auto"/>
          </w:divBdr>
          <w:divsChild>
            <w:div w:id="2018261812">
              <w:marLeft w:val="0"/>
              <w:marRight w:val="0"/>
              <w:marTop w:val="0"/>
              <w:marBottom w:val="0"/>
              <w:divBdr>
                <w:top w:val="none" w:sz="0" w:space="0" w:color="auto"/>
                <w:left w:val="none" w:sz="0" w:space="0" w:color="auto"/>
                <w:bottom w:val="none" w:sz="0" w:space="0" w:color="auto"/>
                <w:right w:val="none" w:sz="0" w:space="0" w:color="auto"/>
              </w:divBdr>
              <w:divsChild>
                <w:div w:id="2132285942">
                  <w:marLeft w:val="0"/>
                  <w:marRight w:val="0"/>
                  <w:marTop w:val="0"/>
                  <w:marBottom w:val="0"/>
                  <w:divBdr>
                    <w:top w:val="none" w:sz="0" w:space="0" w:color="auto"/>
                    <w:left w:val="none" w:sz="0" w:space="0" w:color="auto"/>
                    <w:bottom w:val="none" w:sz="0" w:space="0" w:color="auto"/>
                    <w:right w:val="none" w:sz="0" w:space="0" w:color="auto"/>
                  </w:divBdr>
                </w:div>
                <w:div w:id="2067754536">
                  <w:marLeft w:val="0"/>
                  <w:marRight w:val="0"/>
                  <w:marTop w:val="0"/>
                  <w:marBottom w:val="0"/>
                  <w:divBdr>
                    <w:top w:val="none" w:sz="0" w:space="0" w:color="auto"/>
                    <w:left w:val="none" w:sz="0" w:space="0" w:color="auto"/>
                    <w:bottom w:val="none" w:sz="0" w:space="0" w:color="auto"/>
                    <w:right w:val="none" w:sz="0" w:space="0" w:color="auto"/>
                  </w:divBdr>
                </w:div>
                <w:div w:id="177887772">
                  <w:marLeft w:val="0"/>
                  <w:marRight w:val="0"/>
                  <w:marTop w:val="0"/>
                  <w:marBottom w:val="0"/>
                  <w:divBdr>
                    <w:top w:val="none" w:sz="0" w:space="0" w:color="auto"/>
                    <w:left w:val="none" w:sz="0" w:space="0" w:color="auto"/>
                    <w:bottom w:val="none" w:sz="0" w:space="0" w:color="auto"/>
                    <w:right w:val="none" w:sz="0" w:space="0" w:color="auto"/>
                  </w:divBdr>
                  <w:divsChild>
                    <w:div w:id="189802390">
                      <w:marLeft w:val="0"/>
                      <w:marRight w:val="0"/>
                      <w:marTop w:val="0"/>
                      <w:marBottom w:val="0"/>
                      <w:divBdr>
                        <w:top w:val="none" w:sz="0" w:space="0" w:color="auto"/>
                        <w:left w:val="none" w:sz="0" w:space="0" w:color="auto"/>
                        <w:bottom w:val="none" w:sz="0" w:space="0" w:color="auto"/>
                        <w:right w:val="none" w:sz="0" w:space="0" w:color="auto"/>
                      </w:divBdr>
                    </w:div>
                    <w:div w:id="6870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0725">
          <w:marLeft w:val="0"/>
          <w:marRight w:val="0"/>
          <w:marTop w:val="0"/>
          <w:marBottom w:val="0"/>
          <w:divBdr>
            <w:top w:val="none" w:sz="0" w:space="0" w:color="auto"/>
            <w:left w:val="none" w:sz="0" w:space="0" w:color="auto"/>
            <w:bottom w:val="none" w:sz="0" w:space="0" w:color="auto"/>
            <w:right w:val="none" w:sz="0" w:space="0" w:color="auto"/>
          </w:divBdr>
          <w:divsChild>
            <w:div w:id="1880702982">
              <w:marLeft w:val="0"/>
              <w:marRight w:val="0"/>
              <w:marTop w:val="0"/>
              <w:marBottom w:val="0"/>
              <w:divBdr>
                <w:top w:val="none" w:sz="0" w:space="0" w:color="auto"/>
                <w:left w:val="none" w:sz="0" w:space="0" w:color="auto"/>
                <w:bottom w:val="none" w:sz="0" w:space="0" w:color="auto"/>
                <w:right w:val="none" w:sz="0" w:space="0" w:color="auto"/>
              </w:divBdr>
              <w:divsChild>
                <w:div w:id="1635259690">
                  <w:marLeft w:val="0"/>
                  <w:marRight w:val="0"/>
                  <w:marTop w:val="0"/>
                  <w:marBottom w:val="0"/>
                  <w:divBdr>
                    <w:top w:val="none" w:sz="0" w:space="0" w:color="auto"/>
                    <w:left w:val="none" w:sz="0" w:space="0" w:color="auto"/>
                    <w:bottom w:val="none" w:sz="0" w:space="0" w:color="auto"/>
                    <w:right w:val="none" w:sz="0" w:space="0" w:color="auto"/>
                  </w:divBdr>
                </w:div>
                <w:div w:id="1976909136">
                  <w:marLeft w:val="0"/>
                  <w:marRight w:val="0"/>
                  <w:marTop w:val="0"/>
                  <w:marBottom w:val="0"/>
                  <w:divBdr>
                    <w:top w:val="none" w:sz="0" w:space="0" w:color="auto"/>
                    <w:left w:val="none" w:sz="0" w:space="0" w:color="auto"/>
                    <w:bottom w:val="none" w:sz="0" w:space="0" w:color="auto"/>
                    <w:right w:val="none" w:sz="0" w:space="0" w:color="auto"/>
                  </w:divBdr>
                </w:div>
                <w:div w:id="688262260">
                  <w:marLeft w:val="0"/>
                  <w:marRight w:val="0"/>
                  <w:marTop w:val="0"/>
                  <w:marBottom w:val="0"/>
                  <w:divBdr>
                    <w:top w:val="none" w:sz="0" w:space="0" w:color="auto"/>
                    <w:left w:val="none" w:sz="0" w:space="0" w:color="auto"/>
                    <w:bottom w:val="none" w:sz="0" w:space="0" w:color="auto"/>
                    <w:right w:val="none" w:sz="0" w:space="0" w:color="auto"/>
                  </w:divBdr>
                  <w:divsChild>
                    <w:div w:id="797454838">
                      <w:marLeft w:val="0"/>
                      <w:marRight w:val="0"/>
                      <w:marTop w:val="0"/>
                      <w:marBottom w:val="0"/>
                      <w:divBdr>
                        <w:top w:val="none" w:sz="0" w:space="0" w:color="auto"/>
                        <w:left w:val="none" w:sz="0" w:space="0" w:color="auto"/>
                        <w:bottom w:val="none" w:sz="0" w:space="0" w:color="auto"/>
                        <w:right w:val="none" w:sz="0" w:space="0" w:color="auto"/>
                      </w:divBdr>
                    </w:div>
                    <w:div w:id="10136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2935">
      <w:bodyDiv w:val="1"/>
      <w:marLeft w:val="0"/>
      <w:marRight w:val="0"/>
      <w:marTop w:val="0"/>
      <w:marBottom w:val="0"/>
      <w:divBdr>
        <w:top w:val="none" w:sz="0" w:space="0" w:color="auto"/>
        <w:left w:val="none" w:sz="0" w:space="0" w:color="auto"/>
        <w:bottom w:val="none" w:sz="0" w:space="0" w:color="auto"/>
        <w:right w:val="none" w:sz="0" w:space="0" w:color="auto"/>
      </w:divBdr>
    </w:div>
    <w:div w:id="1660882932">
      <w:bodyDiv w:val="1"/>
      <w:marLeft w:val="0"/>
      <w:marRight w:val="0"/>
      <w:marTop w:val="0"/>
      <w:marBottom w:val="0"/>
      <w:divBdr>
        <w:top w:val="none" w:sz="0" w:space="0" w:color="auto"/>
        <w:left w:val="none" w:sz="0" w:space="0" w:color="auto"/>
        <w:bottom w:val="none" w:sz="0" w:space="0" w:color="auto"/>
        <w:right w:val="none" w:sz="0" w:space="0" w:color="auto"/>
      </w:divBdr>
    </w:div>
    <w:div w:id="1722438887">
      <w:bodyDiv w:val="1"/>
      <w:marLeft w:val="0"/>
      <w:marRight w:val="0"/>
      <w:marTop w:val="0"/>
      <w:marBottom w:val="0"/>
      <w:divBdr>
        <w:top w:val="none" w:sz="0" w:space="0" w:color="auto"/>
        <w:left w:val="none" w:sz="0" w:space="0" w:color="auto"/>
        <w:bottom w:val="none" w:sz="0" w:space="0" w:color="auto"/>
        <w:right w:val="none" w:sz="0" w:space="0" w:color="auto"/>
      </w:divBdr>
    </w:div>
    <w:div w:id="1726294266">
      <w:bodyDiv w:val="1"/>
      <w:marLeft w:val="0"/>
      <w:marRight w:val="0"/>
      <w:marTop w:val="0"/>
      <w:marBottom w:val="0"/>
      <w:divBdr>
        <w:top w:val="none" w:sz="0" w:space="0" w:color="auto"/>
        <w:left w:val="none" w:sz="0" w:space="0" w:color="auto"/>
        <w:bottom w:val="none" w:sz="0" w:space="0" w:color="auto"/>
        <w:right w:val="none" w:sz="0" w:space="0" w:color="auto"/>
      </w:divBdr>
    </w:div>
    <w:div w:id="1739354356">
      <w:bodyDiv w:val="1"/>
      <w:marLeft w:val="0"/>
      <w:marRight w:val="0"/>
      <w:marTop w:val="0"/>
      <w:marBottom w:val="0"/>
      <w:divBdr>
        <w:top w:val="none" w:sz="0" w:space="0" w:color="auto"/>
        <w:left w:val="none" w:sz="0" w:space="0" w:color="auto"/>
        <w:bottom w:val="none" w:sz="0" w:space="0" w:color="auto"/>
        <w:right w:val="none" w:sz="0" w:space="0" w:color="auto"/>
      </w:divBdr>
    </w:div>
    <w:div w:id="1835796335">
      <w:bodyDiv w:val="1"/>
      <w:marLeft w:val="0"/>
      <w:marRight w:val="0"/>
      <w:marTop w:val="0"/>
      <w:marBottom w:val="0"/>
      <w:divBdr>
        <w:top w:val="none" w:sz="0" w:space="0" w:color="auto"/>
        <w:left w:val="none" w:sz="0" w:space="0" w:color="auto"/>
        <w:bottom w:val="none" w:sz="0" w:space="0" w:color="auto"/>
        <w:right w:val="none" w:sz="0" w:space="0" w:color="auto"/>
      </w:divBdr>
    </w:div>
    <w:div w:id="1841656128">
      <w:bodyDiv w:val="1"/>
      <w:marLeft w:val="0"/>
      <w:marRight w:val="0"/>
      <w:marTop w:val="0"/>
      <w:marBottom w:val="0"/>
      <w:divBdr>
        <w:top w:val="none" w:sz="0" w:space="0" w:color="auto"/>
        <w:left w:val="none" w:sz="0" w:space="0" w:color="auto"/>
        <w:bottom w:val="none" w:sz="0" w:space="0" w:color="auto"/>
        <w:right w:val="none" w:sz="0" w:space="0" w:color="auto"/>
      </w:divBdr>
      <w:divsChild>
        <w:div w:id="1344353938">
          <w:marLeft w:val="0"/>
          <w:marRight w:val="0"/>
          <w:marTop w:val="0"/>
          <w:marBottom w:val="240"/>
          <w:divBdr>
            <w:top w:val="none" w:sz="0" w:space="0" w:color="auto"/>
            <w:left w:val="none" w:sz="0" w:space="0" w:color="auto"/>
            <w:bottom w:val="none" w:sz="0" w:space="0" w:color="auto"/>
            <w:right w:val="none" w:sz="0" w:space="0" w:color="auto"/>
          </w:divBdr>
        </w:div>
        <w:div w:id="1428816752">
          <w:marLeft w:val="0"/>
          <w:marRight w:val="0"/>
          <w:marTop w:val="0"/>
          <w:marBottom w:val="0"/>
          <w:divBdr>
            <w:top w:val="none" w:sz="0" w:space="0" w:color="auto"/>
            <w:left w:val="none" w:sz="0" w:space="0" w:color="auto"/>
            <w:bottom w:val="none" w:sz="0" w:space="0" w:color="auto"/>
            <w:right w:val="none" w:sz="0" w:space="0" w:color="auto"/>
          </w:divBdr>
          <w:divsChild>
            <w:div w:id="1756658889">
              <w:marLeft w:val="0"/>
              <w:marRight w:val="0"/>
              <w:marTop w:val="0"/>
              <w:marBottom w:val="0"/>
              <w:divBdr>
                <w:top w:val="none" w:sz="0" w:space="0" w:color="auto"/>
                <w:left w:val="none" w:sz="0" w:space="0" w:color="auto"/>
                <w:bottom w:val="none" w:sz="0" w:space="0" w:color="auto"/>
                <w:right w:val="none" w:sz="0" w:space="0" w:color="auto"/>
              </w:divBdr>
              <w:divsChild>
                <w:div w:id="2214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0569">
      <w:bodyDiv w:val="1"/>
      <w:marLeft w:val="0"/>
      <w:marRight w:val="0"/>
      <w:marTop w:val="0"/>
      <w:marBottom w:val="0"/>
      <w:divBdr>
        <w:top w:val="none" w:sz="0" w:space="0" w:color="auto"/>
        <w:left w:val="none" w:sz="0" w:space="0" w:color="auto"/>
        <w:bottom w:val="none" w:sz="0" w:space="0" w:color="auto"/>
        <w:right w:val="none" w:sz="0" w:space="0" w:color="auto"/>
      </w:divBdr>
    </w:div>
    <w:div w:id="20364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5onurguler45@gmail.com" TargetMode="External"/><Relationship Id="rId13" Type="http://schemas.openxmlformats.org/officeDocument/2006/relationships/hyperlink" Target="https://docs.opencv.org/master/javadoc/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cv-java-tutorials.readthedocs.io/en/late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TQs9OvFCAQ&amp;lst=PLHfYetw_BGF-Gm_MsqKApw5nHPuHsytr3&amp;index=77&amp;t=1513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medium.com/gokhanyavas/javada-multithreading-bbc6a9181772" TargetMode="External"/><Relationship Id="rId4" Type="http://schemas.openxmlformats.org/officeDocument/2006/relationships/settings" Target="settings.xml"/><Relationship Id="rId9" Type="http://schemas.openxmlformats.org/officeDocument/2006/relationships/hyperlink" Target="https://ufukuzun.wordpress.com/2015/02/14/javada-%20%20%20multithreading-bolum-1-merhaba-thread/"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56B0A-60A0-43F6-9348-B644441C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924</TotalTime>
  <Pages>4</Pages>
  <Words>1813</Words>
  <Characters>10337</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45onurguler45@gmail.com</cp:lastModifiedBy>
  <cp:revision>16</cp:revision>
  <cp:lastPrinted>2007-11-28T13:58:00Z</cp:lastPrinted>
  <dcterms:created xsi:type="dcterms:W3CDTF">2019-03-15T20:18:00Z</dcterms:created>
  <dcterms:modified xsi:type="dcterms:W3CDTF">2019-12-04T16:52:00Z</dcterms:modified>
</cp:coreProperties>
</file>